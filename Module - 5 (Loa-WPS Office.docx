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color w:val="02A5E3"/>
          <w:sz w:val="52"/>
          <w:szCs w:val="52"/>
          <w:u w:val="single"/>
          <w:lang w:val="en-US"/>
        </w:rPr>
      </w:pPr>
      <w:r>
        <w:rPr>
          <w:b/>
          <w:bCs/>
          <w:sz w:val="52"/>
          <w:szCs w:val="52"/>
          <w:u w:val="single"/>
          <w:lang w:val="en-US"/>
        </w:rPr>
        <w:t>Module - 5 Automation Core Testing (Load Runner Up and Selenium IDE)</w:t>
      </w:r>
    </w:p>
    <w:p>
      <w:pPr>
        <w:jc w:val="left"/>
        <w:rPr>
          <w:b/>
          <w:bCs/>
          <w:color w:val="02A5E3"/>
          <w:sz w:val="22"/>
          <w:szCs w:val="22"/>
          <w:u w:val="single"/>
          <w:lang w:val="en-US"/>
        </w:rPr>
      </w:pPr>
      <w:bookmarkStart w:id="0" w:name="_GoBack"/>
      <w:bookmarkEnd w:id="0"/>
    </w:p>
    <w:p>
      <w:pPr>
        <w:jc w:val="left"/>
        <w:rPr>
          <w:b/>
          <w:bCs/>
          <w:color w:val="02A5E3"/>
          <w:sz w:val="22"/>
          <w:szCs w:val="22"/>
          <w:lang w:val="en-US"/>
        </w:rPr>
      </w:pPr>
      <w:r>
        <w:rPr>
          <w:rFonts w:hint="default"/>
          <w:b/>
          <w:color w:val="02A5E3"/>
          <w:sz w:val="22"/>
          <w:szCs w:val="22"/>
          <w:lang w:val="en-US"/>
        </w:rPr>
        <w:t xml:space="preserve">What is Automation Testing? </w:t>
      </w:r>
    </w:p>
    <w:p>
      <w:pPr>
        <w:jc w:val="left"/>
        <w:rPr>
          <w:b/>
          <w:bCs/>
          <w:color w:val="02A5E3"/>
          <w:sz w:val="22"/>
          <w:szCs w:val="22"/>
          <w:lang w:val="en-US"/>
        </w:rPr>
      </w:pPr>
      <w:r>
        <w:rPr>
          <w:rFonts w:hint="default"/>
          <w:b w:val="0"/>
          <w:color w:val="000000"/>
          <w:sz w:val="22"/>
          <w:szCs w:val="22"/>
          <w:lang w:val="en-US"/>
        </w:rPr>
        <w:t>Automation Testing is a software testing technique that performs using special automated testing software tools to execute a test case suite. On the contrary, Manual Testing is performed by a human sitting in front of a computer carefully executing the test steps.</w:t>
      </w:r>
    </w:p>
    <w:p>
      <w:pPr>
        <w:jc w:val="left"/>
        <w:rPr>
          <w:b/>
          <w:bCs/>
          <w:color w:val="02A5E3"/>
          <w:sz w:val="22"/>
          <w:szCs w:val="22"/>
          <w:lang w:val="en-US"/>
        </w:rPr>
      </w:pPr>
    </w:p>
    <w:p>
      <w:pPr>
        <w:jc w:val="left"/>
        <w:rPr>
          <w:b/>
          <w:bCs/>
          <w:color w:val="02A5E3"/>
          <w:sz w:val="22"/>
          <w:szCs w:val="22"/>
          <w:lang w:val="en-US"/>
        </w:rPr>
      </w:pPr>
      <w:r>
        <w:rPr>
          <w:rFonts w:hint="default"/>
          <w:b w:val="0"/>
          <w:color w:val="000000"/>
          <w:sz w:val="22"/>
          <w:szCs w:val="22"/>
          <w:lang w:val="en-US"/>
        </w:rPr>
        <w:t>The automation testing software can also enter test data into the System Under Test, compare expected and actual results and generate detailed test reports. Software Test Automation demands considerable investments of money and resources.</w:t>
      </w:r>
    </w:p>
    <w:p>
      <w:pPr>
        <w:jc w:val="left"/>
        <w:rPr>
          <w:b/>
          <w:bCs/>
          <w:color w:val="02A5E3"/>
          <w:sz w:val="22"/>
          <w:szCs w:val="22"/>
          <w:lang w:val="en-US"/>
        </w:rPr>
      </w:pPr>
    </w:p>
    <w:p>
      <w:pPr>
        <w:jc w:val="left"/>
        <w:rPr>
          <w:b/>
          <w:bCs/>
          <w:color w:val="02A5E3"/>
          <w:sz w:val="22"/>
          <w:szCs w:val="22"/>
          <w:lang w:val="en-US"/>
        </w:rPr>
      </w:pPr>
      <w:r>
        <w:rPr>
          <w:rFonts w:hint="default"/>
          <w:b w:val="0"/>
          <w:color w:val="000000"/>
          <w:sz w:val="22"/>
          <w:szCs w:val="22"/>
          <w:lang w:val="en-US"/>
        </w:rPr>
        <w:t>Successive development cycles will require execution of same test suite repeatedly. Using a test automation tool, it’s possible to record this test suite and re-play it as required. Once the test suite is automated, no human intervention is required. This improved ROI of Test Automation. The goal of Automation is to reduce the number of test cases to be run manually and not to eliminate Manual Testing altogether.</w:t>
      </w:r>
    </w:p>
    <w:p>
      <w:pPr>
        <w:jc w:val="left"/>
        <w:rPr>
          <w:b/>
          <w:bCs/>
          <w:color w:val="02A5E3"/>
          <w:sz w:val="22"/>
          <w:szCs w:val="22"/>
          <w:lang w:val="en-US"/>
        </w:rPr>
      </w:pPr>
      <w:r>
        <w:rPr>
          <w:rFonts w:hint="default"/>
          <w:b/>
          <w:color w:val="02A5E3"/>
          <w:sz w:val="22"/>
          <w:szCs w:val="22"/>
          <w:lang w:val="en-US"/>
        </w:rPr>
        <w:t xml:space="preserve">Which Are The Browsers Supported By Selenium Ide? </w:t>
      </w:r>
    </w:p>
    <w:p>
      <w:pPr>
        <w:jc w:val="left"/>
        <w:rPr>
          <w:b/>
          <w:bCs/>
          <w:color w:val="02A5E3"/>
          <w:sz w:val="22"/>
          <w:szCs w:val="22"/>
          <w:lang w:val="en-US"/>
        </w:rPr>
      </w:pPr>
      <w:r>
        <w:rPr>
          <w:rFonts w:hint="default"/>
          <w:b w:val="0"/>
          <w:color w:val="000000"/>
          <w:sz w:val="22"/>
          <w:szCs w:val="22"/>
          <w:lang w:val="en-US"/>
        </w:rPr>
        <w:t>Latest version of Selenium IDE got released into the market by Selenium guys in the Aug 2018 and it supports the following two browsers:</w:t>
      </w:r>
    </w:p>
    <w:p>
      <w:pPr>
        <w:jc w:val="left"/>
        <w:rPr>
          <w:b/>
          <w:bCs/>
          <w:color w:val="02A5E3"/>
          <w:sz w:val="22"/>
          <w:szCs w:val="22"/>
          <w:lang w:val="en-US"/>
        </w:rPr>
      </w:pPr>
      <w:r>
        <w:rPr>
          <w:rFonts w:hint="default"/>
          <w:b w:val="0"/>
          <w:color w:val="000000"/>
          <w:sz w:val="22"/>
          <w:szCs w:val="22"/>
          <w:lang w:val="en-US"/>
        </w:rPr>
        <w:t>&gt; Firefox Browser</w:t>
      </w:r>
    </w:p>
    <w:p>
      <w:pPr>
        <w:jc w:val="left"/>
        <w:rPr>
          <w:b/>
          <w:bCs/>
          <w:color w:val="02A5E3"/>
          <w:sz w:val="22"/>
          <w:szCs w:val="22"/>
          <w:lang w:val="en-US"/>
        </w:rPr>
      </w:pPr>
      <w:r>
        <w:rPr>
          <w:rFonts w:hint="default"/>
          <w:b w:val="0"/>
          <w:color w:val="000000"/>
          <w:sz w:val="22"/>
          <w:szCs w:val="22"/>
          <w:lang w:val="en-US"/>
        </w:rPr>
        <w:t>&gt; Chrome Browser</w:t>
      </w:r>
    </w:p>
    <w:p>
      <w:pPr>
        <w:jc w:val="left"/>
        <w:rPr>
          <w:b/>
          <w:bCs/>
          <w:color w:val="02A5E3"/>
          <w:sz w:val="22"/>
          <w:szCs w:val="22"/>
          <w:lang w:val="en-US"/>
        </w:rPr>
      </w:pPr>
      <w:r>
        <w:rPr>
          <w:rFonts w:hint="default"/>
          <w:b w:val="0"/>
          <w:color w:val="000000"/>
          <w:sz w:val="22"/>
          <w:szCs w:val="22"/>
          <w:lang w:val="en-US"/>
        </w:rPr>
        <w:t>So, latest version of Selenium IDE can be installed on both Firefox Browser and Chrome Browser</w:t>
      </w:r>
    </w:p>
    <w:p>
      <w:pPr>
        <w:jc w:val="left"/>
        <w:rPr>
          <w:b/>
          <w:bCs/>
          <w:color w:val="02A5E3"/>
          <w:sz w:val="22"/>
          <w:szCs w:val="22"/>
          <w:lang w:val="en-US"/>
        </w:rPr>
      </w:pPr>
      <w:r>
        <w:rPr>
          <w:rFonts w:hint="default"/>
          <w:b/>
          <w:color w:val="02A5E3"/>
          <w:sz w:val="22"/>
          <w:szCs w:val="22"/>
          <w:lang w:val="en-US"/>
        </w:rPr>
        <w:t>What are the benefits of Automation Testing?</w:t>
      </w:r>
    </w:p>
    <w:p>
      <w:pPr>
        <w:pStyle w:val="4"/>
        <w:numPr>
          <w:ilvl w:val="0"/>
          <w:numId w:val="1"/>
        </w:numPr>
        <w:jc w:val="left"/>
        <w:rPr>
          <w:b/>
          <w:bCs/>
          <w:color w:val="36363D"/>
          <w:sz w:val="22"/>
          <w:szCs w:val="22"/>
          <w:lang w:val="en-US"/>
        </w:rPr>
      </w:pPr>
      <w:r>
        <w:rPr>
          <w:rFonts w:hint="default"/>
          <w:b w:val="0"/>
          <w:color w:val="36363D"/>
          <w:sz w:val="22"/>
          <w:szCs w:val="22"/>
          <w:lang w:val="en-US"/>
        </w:rPr>
        <w:t>70% faster than the manual testing</w:t>
      </w:r>
    </w:p>
    <w:p>
      <w:pPr>
        <w:pStyle w:val="4"/>
        <w:numPr>
          <w:ilvl w:val="0"/>
          <w:numId w:val="1"/>
        </w:numPr>
        <w:jc w:val="left"/>
        <w:rPr>
          <w:b/>
          <w:bCs/>
          <w:color w:val="36363D"/>
          <w:sz w:val="22"/>
          <w:szCs w:val="22"/>
          <w:lang w:val="en-US"/>
        </w:rPr>
      </w:pPr>
      <w:r>
        <w:rPr>
          <w:rFonts w:hint="default"/>
          <w:b w:val="0"/>
          <w:color w:val="36363D"/>
          <w:sz w:val="22"/>
          <w:szCs w:val="22"/>
          <w:lang w:val="en-US"/>
        </w:rPr>
        <w:t>Wider test coverage of application features</w:t>
      </w:r>
    </w:p>
    <w:p>
      <w:pPr>
        <w:pStyle w:val="4"/>
        <w:numPr>
          <w:ilvl w:val="0"/>
          <w:numId w:val="1"/>
        </w:numPr>
        <w:jc w:val="left"/>
        <w:rPr>
          <w:b/>
          <w:bCs/>
          <w:color w:val="36363D"/>
          <w:sz w:val="22"/>
          <w:szCs w:val="22"/>
          <w:lang w:val="en-US"/>
        </w:rPr>
      </w:pPr>
      <w:r>
        <w:rPr>
          <w:rFonts w:hint="default"/>
          <w:b w:val="0"/>
          <w:color w:val="36363D"/>
          <w:sz w:val="22"/>
          <w:szCs w:val="22"/>
          <w:lang w:val="en-US"/>
        </w:rPr>
        <w:t>Reliable in results</w:t>
      </w:r>
    </w:p>
    <w:p>
      <w:pPr>
        <w:pStyle w:val="4"/>
        <w:numPr>
          <w:ilvl w:val="0"/>
          <w:numId w:val="1"/>
        </w:numPr>
        <w:jc w:val="left"/>
        <w:rPr>
          <w:b/>
          <w:bCs/>
          <w:color w:val="36363D"/>
          <w:sz w:val="22"/>
          <w:szCs w:val="22"/>
          <w:lang w:val="en-US"/>
        </w:rPr>
      </w:pPr>
      <w:r>
        <w:rPr>
          <w:rFonts w:hint="default"/>
          <w:b w:val="0"/>
          <w:color w:val="36363D"/>
          <w:sz w:val="22"/>
          <w:szCs w:val="22"/>
          <w:lang w:val="en-US"/>
        </w:rPr>
        <w:t>Ensure Consistency</w:t>
      </w:r>
    </w:p>
    <w:p>
      <w:pPr>
        <w:pStyle w:val="4"/>
        <w:numPr>
          <w:ilvl w:val="0"/>
          <w:numId w:val="1"/>
        </w:numPr>
        <w:jc w:val="left"/>
        <w:rPr>
          <w:b/>
          <w:bCs/>
          <w:color w:val="36363D"/>
          <w:sz w:val="22"/>
          <w:szCs w:val="22"/>
          <w:lang w:val="en-US"/>
        </w:rPr>
      </w:pPr>
      <w:r>
        <w:rPr>
          <w:rFonts w:hint="default"/>
          <w:b w:val="0"/>
          <w:color w:val="36363D"/>
          <w:sz w:val="22"/>
          <w:szCs w:val="22"/>
          <w:lang w:val="en-US"/>
        </w:rPr>
        <w:t>Saves Time and Cost</w:t>
      </w:r>
    </w:p>
    <w:p>
      <w:pPr>
        <w:pStyle w:val="4"/>
        <w:numPr>
          <w:ilvl w:val="0"/>
          <w:numId w:val="1"/>
        </w:numPr>
        <w:jc w:val="left"/>
        <w:rPr>
          <w:b/>
          <w:bCs/>
          <w:color w:val="36363D"/>
          <w:sz w:val="22"/>
          <w:szCs w:val="22"/>
          <w:lang w:val="en-US"/>
        </w:rPr>
      </w:pPr>
      <w:r>
        <w:rPr>
          <w:rFonts w:hint="default"/>
          <w:b w:val="0"/>
          <w:color w:val="36363D"/>
          <w:sz w:val="22"/>
          <w:szCs w:val="22"/>
          <w:lang w:val="en-US"/>
        </w:rPr>
        <w:t>Improves accuracy</w:t>
      </w:r>
    </w:p>
    <w:p>
      <w:pPr>
        <w:pStyle w:val="4"/>
        <w:numPr>
          <w:ilvl w:val="0"/>
          <w:numId w:val="1"/>
        </w:numPr>
        <w:jc w:val="left"/>
        <w:rPr>
          <w:b/>
          <w:bCs/>
          <w:color w:val="36363D"/>
          <w:sz w:val="22"/>
          <w:szCs w:val="22"/>
          <w:lang w:val="en-US"/>
        </w:rPr>
      </w:pPr>
      <w:r>
        <w:rPr>
          <w:rFonts w:hint="default"/>
          <w:b w:val="0"/>
          <w:color w:val="36363D"/>
          <w:sz w:val="22"/>
          <w:szCs w:val="22"/>
          <w:lang w:val="en-US"/>
        </w:rPr>
        <w:t>Human Intervention is not required while execution</w:t>
      </w:r>
    </w:p>
    <w:p>
      <w:pPr>
        <w:pStyle w:val="4"/>
        <w:numPr>
          <w:ilvl w:val="0"/>
          <w:numId w:val="1"/>
        </w:numPr>
        <w:jc w:val="left"/>
        <w:rPr>
          <w:b/>
          <w:bCs/>
          <w:color w:val="36363D"/>
          <w:sz w:val="22"/>
          <w:szCs w:val="22"/>
          <w:lang w:val="en-US"/>
        </w:rPr>
      </w:pPr>
      <w:r>
        <w:rPr>
          <w:rFonts w:hint="default"/>
          <w:b w:val="0"/>
          <w:color w:val="36363D"/>
          <w:sz w:val="22"/>
          <w:szCs w:val="22"/>
          <w:lang w:val="en-US"/>
        </w:rPr>
        <w:t>Increases Efficiency</w:t>
      </w:r>
    </w:p>
    <w:p>
      <w:pPr>
        <w:pStyle w:val="4"/>
        <w:numPr>
          <w:ilvl w:val="0"/>
          <w:numId w:val="1"/>
        </w:numPr>
        <w:jc w:val="left"/>
        <w:rPr>
          <w:b/>
          <w:bCs/>
          <w:color w:val="36363D"/>
          <w:sz w:val="22"/>
          <w:szCs w:val="22"/>
          <w:lang w:val="en-US"/>
        </w:rPr>
      </w:pPr>
      <w:r>
        <w:rPr>
          <w:rFonts w:hint="default"/>
          <w:b w:val="0"/>
          <w:color w:val="36363D"/>
          <w:sz w:val="22"/>
          <w:szCs w:val="22"/>
          <w:lang w:val="en-US"/>
        </w:rPr>
        <w:t>Better speed in executing tests</w:t>
      </w:r>
    </w:p>
    <w:p>
      <w:pPr>
        <w:pStyle w:val="4"/>
        <w:numPr>
          <w:ilvl w:val="0"/>
          <w:numId w:val="1"/>
        </w:numPr>
        <w:jc w:val="left"/>
        <w:rPr>
          <w:b/>
          <w:bCs/>
          <w:color w:val="36363D"/>
          <w:sz w:val="22"/>
          <w:szCs w:val="22"/>
          <w:lang w:val="en-US"/>
        </w:rPr>
      </w:pPr>
      <w:r>
        <w:rPr>
          <w:rFonts w:hint="default"/>
          <w:b w:val="0"/>
          <w:color w:val="36363D"/>
          <w:sz w:val="22"/>
          <w:szCs w:val="22"/>
          <w:lang w:val="en-US"/>
        </w:rPr>
        <w:t>Re-usable test scripts</w:t>
      </w:r>
    </w:p>
    <w:p>
      <w:pPr>
        <w:pStyle w:val="4"/>
        <w:numPr>
          <w:ilvl w:val="0"/>
          <w:numId w:val="1"/>
        </w:numPr>
        <w:jc w:val="left"/>
        <w:rPr>
          <w:b/>
          <w:bCs/>
          <w:color w:val="36363D"/>
          <w:sz w:val="22"/>
          <w:szCs w:val="22"/>
          <w:lang w:val="en-US"/>
        </w:rPr>
      </w:pPr>
      <w:r>
        <w:rPr>
          <w:rFonts w:hint="default"/>
          <w:b w:val="0"/>
          <w:color w:val="36363D"/>
          <w:sz w:val="22"/>
          <w:szCs w:val="22"/>
          <w:lang w:val="en-US"/>
        </w:rPr>
        <w:t>Test Frequently and thoroughly</w:t>
      </w:r>
    </w:p>
    <w:p>
      <w:pPr>
        <w:pStyle w:val="4"/>
        <w:numPr>
          <w:ilvl w:val="0"/>
          <w:numId w:val="1"/>
        </w:numPr>
        <w:jc w:val="left"/>
        <w:rPr>
          <w:b/>
          <w:bCs/>
          <w:color w:val="36363D"/>
          <w:sz w:val="22"/>
          <w:szCs w:val="22"/>
          <w:lang w:val="en-US"/>
        </w:rPr>
      </w:pPr>
      <w:r>
        <w:rPr>
          <w:rFonts w:hint="default"/>
          <w:b w:val="0"/>
          <w:color w:val="36363D"/>
          <w:sz w:val="22"/>
          <w:szCs w:val="22"/>
          <w:lang w:val="en-US"/>
        </w:rPr>
        <w:t>More cycle of execution can be achieved through automation</w:t>
      </w:r>
    </w:p>
    <w:p>
      <w:pPr>
        <w:pStyle w:val="4"/>
        <w:numPr>
          <w:ilvl w:val="0"/>
          <w:numId w:val="1"/>
        </w:numPr>
        <w:jc w:val="left"/>
        <w:rPr>
          <w:b/>
          <w:bCs/>
          <w:color w:val="36363D"/>
          <w:sz w:val="22"/>
          <w:szCs w:val="22"/>
          <w:lang w:val="en-US"/>
        </w:rPr>
      </w:pPr>
      <w:r>
        <w:rPr>
          <w:rFonts w:hint="default"/>
          <w:b w:val="0"/>
          <w:color w:val="36363D"/>
          <w:sz w:val="22"/>
          <w:szCs w:val="22"/>
          <w:lang w:val="en-US"/>
        </w:rPr>
        <w:t>Early time to market</w:t>
      </w:r>
    </w:p>
    <w:p>
      <w:pPr>
        <w:jc w:val="left"/>
        <w:rPr>
          <w:rFonts w:hint="default"/>
          <w:b w:val="0"/>
          <w:color w:val="000000"/>
          <w:sz w:val="22"/>
          <w:szCs w:val="22"/>
          <w:lang w:val="en-US"/>
        </w:rPr>
      </w:pPr>
      <w:r>
        <w:rPr>
          <w:rFonts w:hint="default"/>
          <w:b/>
          <w:color w:val="02A5E3"/>
          <w:sz w:val="22"/>
          <w:szCs w:val="22"/>
          <w:lang w:val="en-US"/>
        </w:rPr>
        <w:t xml:space="preserve">What are the advantages of Selenium? </w:t>
      </w:r>
    </w:p>
    <w:p>
      <w:pPr>
        <w:pStyle w:val="4"/>
        <w:numPr>
          <w:ilvl w:val="0"/>
          <w:numId w:val="2"/>
        </w:numPr>
        <w:jc w:val="left"/>
        <w:rPr>
          <w:b/>
          <w:bCs/>
          <w:color w:val="36363D"/>
          <w:sz w:val="22"/>
          <w:szCs w:val="22"/>
          <w:lang w:val="en-US"/>
        </w:rPr>
      </w:pPr>
      <w:r>
        <w:rPr>
          <w:rFonts w:hint="default"/>
          <w:b w:val="0"/>
          <w:color w:val="36363D"/>
          <w:sz w:val="22"/>
          <w:szCs w:val="22"/>
          <w:lang w:val="en-US"/>
        </w:rPr>
        <w:t>It supports C#, PHP, Java, Perl, Phython</w:t>
      </w:r>
    </w:p>
    <w:p>
      <w:pPr>
        <w:pStyle w:val="4"/>
        <w:numPr>
          <w:ilvl w:val="0"/>
          <w:numId w:val="2"/>
        </w:numPr>
        <w:jc w:val="left"/>
        <w:rPr>
          <w:b/>
          <w:bCs/>
          <w:color w:val="36363D"/>
          <w:sz w:val="22"/>
          <w:szCs w:val="22"/>
          <w:lang w:val="en-US"/>
        </w:rPr>
      </w:pPr>
      <w:r>
        <w:rPr>
          <w:rFonts w:hint="default"/>
          <w:b w:val="0"/>
          <w:color w:val="36363D"/>
          <w:sz w:val="22"/>
          <w:szCs w:val="22"/>
          <w:lang w:val="en-US"/>
        </w:rPr>
        <w:t>It supports different OS like Windows, Linux and Mac OS</w:t>
      </w:r>
    </w:p>
    <w:p>
      <w:pPr>
        <w:pStyle w:val="4"/>
        <w:numPr>
          <w:ilvl w:val="0"/>
          <w:numId w:val="2"/>
        </w:numPr>
        <w:jc w:val="left"/>
        <w:rPr>
          <w:b/>
          <w:bCs/>
          <w:color w:val="36363D"/>
          <w:sz w:val="22"/>
          <w:szCs w:val="22"/>
          <w:lang w:val="en-US"/>
        </w:rPr>
      </w:pPr>
      <w:r>
        <w:rPr>
          <w:rFonts w:hint="default"/>
          <w:b w:val="0"/>
          <w:color w:val="36363D"/>
          <w:sz w:val="22"/>
          <w:szCs w:val="22"/>
          <w:lang w:val="en-US"/>
        </w:rPr>
        <w:t>It has got powerful methods to locate elements (Xpath, DOM , CSS)</w:t>
      </w:r>
    </w:p>
    <w:p>
      <w:pPr>
        <w:pStyle w:val="4"/>
        <w:numPr>
          <w:ilvl w:val="0"/>
          <w:numId w:val="2"/>
        </w:numPr>
        <w:jc w:val="left"/>
        <w:rPr>
          <w:b/>
          <w:bCs/>
          <w:color w:val="36363D"/>
          <w:sz w:val="22"/>
          <w:szCs w:val="22"/>
          <w:lang w:val="en-US"/>
        </w:rPr>
      </w:pPr>
      <w:r>
        <w:rPr>
          <w:rFonts w:hint="default"/>
          <w:b w:val="0"/>
          <w:color w:val="36363D"/>
          <w:sz w:val="22"/>
          <w:szCs w:val="22"/>
          <w:lang w:val="en-US"/>
        </w:rPr>
        <w:t>It has highly developer community supported by Google</w:t>
      </w:r>
    </w:p>
    <w:p>
      <w:pPr>
        <w:jc w:val="left"/>
        <w:rPr>
          <w:b/>
          <w:bCs/>
          <w:color w:val="02A5E3"/>
          <w:sz w:val="22"/>
          <w:szCs w:val="22"/>
          <w:lang w:val="en-US"/>
        </w:rPr>
      </w:pPr>
      <w:r>
        <w:rPr>
          <w:rFonts w:hint="default"/>
          <w:b/>
          <w:color w:val="02A5E3"/>
          <w:sz w:val="22"/>
          <w:szCs w:val="22"/>
          <w:lang w:val="en-US"/>
        </w:rPr>
        <w:t>Why testers should opt for Selenium and not QTP?</w:t>
      </w:r>
    </w:p>
    <w:p>
      <w:pPr>
        <w:jc w:val="left"/>
        <w:rPr>
          <w:b/>
          <w:bCs/>
          <w:color w:val="02A5E3"/>
          <w:sz w:val="22"/>
          <w:szCs w:val="22"/>
          <w:lang w:val="en-US"/>
        </w:rPr>
      </w:pPr>
      <w:r>
        <w:rPr>
          <w:rFonts w:hint="default"/>
          <w:b w:val="0"/>
          <w:color w:val="000000"/>
          <w:sz w:val="22"/>
          <w:szCs w:val="22"/>
          <w:lang w:val="en-US"/>
        </w:rPr>
        <w:t>Selenium is more popular than QTP as</w:t>
      </w:r>
    </w:p>
    <w:p>
      <w:pPr>
        <w:pStyle w:val="4"/>
        <w:numPr>
          <w:ilvl w:val="0"/>
          <w:numId w:val="3"/>
        </w:numPr>
        <w:jc w:val="left"/>
        <w:rPr>
          <w:b/>
          <w:bCs/>
          <w:color w:val="36363D"/>
          <w:sz w:val="22"/>
          <w:szCs w:val="22"/>
          <w:lang w:val="en-US"/>
        </w:rPr>
      </w:pPr>
      <w:r>
        <w:rPr>
          <w:rFonts w:hint="default"/>
          <w:b w:val="0"/>
          <w:color w:val="36363D"/>
          <w:sz w:val="22"/>
          <w:szCs w:val="22"/>
          <w:lang w:val="en-US"/>
        </w:rPr>
        <w:t>Selenium is an open source whereas QTP is a commercial tool</w:t>
      </w:r>
    </w:p>
    <w:p>
      <w:pPr>
        <w:pStyle w:val="4"/>
        <w:numPr>
          <w:ilvl w:val="0"/>
          <w:numId w:val="3"/>
        </w:numPr>
        <w:jc w:val="left"/>
        <w:rPr>
          <w:b/>
          <w:bCs/>
          <w:color w:val="36363D"/>
          <w:sz w:val="22"/>
          <w:szCs w:val="22"/>
          <w:lang w:val="en-US"/>
        </w:rPr>
      </w:pPr>
      <w:r>
        <w:rPr>
          <w:rFonts w:hint="default"/>
          <w:b w:val="0"/>
          <w:color w:val="36363D"/>
          <w:sz w:val="22"/>
          <w:szCs w:val="22"/>
          <w:lang w:val="en-US"/>
        </w:rPr>
        <w:t>Selenium is used specially for testing web based applications while QTP can be used for testing client server application also</w:t>
      </w:r>
    </w:p>
    <w:p>
      <w:pPr>
        <w:pStyle w:val="4"/>
        <w:numPr>
          <w:ilvl w:val="0"/>
          <w:numId w:val="3"/>
        </w:numPr>
        <w:jc w:val="left"/>
        <w:rPr>
          <w:b/>
          <w:bCs/>
          <w:color w:val="36363D"/>
          <w:sz w:val="22"/>
          <w:szCs w:val="22"/>
          <w:lang w:val="en-US"/>
        </w:rPr>
      </w:pPr>
      <w:r>
        <w:rPr>
          <w:rFonts w:hint="default"/>
          <w:b w:val="0"/>
          <w:color w:val="36363D"/>
          <w:sz w:val="22"/>
          <w:szCs w:val="22"/>
          <w:lang w:val="en-US"/>
        </w:rPr>
        <w:t>Selenium supports Firefox, IE, Opera, Safari  on operating systems like Windows, Mac, Linux etc. however QTP is limited to Internet Explorer on Windows.</w:t>
      </w:r>
    </w:p>
    <w:p>
      <w:pPr>
        <w:pStyle w:val="4"/>
        <w:numPr>
          <w:ilvl w:val="0"/>
          <w:numId w:val="3"/>
        </w:numPr>
        <w:jc w:val="left"/>
        <w:rPr>
          <w:b/>
          <w:bCs/>
          <w:color w:val="36363D"/>
          <w:sz w:val="22"/>
          <w:szCs w:val="22"/>
          <w:lang w:val="en-US"/>
        </w:rPr>
      </w:pPr>
      <w:r>
        <w:rPr>
          <w:rFonts w:hint="default"/>
          <w:b w:val="0"/>
          <w:color w:val="36363D"/>
          <w:sz w:val="22"/>
          <w:szCs w:val="22"/>
          <w:lang w:val="en-US"/>
        </w:rPr>
        <w:t>Selenium supports many programming languages like Ruby, Perl, Python whereas QTP supports only VB script</w:t>
      </w:r>
    </w:p>
    <w:p>
      <w:pPr>
        <w:jc w:val="left"/>
        <w:rPr>
          <w:b/>
          <w:bCs/>
          <w:color w:val="02A5E3"/>
          <w:sz w:val="22"/>
          <w:szCs w:val="22"/>
          <w:lang w:val="en-US"/>
        </w:rPr>
      </w:pPr>
    </w:p>
    <w:p>
      <w:pPr>
        <w:jc w:val="left"/>
        <w:rPr>
          <w:b/>
          <w:bCs/>
          <w:color w:val="02A5E3"/>
          <w:sz w:val="22"/>
          <w:szCs w:val="22"/>
        </w:rPr>
      </w:pPr>
      <w:r>
        <w:rPr>
          <w:b/>
          <w:bCs/>
          <w:color w:val="02A5E3"/>
          <w:sz w:val="22"/>
          <w:szCs w:val="22"/>
          <w:lang w:val="en-US"/>
        </w:rPr>
        <w:t>Which components have you used in Load Runner?</w:t>
      </w:r>
    </w:p>
    <w:p>
      <w:pPr>
        <w:jc w:val="left"/>
        <w:rPr>
          <w:b w:val="0"/>
          <w:bCs w:val="0"/>
          <w:color w:val="000000"/>
          <w:sz w:val="22"/>
          <w:szCs w:val="22"/>
        </w:rPr>
      </w:pPr>
      <w:r>
        <w:rPr>
          <w:b w:val="0"/>
          <w:bCs w:val="0"/>
          <w:color w:val="000000"/>
          <w:sz w:val="22"/>
          <w:szCs w:val="22"/>
          <w:lang w:val="en-US"/>
        </w:rPr>
        <w:t>The key components of LoadRunner are:</w:t>
      </w:r>
    </w:p>
    <w:p>
      <w:pPr>
        <w:pStyle w:val="4"/>
        <w:numPr>
          <w:ilvl w:val="0"/>
          <w:numId w:val="4"/>
        </w:numPr>
        <w:jc w:val="left"/>
        <w:rPr>
          <w:b w:val="0"/>
          <w:bCs w:val="0"/>
          <w:color w:val="000000"/>
          <w:sz w:val="22"/>
          <w:szCs w:val="22"/>
        </w:rPr>
      </w:pPr>
      <w:r>
        <w:rPr>
          <w:b w:val="0"/>
          <w:bCs w:val="0"/>
          <w:color w:val="000000"/>
          <w:sz w:val="22"/>
          <w:szCs w:val="22"/>
          <w:lang w:val="en-US"/>
        </w:rPr>
        <w:t>Vuser generator – For generating Scripts</w:t>
      </w:r>
    </w:p>
    <w:p>
      <w:pPr>
        <w:pStyle w:val="4"/>
        <w:numPr>
          <w:ilvl w:val="0"/>
          <w:numId w:val="4"/>
        </w:numPr>
        <w:jc w:val="left"/>
        <w:rPr>
          <w:b w:val="0"/>
          <w:bCs w:val="0"/>
          <w:color w:val="000000"/>
          <w:sz w:val="22"/>
          <w:szCs w:val="22"/>
        </w:rPr>
      </w:pPr>
      <w:r>
        <w:rPr>
          <w:b w:val="0"/>
          <w:bCs w:val="0"/>
          <w:color w:val="000000"/>
          <w:sz w:val="22"/>
          <w:szCs w:val="22"/>
          <w:lang w:val="en-US"/>
        </w:rPr>
        <w:t>Controller – For creating and executing scenarios</w:t>
      </w:r>
    </w:p>
    <w:p>
      <w:pPr>
        <w:pStyle w:val="4"/>
        <w:numPr>
          <w:ilvl w:val="0"/>
          <w:numId w:val="4"/>
        </w:numPr>
        <w:jc w:val="left"/>
        <w:rPr>
          <w:b w:val="0"/>
          <w:bCs w:val="0"/>
          <w:color w:val="000000"/>
          <w:sz w:val="22"/>
          <w:szCs w:val="22"/>
        </w:rPr>
      </w:pPr>
      <w:r>
        <w:rPr>
          <w:b w:val="0"/>
          <w:bCs w:val="0"/>
          <w:color w:val="000000"/>
          <w:sz w:val="22"/>
          <w:szCs w:val="22"/>
          <w:lang w:val="en-US"/>
        </w:rPr>
        <w:t>Analyzer – To analyze results.</w:t>
      </w:r>
    </w:p>
    <w:p>
      <w:pPr>
        <w:numPr>
          <w:ilvl w:val="0"/>
          <w:numId w:val="0"/>
        </w:numPr>
        <w:jc w:val="left"/>
        <w:rPr>
          <w:b/>
          <w:bCs/>
          <w:color w:val="02A5E3"/>
          <w:sz w:val="22"/>
          <w:szCs w:val="22"/>
        </w:rPr>
      </w:pPr>
      <w:r>
        <w:rPr>
          <w:b/>
          <w:bCs/>
          <w:color w:val="02A5E3"/>
          <w:sz w:val="22"/>
          <w:szCs w:val="22"/>
        </w:rPr>
        <w:t>How can you set the number of Vusers in Load Runner?</w:t>
      </w:r>
    </w:p>
    <w:p>
      <w:pPr>
        <w:numPr>
          <w:ilvl w:val="0"/>
          <w:numId w:val="0"/>
        </w:numPr>
        <w:jc w:val="left"/>
        <w:rPr>
          <w:b w:val="0"/>
          <w:bCs w:val="0"/>
          <w:color w:val="000000"/>
          <w:sz w:val="22"/>
          <w:szCs w:val="22"/>
        </w:rPr>
      </w:pPr>
      <w:r>
        <w:rPr>
          <w:b w:val="0"/>
          <w:bCs w:val="0"/>
          <w:color w:val="000000"/>
          <w:sz w:val="22"/>
          <w:szCs w:val="22"/>
          <w:lang w:val="en-US"/>
        </w:rPr>
        <w:t>You can set the number of Vusers in the controller section while creating your scenarios. Many other advanced options like ramp-up, ramp-down of Vusers are also available in the Controller section.</w:t>
      </w:r>
    </w:p>
    <w:p>
      <w:pPr>
        <w:numPr>
          <w:ilvl w:val="0"/>
          <w:numId w:val="0"/>
        </w:numPr>
        <w:jc w:val="left"/>
        <w:rPr>
          <w:b w:val="0"/>
          <w:bCs w:val="0"/>
          <w:color w:val="000000"/>
          <w:sz w:val="22"/>
          <w:szCs w:val="22"/>
          <w:lang w:val="en-US"/>
        </w:rPr>
      </w:pPr>
      <w:r>
        <w:rPr>
          <w:b/>
          <w:bCs/>
          <w:color w:val="02A5E3"/>
          <w:sz w:val="22"/>
          <w:szCs w:val="22"/>
          <w:lang w:val="en-US"/>
        </w:rPr>
        <w:t>What is Correlation?</w:t>
      </w:r>
    </w:p>
    <w:p>
      <w:pPr>
        <w:numPr>
          <w:ilvl w:val="0"/>
          <w:numId w:val="0"/>
        </w:numPr>
        <w:jc w:val="left"/>
        <w:rPr>
          <w:b w:val="0"/>
          <w:bCs w:val="0"/>
          <w:color w:val="000000"/>
          <w:sz w:val="22"/>
          <w:szCs w:val="22"/>
        </w:rPr>
      </w:pPr>
      <w:r>
        <w:rPr>
          <w:b w:val="0"/>
          <w:bCs w:val="0"/>
          <w:color w:val="000000"/>
          <w:sz w:val="22"/>
          <w:szCs w:val="22"/>
          <w:lang w:val="en-US"/>
        </w:rPr>
        <w:t>Correlation is used to obtain data which is unique for each run of your test script (ex: session ids). While recording, these dynamic values are hard-coded in your script causing the script to fail during playback. Correlation is a technique where dynamic values are not hard-coded in your script but are extracted at run-time to avoid failure.</w:t>
      </w:r>
    </w:p>
    <w:p>
      <w:pPr>
        <w:numPr>
          <w:ilvl w:val="0"/>
          <w:numId w:val="0"/>
        </w:numPr>
        <w:jc w:val="left"/>
        <w:rPr>
          <w:b/>
          <w:bCs/>
          <w:color w:val="02A5E3"/>
          <w:sz w:val="22"/>
          <w:szCs w:val="22"/>
        </w:rPr>
      </w:pPr>
      <w:r>
        <w:rPr>
          <w:b/>
          <w:bCs/>
          <w:color w:val="02A5E3"/>
          <w:sz w:val="22"/>
          <w:szCs w:val="22"/>
          <w:lang w:val="en-US"/>
        </w:rPr>
        <w:t>What is the process for developing a Vuser Script?</w:t>
      </w:r>
    </w:p>
    <w:p>
      <w:pPr>
        <w:numPr>
          <w:ilvl w:val="0"/>
          <w:numId w:val="0"/>
        </w:numPr>
        <w:jc w:val="left"/>
        <w:rPr>
          <w:b w:val="0"/>
          <w:bCs w:val="0"/>
          <w:color w:val="000000"/>
          <w:sz w:val="22"/>
          <w:szCs w:val="22"/>
        </w:rPr>
      </w:pPr>
      <w:r>
        <w:rPr>
          <w:b w:val="0"/>
          <w:bCs w:val="0"/>
          <w:color w:val="000000"/>
          <w:sz w:val="22"/>
          <w:szCs w:val="22"/>
          <w:lang w:val="en-US"/>
        </w:rPr>
        <w:t>There are four steps for developing a vuser script.</w:t>
      </w:r>
    </w:p>
    <w:p>
      <w:pPr>
        <w:numPr>
          <w:ilvl w:val="0"/>
          <w:numId w:val="0"/>
        </w:numPr>
        <w:jc w:val="left"/>
        <w:rPr>
          <w:b w:val="0"/>
          <w:bCs w:val="0"/>
          <w:color w:val="000000"/>
          <w:sz w:val="22"/>
          <w:szCs w:val="22"/>
        </w:rPr>
      </w:pPr>
      <w:r>
        <w:rPr>
          <w:b w:val="0"/>
          <w:bCs w:val="0"/>
          <w:color w:val="000000"/>
          <w:sz w:val="22"/>
          <w:szCs w:val="22"/>
          <w:lang w:val="en-US"/>
        </w:rPr>
        <w:t>1- Record the Vuser Script.</w:t>
      </w:r>
    </w:p>
    <w:p>
      <w:pPr>
        <w:numPr>
          <w:ilvl w:val="0"/>
          <w:numId w:val="0"/>
        </w:numPr>
        <w:jc w:val="left"/>
        <w:rPr>
          <w:b w:val="0"/>
          <w:bCs w:val="0"/>
          <w:color w:val="000000"/>
          <w:sz w:val="22"/>
          <w:szCs w:val="22"/>
        </w:rPr>
      </w:pPr>
      <w:r>
        <w:rPr>
          <w:b w:val="0"/>
          <w:bCs w:val="0"/>
          <w:color w:val="000000"/>
          <w:sz w:val="22"/>
          <w:szCs w:val="22"/>
          <w:lang w:val="en-US"/>
        </w:rPr>
        <w:t>2- Playback / Enhance the recorded vuser script.</w:t>
      </w:r>
    </w:p>
    <w:p>
      <w:pPr>
        <w:numPr>
          <w:ilvl w:val="0"/>
          <w:numId w:val="0"/>
        </w:numPr>
        <w:jc w:val="left"/>
        <w:rPr>
          <w:b w:val="0"/>
          <w:bCs w:val="0"/>
          <w:color w:val="000000"/>
          <w:sz w:val="22"/>
          <w:szCs w:val="22"/>
        </w:rPr>
      </w:pPr>
      <w:r>
        <w:rPr>
          <w:b w:val="0"/>
          <w:bCs w:val="0"/>
          <w:color w:val="000000"/>
          <w:sz w:val="22"/>
          <w:szCs w:val="22"/>
          <w:lang w:val="en-US"/>
        </w:rPr>
        <w:t>3- Define the various run-time settings &amp; check</w:t>
      </w:r>
    </w:p>
    <w:p>
      <w:pPr>
        <w:numPr>
          <w:ilvl w:val="0"/>
          <w:numId w:val="0"/>
        </w:numPr>
        <w:jc w:val="left"/>
        <w:rPr>
          <w:b w:val="0"/>
          <w:bCs w:val="0"/>
          <w:color w:val="000000"/>
          <w:sz w:val="22"/>
          <w:szCs w:val="22"/>
        </w:rPr>
      </w:pPr>
      <w:r>
        <w:rPr>
          <w:b w:val="0"/>
          <w:bCs w:val="0"/>
          <w:color w:val="000000"/>
          <w:sz w:val="22"/>
          <w:szCs w:val="22"/>
          <w:lang w:val="en-US"/>
        </w:rPr>
        <w:t>4- Incorporate the script in a LoadRunner scenario.</w:t>
      </w:r>
    </w:p>
    <w:p>
      <w:pPr>
        <w:numPr>
          <w:ilvl w:val="0"/>
          <w:numId w:val="0"/>
        </w:numPr>
        <w:jc w:val="left"/>
        <w:rPr>
          <w:b/>
          <w:bCs/>
          <w:color w:val="02A5E3"/>
          <w:sz w:val="22"/>
          <w:szCs w:val="22"/>
        </w:rPr>
      </w:pPr>
      <w:r>
        <w:rPr>
          <w:b/>
          <w:bCs/>
          <w:color w:val="02A5E3"/>
          <w:sz w:val="22"/>
          <w:szCs w:val="22"/>
          <w:lang w:val="en-US"/>
        </w:rPr>
        <w:t xml:space="preserve">How Load Runner interacts with the application? </w:t>
      </w:r>
    </w:p>
    <w:p>
      <w:pPr>
        <w:numPr>
          <w:ilvl w:val="0"/>
          <w:numId w:val="0"/>
        </w:numPr>
        <w:jc w:val="left"/>
        <w:rPr>
          <w:b w:val="0"/>
          <w:bCs w:val="0"/>
          <w:color w:val="000000"/>
          <w:sz w:val="22"/>
          <w:szCs w:val="22"/>
        </w:rPr>
      </w:pPr>
      <w:r>
        <w:rPr>
          <w:b w:val="0"/>
          <w:bCs w:val="0"/>
          <w:color w:val="000000"/>
          <w:sz w:val="22"/>
          <w:szCs w:val="22"/>
          <w:lang w:val="en-US"/>
        </w:rPr>
        <w:t>Protocol is used in Load Runner to interact with the application.</w:t>
      </w:r>
    </w:p>
    <w:p>
      <w:pPr>
        <w:numPr>
          <w:ilvl w:val="0"/>
          <w:numId w:val="0"/>
        </w:numPr>
        <w:jc w:val="left"/>
        <w:rPr>
          <w:b/>
          <w:bCs/>
          <w:color w:val="02A5E3"/>
          <w:sz w:val="22"/>
          <w:szCs w:val="22"/>
        </w:rPr>
      </w:pPr>
      <w:r>
        <w:rPr>
          <w:b/>
          <w:bCs/>
          <w:color w:val="02A5E3"/>
          <w:sz w:val="22"/>
          <w:szCs w:val="22"/>
          <w:lang w:val="en-US"/>
        </w:rPr>
        <w:t xml:space="preserve">How many VUsers are required for load testing? </w:t>
      </w:r>
    </w:p>
    <w:p>
      <w:pPr>
        <w:numPr>
          <w:ilvl w:val="0"/>
          <w:numId w:val="0"/>
        </w:numPr>
        <w:jc w:val="left"/>
        <w:rPr>
          <w:b w:val="0"/>
          <w:bCs w:val="0"/>
          <w:color w:val="000000"/>
          <w:sz w:val="22"/>
          <w:szCs w:val="22"/>
        </w:rPr>
      </w:pPr>
      <w:r>
        <w:rPr>
          <w:b w:val="0"/>
          <w:bCs w:val="0"/>
          <w:color w:val="000000"/>
          <w:sz w:val="22"/>
          <w:szCs w:val="22"/>
          <w:lang w:val="en-US"/>
        </w:rPr>
        <w:t>The number of VUsers required depends on your system under test, network configurations, hardware settings, memory, operating system, software applications objective of a performance test. There can not be any generic value for Vuser.</w:t>
      </w:r>
    </w:p>
    <w:p>
      <w:pPr>
        <w:numPr>
          <w:ilvl w:val="0"/>
          <w:numId w:val="0"/>
        </w:numPr>
        <w:jc w:val="left"/>
        <w:rPr>
          <w:b/>
          <w:bCs/>
          <w:color w:val="02A5E3"/>
          <w:sz w:val="22"/>
          <w:szCs w:val="22"/>
        </w:rPr>
      </w:pPr>
      <w:r>
        <w:rPr>
          <w:b/>
          <w:bCs/>
          <w:color w:val="02A5E3"/>
          <w:sz w:val="22"/>
          <w:szCs w:val="22"/>
          <w:lang w:val="en-US"/>
        </w:rPr>
        <w:t xml:space="preserve">What is the relationship between Response Time and Throughput? </w:t>
      </w:r>
    </w:p>
    <w:p>
      <w:pPr>
        <w:numPr>
          <w:ilvl w:val="0"/>
          <w:numId w:val="0"/>
        </w:numPr>
        <w:jc w:val="left"/>
        <w:rPr>
          <w:b w:val="0"/>
          <w:bCs w:val="0"/>
          <w:color w:val="000000"/>
          <w:sz w:val="22"/>
          <w:szCs w:val="22"/>
          <w:lang w:val="en-US"/>
        </w:rPr>
      </w:pPr>
      <w:r>
        <w:rPr>
          <w:b w:val="0"/>
          <w:bCs w:val="0"/>
          <w:color w:val="000000"/>
          <w:sz w:val="22"/>
          <w:szCs w:val="22"/>
          <w:lang w:val="en-US"/>
        </w:rPr>
        <w:t>The Throughput shows the amount of data in bytes that the Vusers received from the server in a second. When It is compared with transaction response time, throughput and response time get decreased.</w:t>
      </w:r>
    </w:p>
    <w:p>
      <w:pPr>
        <w:numPr>
          <w:ilvl w:val="0"/>
          <w:numId w:val="0"/>
        </w:numPr>
        <w:jc w:val="left"/>
        <w:rPr>
          <w:b w:val="0"/>
          <w:bCs w:val="0"/>
          <w:color w:val="000000"/>
          <w:sz w:val="22"/>
          <w:szCs w:val="22"/>
        </w:rPr>
      </w:pPr>
      <w:r>
        <w:rPr>
          <w:b w:val="0"/>
          <w:bCs w:val="0"/>
          <w:color w:val="000000"/>
          <w:sz w:val="22"/>
          <w:szCs w:val="22"/>
          <w:lang w:val="en-US"/>
        </w:rPr>
        <w:t>The peak throughput and highest response time would occur approximately at the same time.</w:t>
      </w:r>
    </w:p>
    <w:p>
      <w:pPr>
        <w:numPr>
          <w:ilvl w:val="0"/>
          <w:numId w:val="0"/>
        </w:numPr>
        <w:jc w:val="left"/>
        <w:rPr>
          <w:b/>
          <w:bCs/>
          <w:color w:val="02A5E3"/>
          <w:sz w:val="22"/>
          <w:szCs w:val="22"/>
        </w:rPr>
      </w:pPr>
      <w:r>
        <w:rPr>
          <w:b/>
          <w:bCs/>
          <w:color w:val="02A5E3"/>
          <w:sz w:val="22"/>
          <w:szCs w:val="22"/>
          <w:lang w:val="en-US"/>
        </w:rPr>
        <w:t xml:space="preserve">What is the difference between hits/second and requests/second? </w:t>
      </w:r>
    </w:p>
    <w:p>
      <w:pPr>
        <w:numPr>
          <w:ilvl w:val="0"/>
          <w:numId w:val="0"/>
        </w:numPr>
        <w:jc w:val="left"/>
        <w:rPr>
          <w:b w:val="0"/>
          <w:bCs w:val="0"/>
          <w:color w:val="000000"/>
          <w:sz w:val="22"/>
          <w:szCs w:val="22"/>
        </w:rPr>
      </w:pPr>
      <w:r>
        <w:rPr>
          <w:b/>
          <w:bCs/>
          <w:color w:val="000000"/>
          <w:sz w:val="22"/>
          <w:szCs w:val="22"/>
          <w:lang w:val="en-US"/>
        </w:rPr>
        <w:t>Hits per second</w:t>
      </w:r>
      <w:r>
        <w:rPr>
          <w:b w:val="0"/>
          <w:bCs w:val="0"/>
          <w:color w:val="000000"/>
          <w:sz w:val="22"/>
          <w:szCs w:val="22"/>
          <w:lang w:val="en-US"/>
        </w:rPr>
        <w:t xml:space="preserve"> mean the number of hits the server receives in one second from the vuser.</w:t>
      </w:r>
    </w:p>
    <w:p>
      <w:pPr>
        <w:numPr>
          <w:ilvl w:val="0"/>
          <w:numId w:val="0"/>
        </w:numPr>
        <w:jc w:val="left"/>
        <w:rPr>
          <w:b w:val="0"/>
          <w:bCs w:val="0"/>
          <w:color w:val="000000"/>
          <w:sz w:val="22"/>
          <w:szCs w:val="22"/>
        </w:rPr>
      </w:pPr>
      <w:r>
        <w:rPr>
          <w:b/>
          <w:bCs/>
          <w:color w:val="000000"/>
          <w:sz w:val="22"/>
          <w:szCs w:val="22"/>
          <w:lang w:val="en-US"/>
        </w:rPr>
        <w:t>Request per second</w:t>
      </w:r>
      <w:r>
        <w:rPr>
          <w:b w:val="0"/>
          <w:bCs w:val="0"/>
          <w:color w:val="000000"/>
          <w:sz w:val="22"/>
          <w:szCs w:val="22"/>
          <w:lang w:val="en-US"/>
        </w:rPr>
        <w:t xml:space="preserve"> is the number of request the vuser will request from the server.</w:t>
      </w:r>
    </w:p>
    <w:p>
      <w:pPr>
        <w:numPr>
          <w:ilvl w:val="0"/>
          <w:numId w:val="0"/>
        </w:numPr>
        <w:jc w:val="left"/>
        <w:rPr>
          <w:b/>
          <w:bCs/>
          <w:color w:val="02A5E3"/>
          <w:sz w:val="22"/>
          <w:szCs w:val="22"/>
        </w:rPr>
      </w:pPr>
    </w:p>
    <w:p>
      <w:pPr>
        <w:numPr>
          <w:ilvl w:val="0"/>
          <w:numId w:val="0"/>
        </w:numPr>
        <w:jc w:val="left"/>
        <w:rPr>
          <w:b/>
          <w:bCs/>
          <w:color w:val="02A5E3"/>
          <w:sz w:val="22"/>
          <w:szCs w:val="22"/>
        </w:rPr>
      </w:pPr>
    </w:p>
    <w:p>
      <w:pPr>
        <w:numPr>
          <w:ilvl w:val="0"/>
          <w:numId w:val="0"/>
        </w:numPr>
        <w:jc w:val="left"/>
        <w:rPr>
          <w:b/>
          <w:bCs/>
          <w:color w:val="02A5E3"/>
          <w:sz w:val="22"/>
          <w:szCs w:val="22"/>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00000001"/>
    <w:multiLevelType w:val="multilevel"/>
    <w:tmpl w:val="000000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0000002"/>
    <w:multiLevelType w:val="multilevel"/>
    <w:tmpl w:val="00000002"/>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00000003"/>
    <w:multiLevelType w:val="multilevel"/>
    <w:tmpl w:val="00000003"/>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882790"/>
    <w:rsid w:val="5A24535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qFormat/>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740</Words>
  <Characters>3905</Characters>
  <Paragraphs>67</Paragraphs>
  <TotalTime>0</TotalTime>
  <ScaleCrop>false</ScaleCrop>
  <LinksUpToDate>false</LinksUpToDate>
  <CharactersWithSpaces>4596</CharactersWithSpaces>
  <Application>WPS Office_11.2.0.11417_F1E327BC-269C-435d-A152-05C5408002CA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2022-12-06T16:28:00Z</dcterms:created>
  <dc:creator>vivo 1907</dc:creator>
  <cp:lastModifiedBy>Muskan Chauhan</cp:lastModifiedBy>
  <dcterms:modified xsi:type="dcterms:W3CDTF">2022-12-14T09:07:54Z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16D6697803964626B7CDA3AE23CBF20C</vt:lpwstr>
  </property>
</Properties>
</file>