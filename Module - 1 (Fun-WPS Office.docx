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sz w:val="72"/>
          <w:szCs w:val="72"/>
          <w:highlight w:val="none"/>
        </w:rPr>
      </w:pPr>
      <w:bookmarkStart w:id="1" w:name="_GoBack"/>
      <w:bookmarkEnd w:id="1"/>
      <w:bookmarkStart w:id="0" w:name="_GoBack"/>
      <w:bookmarkEnd w:id="0"/>
      <w:r>
        <w:rPr>
          <w:b/>
          <w:bCs/>
          <w:sz w:val="72"/>
          <w:szCs w:val="72"/>
          <w:highlight w:val="none"/>
        </w:rPr>
        <w:t>Module - 1 (Fundamental)</w:t>
      </w:r>
    </w:p>
    <w:p>
      <w:pPr>
        <w:jc w:val="left"/>
        <w:rPr>
          <w:b/>
          <w:bCs/>
          <w:color w:val="02A5E3"/>
          <w:sz w:val="22"/>
          <w:szCs w:val="22"/>
        </w:rPr>
      </w:pPr>
      <w:r>
        <w:rPr>
          <w:b/>
          <w:bCs/>
          <w:color w:val="02A5E3"/>
          <w:sz w:val="22"/>
          <w:szCs w:val="22"/>
          <w:lang w:val="en-US"/>
        </w:rPr>
        <w:t xml:space="preserve">What is SDLC </w:t>
      </w:r>
    </w:p>
    <w:p>
      <w:pPr>
        <w:jc w:val="left"/>
        <w:rPr>
          <w:b w:val="0"/>
          <w:bCs w:val="0"/>
          <w:color w:val="000000"/>
          <w:sz w:val="22"/>
          <w:szCs w:val="22"/>
        </w:rPr>
      </w:pPr>
      <w:r>
        <w:rPr>
          <w:b w:val="0"/>
          <w:bCs w:val="0"/>
          <w:color w:val="000000"/>
          <w:sz w:val="22"/>
          <w:szCs w:val="22"/>
          <w:lang w:val="en-US"/>
        </w:rPr>
        <w:t>SDLC is a systematic process for building software that ensures the quality and correctness of the software built. SDLC process aims to produce high-quality software that meets customer expectations. The system development should be complete in the pre-defined time frame and cost. SDLC consists of a detailed plan which explains how to plan, build, and maintain specific software. Every phase of the SDLC life Cycle has its own process and deliverables that feed into the next phase. SDLC stands for Software Development Life Cycle and is also referred to as the Application Development life-cycle.</w:t>
      </w:r>
    </w:p>
    <w:p>
      <w:pPr>
        <w:jc w:val="left"/>
        <w:rPr>
          <w:b/>
          <w:bCs/>
          <w:color w:val="000000"/>
          <w:sz w:val="22"/>
          <w:szCs w:val="22"/>
          <w:highlight w:val="darkGray"/>
        </w:rPr>
      </w:pPr>
      <w:r>
        <w:rPr>
          <w:b/>
          <w:bCs/>
          <w:color w:val="000000"/>
          <w:sz w:val="22"/>
          <w:szCs w:val="22"/>
          <w:highlight w:val="darkGray"/>
          <w:lang w:val="en-US"/>
        </w:rPr>
        <w:t>SDLC Phases</w:t>
      </w:r>
    </w:p>
    <w:p>
      <w:pPr>
        <w:jc w:val="left"/>
        <w:rPr>
          <w:b w:val="0"/>
          <w:bCs w:val="0"/>
          <w:color w:val="000000"/>
          <w:sz w:val="22"/>
          <w:szCs w:val="22"/>
        </w:rPr>
      </w:pPr>
      <w:r>
        <w:rPr>
          <w:b w:val="0"/>
          <w:bCs w:val="0"/>
          <w:color w:val="000000"/>
          <w:sz w:val="22"/>
          <w:szCs w:val="22"/>
          <w:lang w:val="en-US"/>
        </w:rPr>
        <w:t>The entire SDLC process divided into the following SDLC steps:</w:t>
      </w:r>
    </w:p>
    <w:p>
      <w:pPr>
        <w:jc w:val="left"/>
        <w:rPr>
          <w:b w:val="0"/>
          <w:bCs w:val="0"/>
          <w:color w:val="000000"/>
          <w:sz w:val="22"/>
          <w:szCs w:val="22"/>
        </w:rPr>
      </w:pPr>
      <w:r>
        <w:drawing>
          <wp:inline distT="0" distB="0" distL="114300" distR="114300">
            <wp:extent cx="3462020" cy="1202690"/>
            <wp:effectExtent l="0" t="0" r="12700" b="1270"/>
            <wp:docPr id="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
                    <pic:cNvPicPr preferRelativeResize="0">
                      <a:picLocks noChangeAspect="1"/>
                    </pic:cNvPicPr>
                  </pic:nvPicPr>
                  <pic:blipFill>
                    <a:blip r:embed="rId8"/>
                    <a:stretch>
                      <a:fillRect/>
                    </a:stretch>
                  </pic:blipFill>
                  <pic:spPr>
                    <a:xfrm>
                      <a:off x="0" y="0"/>
                      <a:ext cx="3462020" cy="1202690"/>
                    </a:xfrm>
                    <a:prstGeom prst="rect">
                      <a:avLst/>
                    </a:prstGeom>
                    <a:noFill/>
                    <a:ln>
                      <a:noFill/>
                    </a:ln>
                  </pic:spPr>
                </pic:pic>
              </a:graphicData>
            </a:graphic>
          </wp:inline>
        </w:drawing>
      </w:r>
    </w:p>
    <w:p>
      <w:pPr>
        <w:jc w:val="left"/>
        <w:rPr>
          <w:b w:val="0"/>
          <w:bCs w:val="0"/>
          <w:color w:val="000000"/>
          <w:sz w:val="22"/>
          <w:szCs w:val="22"/>
        </w:rPr>
      </w:pPr>
      <w:r>
        <w:rPr>
          <w:b w:val="0"/>
          <w:bCs w:val="0"/>
          <w:color w:val="000000"/>
          <w:sz w:val="22"/>
          <w:szCs w:val="22"/>
          <w:lang w:val="en-US"/>
        </w:rPr>
        <w:t>Phase 1: Requirement collection and analysis</w:t>
      </w:r>
    </w:p>
    <w:p>
      <w:pPr>
        <w:jc w:val="left"/>
        <w:rPr>
          <w:b w:val="0"/>
          <w:bCs w:val="0"/>
          <w:color w:val="000000"/>
          <w:sz w:val="22"/>
          <w:szCs w:val="22"/>
        </w:rPr>
      </w:pPr>
      <w:r>
        <w:rPr>
          <w:b w:val="0"/>
          <w:bCs w:val="0"/>
          <w:color w:val="000000"/>
          <w:sz w:val="22"/>
          <w:szCs w:val="22"/>
          <w:lang w:val="en-US"/>
        </w:rPr>
        <w:t>Phase 2: Feasibility study</w:t>
      </w:r>
    </w:p>
    <w:p>
      <w:pPr>
        <w:jc w:val="left"/>
        <w:rPr>
          <w:b w:val="0"/>
          <w:bCs w:val="0"/>
          <w:color w:val="000000"/>
          <w:sz w:val="22"/>
          <w:szCs w:val="22"/>
        </w:rPr>
      </w:pPr>
      <w:r>
        <w:rPr>
          <w:b w:val="0"/>
          <w:bCs w:val="0"/>
          <w:color w:val="000000"/>
          <w:sz w:val="22"/>
          <w:szCs w:val="22"/>
          <w:lang w:val="en-US"/>
        </w:rPr>
        <w:t>Phase 3: Design</w:t>
      </w:r>
    </w:p>
    <w:p>
      <w:pPr>
        <w:jc w:val="left"/>
        <w:rPr>
          <w:b w:val="0"/>
          <w:bCs w:val="0"/>
          <w:color w:val="000000"/>
          <w:sz w:val="22"/>
          <w:szCs w:val="22"/>
        </w:rPr>
      </w:pPr>
      <w:r>
        <w:rPr>
          <w:b w:val="0"/>
          <w:bCs w:val="0"/>
          <w:color w:val="000000"/>
          <w:sz w:val="22"/>
          <w:szCs w:val="22"/>
          <w:lang w:val="en-US"/>
        </w:rPr>
        <w:t>Phase 4: Coding</w:t>
      </w:r>
    </w:p>
    <w:p>
      <w:pPr>
        <w:jc w:val="left"/>
        <w:rPr>
          <w:b w:val="0"/>
          <w:bCs w:val="0"/>
          <w:color w:val="000000"/>
          <w:sz w:val="22"/>
          <w:szCs w:val="22"/>
        </w:rPr>
      </w:pPr>
      <w:r>
        <w:rPr>
          <w:b w:val="0"/>
          <w:bCs w:val="0"/>
          <w:color w:val="000000"/>
          <w:sz w:val="22"/>
          <w:szCs w:val="22"/>
          <w:lang w:val="en-US"/>
        </w:rPr>
        <w:t>Phase 5: Testing</w:t>
      </w:r>
    </w:p>
    <w:p>
      <w:pPr>
        <w:jc w:val="left"/>
        <w:rPr>
          <w:b w:val="0"/>
          <w:bCs w:val="0"/>
          <w:color w:val="000000"/>
          <w:sz w:val="22"/>
          <w:szCs w:val="22"/>
        </w:rPr>
      </w:pPr>
      <w:r>
        <w:rPr>
          <w:b w:val="0"/>
          <w:bCs w:val="0"/>
          <w:color w:val="000000"/>
          <w:sz w:val="22"/>
          <w:szCs w:val="22"/>
          <w:lang w:val="en-US"/>
        </w:rPr>
        <w:t>Phase 6: Installation/Deployment</w:t>
      </w:r>
    </w:p>
    <w:p>
      <w:pPr>
        <w:jc w:val="left"/>
        <w:rPr>
          <w:b w:val="0"/>
          <w:bCs w:val="0"/>
          <w:color w:val="000000"/>
          <w:sz w:val="22"/>
          <w:szCs w:val="22"/>
        </w:rPr>
      </w:pPr>
      <w:r>
        <w:rPr>
          <w:b w:val="0"/>
          <w:bCs w:val="0"/>
          <w:color w:val="000000"/>
          <w:sz w:val="22"/>
          <w:szCs w:val="22"/>
          <w:lang w:val="en-US"/>
        </w:rPr>
        <w:t>Phase 7: Maintenance</w:t>
      </w:r>
    </w:p>
    <w:p>
      <w:pPr>
        <w:jc w:val="left"/>
        <w:rPr>
          <w:b w:val="0"/>
          <w:bCs w:val="0"/>
          <w:color w:val="36363D"/>
          <w:sz w:val="22"/>
          <w:szCs w:val="22"/>
        </w:rPr>
      </w:pPr>
      <w:r>
        <w:rPr>
          <w:b/>
          <w:bCs/>
          <w:color w:val="02A5E3"/>
          <w:sz w:val="22"/>
          <w:szCs w:val="22"/>
          <w:lang w:val="en-US"/>
        </w:rPr>
        <w:t>What is agile methodology?</w:t>
      </w:r>
    </w:p>
    <w:p>
      <w:pPr>
        <w:jc w:val="left"/>
        <w:rPr>
          <w:b w:val="0"/>
          <w:bCs w:val="0"/>
          <w:color w:val="36363D"/>
          <w:sz w:val="22"/>
          <w:szCs w:val="22"/>
        </w:rPr>
      </w:pPr>
      <w:r>
        <w:rPr>
          <w:b w:val="0"/>
          <w:bCs w:val="0"/>
          <w:color w:val="36363D"/>
          <w:sz w:val="22"/>
          <w:szCs w:val="22"/>
          <w:lang w:val="en-US"/>
        </w:rPr>
        <w:t>Agile Methodology meaning a practice that promotes continuous iteration of development and testing throughout the software development lifecycle of the project. In the Agile model in software testing, both development and testing activities are concurrent, unlike the Waterfall model.</w:t>
      </w:r>
    </w:p>
    <w:p>
      <w:pPr>
        <w:jc w:val="left"/>
        <w:rPr>
          <w:b/>
          <w:bCs/>
          <w:color w:val="02A5E3"/>
          <w:sz w:val="22"/>
          <w:szCs w:val="22"/>
        </w:rPr>
      </w:pPr>
      <w:r>
        <w:rPr>
          <w:b/>
          <w:bCs/>
          <w:color w:val="02A5E3"/>
          <w:sz w:val="22"/>
          <w:szCs w:val="22"/>
          <w:lang w:val="en-US"/>
        </w:rPr>
        <w:t xml:space="preserve">What is SRS </w:t>
      </w:r>
    </w:p>
    <w:p>
      <w:pPr>
        <w:jc w:val="left"/>
        <w:rPr>
          <w:b w:val="0"/>
          <w:bCs w:val="0"/>
          <w:color w:val="000000"/>
          <w:sz w:val="22"/>
          <w:szCs w:val="22"/>
        </w:rPr>
      </w:pPr>
      <w:r>
        <w:rPr>
          <w:b w:val="0"/>
          <w:bCs w:val="0"/>
          <w:color w:val="000000"/>
          <w:sz w:val="22"/>
          <w:szCs w:val="22"/>
          <w:lang w:val="en-US"/>
        </w:rPr>
        <w:t>The production of the requirements stage of the software development process is Software Requirements Specifications (SRS) (also called a requirements document). This report lays a foundation for software engineering activities and is constructing when entire requirements are elicited and analyzed. SRS is a formal report, which acts as a representation of software that enables the customers to review whether it (SRS) is according to their requirements. Also, it comprises user requirements for a system as well as detailed specifications of the system requirements.</w:t>
      </w:r>
    </w:p>
    <w:p>
      <w:pPr>
        <w:jc w:val="left"/>
        <w:rPr>
          <w:b w:val="0"/>
          <w:bCs w:val="0"/>
          <w:color w:val="000000"/>
          <w:sz w:val="22"/>
          <w:szCs w:val="22"/>
        </w:rPr>
      </w:pPr>
      <w:r>
        <w:rPr>
          <w:b w:val="0"/>
          <w:bCs w:val="0"/>
          <w:color w:val="000000"/>
          <w:sz w:val="22"/>
          <w:szCs w:val="22"/>
          <w:lang w:val="en-US"/>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 The two methods create entirely various situations and establish different purposes for the document altogether. The first case, SRS, is used to define the needs and expectation of the users. The second case, SRS, is written for various purposes and serves as a contract document between customer and developer.</w:t>
      </w:r>
    </w:p>
    <w:p>
      <w:pPr>
        <w:jc w:val="left"/>
        <w:rPr>
          <w:b w:val="0"/>
          <w:bCs w:val="0"/>
          <w:color w:val="000000"/>
          <w:sz w:val="22"/>
          <w:szCs w:val="22"/>
        </w:rPr>
      </w:pPr>
      <w:r>
        <w:drawing>
          <wp:inline distT="0" distB="0" distL="114300" distR="114300">
            <wp:extent cx="2971165" cy="2475865"/>
            <wp:effectExtent l="0" t="0" r="635" b="8255"/>
            <wp:docPr id="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
                    <pic:cNvPicPr preferRelativeResize="0">
                      <a:picLocks noChangeAspect="1"/>
                    </pic:cNvPicPr>
                  </pic:nvPicPr>
                  <pic:blipFill>
                    <a:blip r:embed="rId9"/>
                    <a:stretch>
                      <a:fillRect/>
                    </a:stretch>
                  </pic:blipFill>
                  <pic:spPr>
                    <a:xfrm>
                      <a:off x="0" y="0"/>
                      <a:ext cx="2971165" cy="2475865"/>
                    </a:xfrm>
                    <a:prstGeom prst="rect">
                      <a:avLst/>
                    </a:prstGeom>
                    <a:noFill/>
                    <a:ln>
                      <a:noFill/>
                    </a:ln>
                  </pic:spPr>
                </pic:pic>
              </a:graphicData>
            </a:graphic>
          </wp:inline>
        </w:drawing>
      </w:r>
    </w:p>
    <w:p>
      <w:pPr>
        <w:jc w:val="left"/>
        <w:rPr>
          <w:b/>
          <w:bCs/>
          <w:color w:val="02A5E3"/>
          <w:sz w:val="22"/>
          <w:szCs w:val="22"/>
        </w:rPr>
      </w:pPr>
      <w:r>
        <w:rPr>
          <w:b/>
          <w:bCs/>
          <w:color w:val="02A5E3"/>
          <w:sz w:val="22"/>
          <w:szCs w:val="22"/>
          <w:lang w:val="en-US"/>
        </w:rPr>
        <w:t xml:space="preserve">What is oops </w:t>
      </w:r>
    </w:p>
    <w:p>
      <w:pPr>
        <w:jc w:val="left"/>
        <w:rPr>
          <w:b w:val="0"/>
          <w:bCs w:val="0"/>
          <w:color w:val="000000"/>
          <w:sz w:val="22"/>
          <w:szCs w:val="22"/>
        </w:rPr>
      </w:pPr>
      <w:r>
        <w:rPr>
          <w:b w:val="0"/>
          <w:bCs w:val="0"/>
          <w:color w:val="000000"/>
          <w:sz w:val="22"/>
          <w:szCs w:val="22"/>
          <w:lang w:val="en-US"/>
        </w:rPr>
        <w:t>Object-oriented programming (OOP) is a computer programming model that organizes software design around data, or objects, rather than functions and logic. An object can be defined as a data field that has unique attributes and behavior.</w:t>
      </w:r>
    </w:p>
    <w:p>
      <w:pPr>
        <w:jc w:val="left"/>
        <w:rPr>
          <w:b w:val="0"/>
          <w:bCs w:val="0"/>
          <w:color w:val="000000"/>
          <w:sz w:val="22"/>
          <w:szCs w:val="22"/>
        </w:rPr>
      </w:pPr>
      <w:r>
        <w:rPr>
          <w:b w:val="0"/>
          <w:bCs w:val="0"/>
          <w:color w:val="000000"/>
          <w:sz w:val="22"/>
          <w:szCs w:val="22"/>
          <w:lang w:val="en-US"/>
        </w:rPr>
        <w:t>OOP focuses on the objects that developers want to manipulate rather than the logic required to manipulate them. This approach to programming is well-suited for programs that are large, complex and actively updated or maintained. This includes programs for manufacturing and design, as well as mobile applications; for example, OOP can be used for manufacturing system simulation software.</w:t>
      </w:r>
    </w:p>
    <w:p>
      <w:pPr>
        <w:jc w:val="left"/>
        <w:rPr>
          <w:b w:val="0"/>
          <w:bCs w:val="0"/>
          <w:color w:val="000000"/>
          <w:sz w:val="22"/>
          <w:szCs w:val="22"/>
        </w:rPr>
      </w:pPr>
      <w:r>
        <w:rPr>
          <w:b w:val="0"/>
          <w:bCs w:val="0"/>
          <w:color w:val="000000"/>
          <w:sz w:val="22"/>
          <w:szCs w:val="22"/>
          <w:lang w:val="en-US"/>
        </w:rPr>
        <w:t>The organization of an object-oriented program also makes the method beneficial to collaborative development, where projects are divided into groups. Additional benefits of OOP include code reusability, scalability and efficiency.</w:t>
      </w:r>
    </w:p>
    <w:p>
      <w:pPr>
        <w:jc w:val="left"/>
        <w:rPr>
          <w:b w:val="0"/>
          <w:bCs w:val="0"/>
          <w:color w:val="000000"/>
          <w:sz w:val="22"/>
          <w:szCs w:val="22"/>
        </w:rPr>
      </w:pPr>
      <w:r>
        <w:rPr>
          <w:b w:val="0"/>
          <w:bCs w:val="0"/>
          <w:color w:val="000000"/>
          <w:sz w:val="22"/>
          <w:szCs w:val="22"/>
          <w:lang w:val="en-US"/>
        </w:rPr>
        <w:t>The first step in OOP is to collect all of the objects a programmer wants to manipulate and identify how they relate to each other -- an exercise known as data modeling.</w:t>
      </w:r>
    </w:p>
    <w:p>
      <w:pPr>
        <w:jc w:val="left"/>
        <w:rPr>
          <w:b w:val="0"/>
          <w:bCs w:val="0"/>
          <w:color w:val="000000"/>
          <w:sz w:val="22"/>
          <w:szCs w:val="22"/>
        </w:rPr>
      </w:pPr>
      <w:r>
        <w:rPr>
          <w:b w:val="0"/>
          <w:bCs w:val="0"/>
          <w:color w:val="000000"/>
          <w:sz w:val="22"/>
          <w:szCs w:val="22"/>
          <w:lang w:val="en-US"/>
        </w:rPr>
        <w:t>Examples of an object can range from physical entities, such as a human being who is described by properties like name and address, to small computer programs, such as widgets.</w:t>
      </w:r>
    </w:p>
    <w:p>
      <w:pPr>
        <w:jc w:val="left"/>
        <w:rPr>
          <w:b w:val="0"/>
          <w:bCs w:val="0"/>
          <w:color w:val="000000"/>
          <w:sz w:val="22"/>
          <w:szCs w:val="22"/>
        </w:rPr>
      </w:pPr>
      <w:r>
        <w:rPr>
          <w:b w:val="0"/>
          <w:bCs w:val="0"/>
          <w:color w:val="000000"/>
          <w:sz w:val="22"/>
          <w:szCs w:val="22"/>
          <w:lang w:val="en-US"/>
        </w:rPr>
        <w:t>Once an object is known, it is labeled with a class of objects that defines the kind of data it contains and any logic sequences that can manipulate it. Each distinct logic sequence is known as a method. Objects can communicate with well-defined interfaces called messages.</w:t>
      </w:r>
    </w:p>
    <w:p>
      <w:pPr>
        <w:jc w:val="left"/>
        <w:rPr>
          <w:b/>
          <w:bCs/>
          <w:color w:val="02A5E3"/>
          <w:sz w:val="22"/>
          <w:szCs w:val="22"/>
        </w:rPr>
      </w:pPr>
      <w:r>
        <w:rPr>
          <w:b/>
          <w:bCs/>
          <w:color w:val="02A5E3"/>
          <w:sz w:val="22"/>
          <w:szCs w:val="22"/>
          <w:lang w:val="en-US"/>
        </w:rPr>
        <w:t xml:space="preserve">Write Basic Concepts of oops </w:t>
      </w:r>
    </w:p>
    <w:p>
      <w:pPr>
        <w:jc w:val="left"/>
        <w:rPr>
          <w:b w:val="0"/>
          <w:bCs w:val="0"/>
          <w:color w:val="000000"/>
          <w:sz w:val="22"/>
          <w:szCs w:val="22"/>
        </w:rPr>
      </w:pPr>
      <w:r>
        <w:rPr>
          <w:b w:val="0"/>
          <w:bCs w:val="0"/>
          <w:color w:val="000000"/>
          <w:sz w:val="22"/>
          <w:szCs w:val="22"/>
          <w:lang w:val="en-US"/>
        </w:rPr>
        <w:t>Object oriented programming is a type of programming which uses objects and classes its functioning. The object oriented programming is based on real world entities like inheritance, polymorphism, data hiding, etc. It aims at binding together data and function work on these data sets into a single entity to restrict their usage.</w:t>
      </w:r>
    </w:p>
    <w:p>
      <w:pPr>
        <w:jc w:val="left"/>
        <w:rPr>
          <w:b w:val="0"/>
          <w:bCs w:val="0"/>
          <w:color w:val="000000"/>
          <w:sz w:val="22"/>
          <w:szCs w:val="22"/>
        </w:rPr>
      </w:pPr>
      <w:r>
        <w:drawing>
          <wp:inline distT="0" distB="0" distL="114300" distR="114300">
            <wp:extent cx="2971165" cy="2193925"/>
            <wp:effectExtent l="0" t="0" r="635" b="635"/>
            <wp:docPr id="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5"/>
                    <pic:cNvPicPr preferRelativeResize="0">
                      <a:picLocks noChangeAspect="1"/>
                    </pic:cNvPicPr>
                  </pic:nvPicPr>
                  <pic:blipFill>
                    <a:blip r:embed="rId10"/>
                    <a:stretch>
                      <a:fillRect/>
                    </a:stretch>
                  </pic:blipFill>
                  <pic:spPr>
                    <a:xfrm>
                      <a:off x="0" y="0"/>
                      <a:ext cx="2971165" cy="2193925"/>
                    </a:xfrm>
                    <a:prstGeom prst="rect">
                      <a:avLst/>
                    </a:prstGeom>
                    <a:noFill/>
                    <a:ln>
                      <a:noFill/>
                    </a:ln>
                  </pic:spPr>
                </pic:pic>
              </a:graphicData>
            </a:graphic>
          </wp:inline>
        </w:drawing>
      </w:r>
    </w:p>
    <w:p>
      <w:pPr>
        <w:jc w:val="left"/>
        <w:rPr>
          <w:b/>
          <w:bCs/>
          <w:color w:val="000000"/>
          <w:sz w:val="22"/>
          <w:szCs w:val="22"/>
          <w:highlight w:val="darkGray"/>
        </w:rPr>
      </w:pPr>
    </w:p>
    <w:p>
      <w:pPr>
        <w:jc w:val="left"/>
        <w:rPr>
          <w:b w:val="0"/>
          <w:bCs w:val="0"/>
          <w:color w:val="000000"/>
          <w:sz w:val="22"/>
          <w:szCs w:val="22"/>
        </w:rPr>
      </w:pPr>
      <w:r>
        <w:rPr>
          <w:b/>
          <w:bCs/>
          <w:color w:val="000000"/>
          <w:sz w:val="22"/>
          <w:szCs w:val="22"/>
          <w:highlight w:val="darkGray"/>
          <w:lang w:val="en-US"/>
        </w:rPr>
        <w:t>Some basic concepts of object oriented programming are −</w:t>
      </w:r>
    </w:p>
    <w:p>
      <w:pPr>
        <w:pStyle w:val="5"/>
        <w:numPr>
          <w:ilvl w:val="0"/>
          <w:numId w:val="1"/>
        </w:numPr>
        <w:jc w:val="left"/>
        <w:rPr>
          <w:b w:val="0"/>
          <w:bCs w:val="0"/>
          <w:color w:val="000000"/>
          <w:sz w:val="22"/>
          <w:szCs w:val="22"/>
        </w:rPr>
      </w:pPr>
      <w:r>
        <w:rPr>
          <w:b w:val="0"/>
          <w:bCs w:val="0"/>
          <w:color w:val="000000"/>
          <w:sz w:val="22"/>
          <w:szCs w:val="22"/>
          <w:lang w:val="en-US"/>
        </w:rPr>
        <w:t>CLASS</w:t>
      </w:r>
    </w:p>
    <w:p>
      <w:pPr>
        <w:pStyle w:val="5"/>
        <w:numPr>
          <w:ilvl w:val="0"/>
          <w:numId w:val="1"/>
        </w:numPr>
        <w:jc w:val="left"/>
        <w:rPr>
          <w:b w:val="0"/>
          <w:bCs w:val="0"/>
          <w:color w:val="000000"/>
          <w:sz w:val="22"/>
          <w:szCs w:val="22"/>
        </w:rPr>
      </w:pPr>
      <w:r>
        <w:rPr>
          <w:b w:val="0"/>
          <w:bCs w:val="0"/>
          <w:color w:val="000000"/>
          <w:sz w:val="22"/>
          <w:szCs w:val="22"/>
          <w:lang w:val="en-US"/>
        </w:rPr>
        <w:t>OBJECTS</w:t>
      </w:r>
    </w:p>
    <w:p>
      <w:pPr>
        <w:pStyle w:val="5"/>
        <w:numPr>
          <w:ilvl w:val="0"/>
          <w:numId w:val="1"/>
        </w:numPr>
        <w:jc w:val="left"/>
        <w:rPr>
          <w:b w:val="0"/>
          <w:bCs w:val="0"/>
          <w:color w:val="000000"/>
          <w:sz w:val="22"/>
          <w:szCs w:val="22"/>
        </w:rPr>
      </w:pPr>
      <w:r>
        <w:rPr>
          <w:b w:val="0"/>
          <w:bCs w:val="0"/>
          <w:color w:val="000000"/>
          <w:sz w:val="22"/>
          <w:szCs w:val="22"/>
          <w:lang w:val="en-US"/>
        </w:rPr>
        <w:t>ENCAPSULATION</w:t>
      </w:r>
    </w:p>
    <w:p>
      <w:pPr>
        <w:pStyle w:val="5"/>
        <w:numPr>
          <w:ilvl w:val="0"/>
          <w:numId w:val="1"/>
        </w:numPr>
        <w:jc w:val="left"/>
        <w:rPr>
          <w:b w:val="0"/>
          <w:bCs w:val="0"/>
          <w:color w:val="000000"/>
          <w:sz w:val="22"/>
          <w:szCs w:val="22"/>
        </w:rPr>
      </w:pPr>
      <w:r>
        <w:rPr>
          <w:b w:val="0"/>
          <w:bCs w:val="0"/>
          <w:color w:val="000000"/>
          <w:sz w:val="22"/>
          <w:szCs w:val="22"/>
          <w:lang w:val="en-US"/>
        </w:rPr>
        <w:t>POLYMORPHISM</w:t>
      </w:r>
    </w:p>
    <w:p>
      <w:pPr>
        <w:pStyle w:val="5"/>
        <w:numPr>
          <w:ilvl w:val="0"/>
          <w:numId w:val="1"/>
        </w:numPr>
        <w:jc w:val="left"/>
        <w:rPr>
          <w:b w:val="0"/>
          <w:bCs w:val="0"/>
          <w:color w:val="000000"/>
          <w:sz w:val="22"/>
          <w:szCs w:val="22"/>
        </w:rPr>
      </w:pPr>
      <w:r>
        <w:rPr>
          <w:b w:val="0"/>
          <w:bCs w:val="0"/>
          <w:color w:val="000000"/>
          <w:sz w:val="22"/>
          <w:szCs w:val="22"/>
          <w:lang w:val="en-US"/>
        </w:rPr>
        <w:t>INHERITANCE</w:t>
      </w:r>
    </w:p>
    <w:p>
      <w:pPr>
        <w:pStyle w:val="5"/>
        <w:numPr>
          <w:ilvl w:val="0"/>
          <w:numId w:val="1"/>
        </w:numPr>
        <w:jc w:val="left"/>
        <w:rPr>
          <w:b w:val="0"/>
          <w:bCs w:val="0"/>
          <w:color w:val="000000"/>
          <w:sz w:val="22"/>
          <w:szCs w:val="22"/>
        </w:rPr>
      </w:pPr>
      <w:r>
        <w:rPr>
          <w:b w:val="0"/>
          <w:bCs w:val="0"/>
          <w:color w:val="000000"/>
          <w:sz w:val="22"/>
          <w:szCs w:val="22"/>
          <w:lang w:val="en-US"/>
        </w:rPr>
        <w:t>ABSTRACTION</w:t>
      </w:r>
    </w:p>
    <w:p>
      <w:pPr>
        <w:jc w:val="left"/>
        <w:rPr>
          <w:b w:val="0"/>
          <w:bCs w:val="0"/>
          <w:color w:val="000000"/>
          <w:sz w:val="22"/>
          <w:szCs w:val="22"/>
        </w:rPr>
      </w:pPr>
      <w:r>
        <w:rPr>
          <w:b/>
          <w:bCs/>
          <w:color w:val="36363D"/>
          <w:sz w:val="22"/>
          <w:szCs w:val="22"/>
          <w:highlight w:val="cyan"/>
          <w:lang w:val="en-US"/>
        </w:rPr>
        <w:t xml:space="preserve">Class </w:t>
      </w:r>
      <w:r>
        <w:rPr>
          <w:b w:val="0"/>
          <w:bCs w:val="0"/>
          <w:color w:val="36363D"/>
          <w:sz w:val="22"/>
          <w:szCs w:val="22"/>
          <w:highlight w:val="cyan"/>
          <w:lang w:val="en-US"/>
        </w:rPr>
        <w:t>−</w:t>
      </w:r>
      <w:r>
        <w:rPr>
          <w:b w:val="0"/>
          <w:bCs w:val="0"/>
          <w:color w:val="000000"/>
          <w:sz w:val="22"/>
          <w:szCs w:val="22"/>
          <w:lang w:val="en-US"/>
        </w:rPr>
        <w:t xml:space="preserve"> A class is a data-type that has its own members i.e. data members and member functions. It is the blueprint for an object in object oriented programming language. It is the basic building block of object oriented programming in c++. The members of a class are accessed in programming language by creating an instance of the class.</w:t>
      </w:r>
    </w:p>
    <w:p>
      <w:pPr>
        <w:jc w:val="left"/>
        <w:rPr>
          <w:b w:val="0"/>
          <w:bCs w:val="0"/>
          <w:color w:val="000000"/>
          <w:sz w:val="22"/>
          <w:szCs w:val="22"/>
          <w:highlight w:val="none"/>
        </w:rPr>
      </w:pPr>
      <w:r>
        <w:rPr>
          <w:b/>
          <w:bCs/>
          <w:color w:val="000000"/>
          <w:sz w:val="22"/>
          <w:szCs w:val="22"/>
          <w:highlight w:val="none"/>
          <w:lang w:val="en-US"/>
        </w:rPr>
        <w:t>Some important properties of class are −</w:t>
      </w:r>
    </w:p>
    <w:p>
      <w:pPr>
        <w:pStyle w:val="5"/>
        <w:numPr>
          <w:ilvl w:val="0"/>
          <w:numId w:val="2"/>
        </w:numPr>
        <w:jc w:val="left"/>
        <w:rPr>
          <w:b w:val="0"/>
          <w:bCs w:val="0"/>
          <w:color w:val="000000"/>
          <w:sz w:val="22"/>
          <w:szCs w:val="22"/>
        </w:rPr>
      </w:pPr>
      <w:r>
        <w:rPr>
          <w:b w:val="0"/>
          <w:bCs w:val="0"/>
          <w:color w:val="000000"/>
          <w:sz w:val="22"/>
          <w:szCs w:val="22"/>
          <w:lang w:val="en-US"/>
        </w:rPr>
        <w:t>Class is a user-defined data-type.</w:t>
      </w:r>
    </w:p>
    <w:p>
      <w:pPr>
        <w:pStyle w:val="5"/>
        <w:numPr>
          <w:ilvl w:val="0"/>
          <w:numId w:val="2"/>
        </w:numPr>
        <w:jc w:val="left"/>
        <w:rPr>
          <w:b w:val="0"/>
          <w:bCs w:val="0"/>
          <w:color w:val="000000"/>
          <w:sz w:val="22"/>
          <w:szCs w:val="22"/>
        </w:rPr>
      </w:pPr>
      <w:r>
        <w:rPr>
          <w:b w:val="0"/>
          <w:bCs w:val="0"/>
          <w:color w:val="000000"/>
          <w:sz w:val="22"/>
          <w:szCs w:val="22"/>
          <w:lang w:val="en-US"/>
        </w:rPr>
        <w:t>A class contains members like data members and member functions.</w:t>
      </w:r>
    </w:p>
    <w:p>
      <w:pPr>
        <w:pStyle w:val="5"/>
        <w:numPr>
          <w:ilvl w:val="0"/>
          <w:numId w:val="2"/>
        </w:numPr>
        <w:jc w:val="left"/>
        <w:rPr>
          <w:b w:val="0"/>
          <w:bCs w:val="0"/>
          <w:color w:val="000000"/>
          <w:sz w:val="22"/>
          <w:szCs w:val="22"/>
        </w:rPr>
      </w:pPr>
      <w:r>
        <w:rPr>
          <w:b w:val="0"/>
          <w:bCs w:val="0"/>
          <w:color w:val="000000"/>
          <w:sz w:val="22"/>
          <w:szCs w:val="22"/>
          <w:lang w:val="en-US"/>
        </w:rPr>
        <w:t>Data members are variables of the class.</w:t>
      </w:r>
    </w:p>
    <w:p>
      <w:pPr>
        <w:pStyle w:val="5"/>
        <w:numPr>
          <w:ilvl w:val="0"/>
          <w:numId w:val="2"/>
        </w:numPr>
        <w:jc w:val="left"/>
        <w:rPr>
          <w:b w:val="0"/>
          <w:bCs w:val="0"/>
          <w:color w:val="000000"/>
          <w:sz w:val="22"/>
          <w:szCs w:val="22"/>
        </w:rPr>
      </w:pPr>
      <w:r>
        <w:rPr>
          <w:b w:val="0"/>
          <w:bCs w:val="0"/>
          <w:color w:val="000000"/>
          <w:sz w:val="22"/>
          <w:szCs w:val="22"/>
          <w:lang w:val="en-US"/>
        </w:rPr>
        <w:t>Member functions are the methods that are used to manipulate data members.</w:t>
      </w:r>
    </w:p>
    <w:p>
      <w:pPr>
        <w:pStyle w:val="5"/>
        <w:numPr>
          <w:ilvl w:val="0"/>
          <w:numId w:val="2"/>
        </w:numPr>
        <w:jc w:val="left"/>
        <w:rPr>
          <w:b w:val="0"/>
          <w:bCs w:val="0"/>
          <w:color w:val="000000"/>
          <w:sz w:val="22"/>
          <w:szCs w:val="22"/>
        </w:rPr>
      </w:pPr>
      <w:r>
        <w:rPr>
          <w:b w:val="0"/>
          <w:bCs w:val="0"/>
          <w:color w:val="000000"/>
          <w:sz w:val="22"/>
          <w:szCs w:val="22"/>
          <w:lang w:val="en-US"/>
        </w:rPr>
        <w:t>Data members define the properties of the class whereas the member functions define the behaviour of the class.</w:t>
      </w:r>
    </w:p>
    <w:p>
      <w:pPr>
        <w:jc w:val="left"/>
        <w:rPr>
          <w:b w:val="0"/>
          <w:bCs w:val="0"/>
          <w:color w:val="000000"/>
          <w:sz w:val="22"/>
          <w:szCs w:val="22"/>
        </w:rPr>
      </w:pPr>
      <w:r>
        <w:rPr>
          <w:b w:val="0"/>
          <w:bCs w:val="0"/>
          <w:color w:val="000000"/>
          <w:sz w:val="22"/>
          <w:szCs w:val="22"/>
          <w:lang w:val="en-US"/>
        </w:rPr>
        <w:t>A class can have multiple objects which have properties and behaviour that in common for all of them.</w:t>
      </w:r>
    </w:p>
    <w:p>
      <w:pPr>
        <w:jc w:val="left"/>
        <w:rPr>
          <w:b w:val="0"/>
          <w:bCs w:val="0"/>
          <w:color w:val="000000"/>
          <w:sz w:val="22"/>
          <w:szCs w:val="22"/>
        </w:rPr>
      </w:pPr>
      <w:r>
        <w:rPr>
          <w:b/>
          <w:bCs/>
          <w:color w:val="000000"/>
          <w:sz w:val="22"/>
          <w:szCs w:val="22"/>
          <w:highlight w:val="cyan"/>
          <w:lang w:val="en-US"/>
        </w:rPr>
        <w:t>Object −</w:t>
      </w:r>
      <w:r>
        <w:rPr>
          <w:b w:val="0"/>
          <w:bCs w:val="0"/>
          <w:color w:val="000000"/>
          <w:sz w:val="22"/>
          <w:szCs w:val="22"/>
          <w:lang w:val="en-US"/>
        </w:rPr>
        <w:t xml:space="preserve"> An object is an instance of a class. It is an entity with characteristics and behaviour that are used in the object oriented programming. An object is the entity that is created to allocate memory. A class when defined does not have memory chunk itself which will be allocated as soon as objects are created.</w:t>
      </w:r>
    </w:p>
    <w:p>
      <w:pPr>
        <w:jc w:val="left"/>
        <w:rPr>
          <w:b w:val="0"/>
          <w:bCs w:val="0"/>
          <w:color w:val="000000"/>
          <w:sz w:val="22"/>
          <w:szCs w:val="22"/>
        </w:rPr>
      </w:pPr>
      <w:r>
        <w:rPr>
          <w:b/>
          <w:bCs/>
          <w:color w:val="000000"/>
          <w:sz w:val="22"/>
          <w:szCs w:val="22"/>
          <w:highlight w:val="cyan"/>
          <w:lang w:val="en-US"/>
        </w:rPr>
        <w:t>Encapsulation-</w:t>
      </w:r>
      <w:r>
        <w:rPr>
          <w:b w:val="0"/>
          <w:bCs w:val="0"/>
          <w:color w:val="000000"/>
          <w:sz w:val="22"/>
          <w:szCs w:val="22"/>
          <w:lang w:val="en-US"/>
        </w:rPr>
        <w:t xml:space="preserve"> In object oriented programming, encapsulation is the concept of wrapping together of data and information in a single unit. A formale defination of encapsulation would be: encapsulation is binding togather the data and related function that can manipulate the data.</w:t>
      </w:r>
    </w:p>
    <w:p>
      <w:pPr>
        <w:jc w:val="left"/>
        <w:rPr>
          <w:b w:val="0"/>
          <w:bCs w:val="0"/>
          <w:color w:val="000000"/>
          <w:sz w:val="22"/>
          <w:szCs w:val="22"/>
        </w:rPr>
      </w:pPr>
      <w:r>
        <w:rPr>
          <w:b/>
          <w:bCs/>
          <w:color w:val="000000"/>
          <w:sz w:val="22"/>
          <w:szCs w:val="22"/>
          <w:highlight w:val="cyan"/>
          <w:lang w:val="en-US"/>
        </w:rPr>
        <w:t>Polymorphism-</w:t>
      </w:r>
      <w:r>
        <w:rPr>
          <w:b w:val="0"/>
          <w:bCs w:val="0"/>
          <w:color w:val="000000"/>
          <w:sz w:val="22"/>
          <w:szCs w:val="22"/>
          <w:lang w:val="en-US"/>
        </w:rPr>
        <w:t xml:space="preserve"> The name defines polymorphism is multiple forms. which means polymorphism is the ability of object oriented programming to do some work using multiple forms. The behaviour of the method is dependent on the type or the situation in which the method is called.</w:t>
      </w:r>
    </w:p>
    <w:p>
      <w:pPr>
        <w:jc w:val="left"/>
        <w:rPr>
          <w:b w:val="0"/>
          <w:bCs w:val="0"/>
          <w:color w:val="000000"/>
          <w:sz w:val="22"/>
          <w:szCs w:val="22"/>
        </w:rPr>
      </w:pPr>
      <w:r>
        <w:rPr>
          <w:b/>
          <w:bCs/>
          <w:color w:val="000000"/>
          <w:sz w:val="22"/>
          <w:szCs w:val="22"/>
          <w:highlight w:val="cyan"/>
          <w:lang w:val="en-US"/>
        </w:rPr>
        <w:t>Inheritance-</w:t>
      </w:r>
      <w:r>
        <w:rPr>
          <w:b w:val="0"/>
          <w:bCs w:val="0"/>
          <w:color w:val="000000"/>
          <w:sz w:val="22"/>
          <w:szCs w:val="22"/>
          <w:lang w:val="en-US"/>
        </w:rPr>
        <w:t xml:space="preserve">  Inheritance it is the capability of a class to inherit or derive properties or characteristics other class. it is very important and object oriented program as it allows reusability i.e. using a method defined in another class by using inheritance. The class that derives properties from other class is known as child class or subclass and the class from which the properties are inherited is base class or parent class.</w:t>
      </w:r>
    </w:p>
    <w:p>
      <w:pPr>
        <w:jc w:val="left"/>
        <w:rPr>
          <w:b w:val="0"/>
          <w:bCs w:val="0"/>
          <w:color w:val="000000"/>
          <w:sz w:val="22"/>
          <w:szCs w:val="22"/>
        </w:rPr>
      </w:pPr>
      <w:r>
        <w:rPr>
          <w:b w:val="0"/>
          <w:bCs w:val="0"/>
          <w:color w:val="000000"/>
          <w:sz w:val="22"/>
          <w:szCs w:val="22"/>
          <w:lang w:val="en-US"/>
        </w:rPr>
        <w:t>C plus plus programming language supports the following types of inheritance</w:t>
      </w:r>
    </w:p>
    <w:p>
      <w:pPr>
        <w:jc w:val="left"/>
        <w:rPr>
          <w:b w:val="0"/>
          <w:bCs w:val="0"/>
          <w:color w:val="000000"/>
          <w:sz w:val="22"/>
          <w:szCs w:val="22"/>
        </w:rPr>
      </w:pPr>
    </w:p>
    <w:p>
      <w:pPr>
        <w:pStyle w:val="5"/>
        <w:numPr>
          <w:ilvl w:val="0"/>
          <w:numId w:val="3"/>
        </w:numPr>
        <w:jc w:val="left"/>
        <w:rPr>
          <w:b w:val="0"/>
          <w:bCs w:val="0"/>
          <w:color w:val="000000"/>
          <w:sz w:val="22"/>
          <w:szCs w:val="22"/>
        </w:rPr>
      </w:pPr>
      <w:r>
        <w:rPr>
          <w:b w:val="0"/>
          <w:bCs w:val="0"/>
          <w:color w:val="000000"/>
          <w:sz w:val="22"/>
          <w:szCs w:val="22"/>
          <w:lang w:val="en-US"/>
        </w:rPr>
        <w:t>single inheritance</w:t>
      </w:r>
    </w:p>
    <w:p>
      <w:pPr>
        <w:pStyle w:val="5"/>
        <w:numPr>
          <w:ilvl w:val="0"/>
          <w:numId w:val="3"/>
        </w:numPr>
        <w:jc w:val="left"/>
        <w:rPr>
          <w:b w:val="0"/>
          <w:bCs w:val="0"/>
          <w:color w:val="000000"/>
          <w:sz w:val="22"/>
          <w:szCs w:val="22"/>
        </w:rPr>
      </w:pPr>
      <w:r>
        <w:rPr>
          <w:b w:val="0"/>
          <w:bCs w:val="0"/>
          <w:color w:val="000000"/>
          <w:sz w:val="22"/>
          <w:szCs w:val="22"/>
          <w:lang w:val="en-US"/>
        </w:rPr>
        <w:t>multiple inheritance</w:t>
      </w:r>
    </w:p>
    <w:p>
      <w:pPr>
        <w:pStyle w:val="5"/>
        <w:numPr>
          <w:ilvl w:val="0"/>
          <w:numId w:val="3"/>
        </w:numPr>
        <w:jc w:val="left"/>
        <w:rPr>
          <w:b w:val="0"/>
          <w:bCs w:val="0"/>
          <w:color w:val="000000"/>
          <w:sz w:val="22"/>
          <w:szCs w:val="22"/>
        </w:rPr>
      </w:pPr>
      <w:r>
        <w:rPr>
          <w:b w:val="0"/>
          <w:bCs w:val="0"/>
          <w:color w:val="000000"/>
          <w:sz w:val="22"/>
          <w:szCs w:val="22"/>
          <w:lang w:val="en-US"/>
        </w:rPr>
        <w:t>multi level inheritance</w:t>
      </w:r>
    </w:p>
    <w:p>
      <w:pPr>
        <w:pStyle w:val="5"/>
        <w:numPr>
          <w:ilvl w:val="0"/>
          <w:numId w:val="3"/>
        </w:numPr>
        <w:jc w:val="left"/>
        <w:rPr>
          <w:b w:val="0"/>
          <w:bCs w:val="0"/>
          <w:color w:val="000000"/>
          <w:sz w:val="22"/>
          <w:szCs w:val="22"/>
        </w:rPr>
      </w:pPr>
      <w:r>
        <w:rPr>
          <w:b w:val="0"/>
          <w:bCs w:val="0"/>
          <w:color w:val="000000"/>
          <w:sz w:val="22"/>
          <w:szCs w:val="22"/>
          <w:lang w:val="en-US"/>
        </w:rPr>
        <w:t>Hierarchical inheritance</w:t>
      </w:r>
    </w:p>
    <w:p>
      <w:pPr>
        <w:pStyle w:val="5"/>
        <w:numPr>
          <w:ilvl w:val="0"/>
          <w:numId w:val="3"/>
        </w:numPr>
        <w:jc w:val="left"/>
        <w:rPr>
          <w:b w:val="0"/>
          <w:bCs w:val="0"/>
          <w:color w:val="000000"/>
          <w:sz w:val="22"/>
          <w:szCs w:val="22"/>
        </w:rPr>
      </w:pPr>
      <w:r>
        <w:rPr>
          <w:b w:val="0"/>
          <w:bCs w:val="0"/>
          <w:color w:val="000000"/>
          <w:sz w:val="22"/>
          <w:szCs w:val="22"/>
          <w:lang w:val="en-US"/>
        </w:rPr>
        <w:t>hybrid inheritance</w:t>
      </w:r>
    </w:p>
    <w:p>
      <w:pPr>
        <w:jc w:val="left"/>
        <w:rPr>
          <w:b w:val="0"/>
          <w:bCs w:val="0"/>
          <w:color w:val="000000"/>
          <w:sz w:val="22"/>
          <w:szCs w:val="22"/>
        </w:rPr>
      </w:pPr>
      <w:r>
        <w:rPr>
          <w:b/>
          <w:bCs/>
          <w:color w:val="000000"/>
          <w:sz w:val="22"/>
          <w:szCs w:val="22"/>
          <w:highlight w:val="cyan"/>
          <w:lang w:val="en-US"/>
        </w:rPr>
        <w:t>Abstraction-</w:t>
      </w:r>
      <w:r>
        <w:rPr>
          <w:b w:val="0"/>
          <w:bCs w:val="0"/>
          <w:color w:val="000000"/>
          <w:sz w:val="22"/>
          <w:szCs w:val="22"/>
          <w:lang w:val="en-US"/>
        </w:rPr>
        <w:t xml:space="preserve"> Abstraction Data abstraction or Data Hiding is the concept of hiding data and showing only relevant data to the final user. It is also an important part object oriented programing.</w:t>
      </w:r>
    </w:p>
    <w:p>
      <w:pPr>
        <w:jc w:val="left"/>
        <w:rPr>
          <w:b w:val="0"/>
          <w:bCs w:val="0"/>
          <w:color w:val="36363D"/>
          <w:sz w:val="22"/>
          <w:szCs w:val="22"/>
        </w:rPr>
      </w:pPr>
      <w:r>
        <w:rPr>
          <w:b/>
          <w:bCs/>
          <w:color w:val="02A5E3"/>
          <w:sz w:val="22"/>
          <w:szCs w:val="22"/>
          <w:lang w:val="en-US"/>
        </w:rPr>
        <w:t xml:space="preserve">What is object </w:t>
      </w:r>
    </w:p>
    <w:p>
      <w:pPr>
        <w:jc w:val="left"/>
        <w:rPr>
          <w:b w:val="0"/>
          <w:bCs w:val="0"/>
          <w:color w:val="36363D"/>
          <w:sz w:val="22"/>
          <w:szCs w:val="22"/>
        </w:rPr>
      </w:pPr>
      <w:r>
        <w:rPr>
          <w:b/>
          <w:bCs/>
          <w:color w:val="36363D"/>
          <w:sz w:val="22"/>
          <w:szCs w:val="22"/>
          <w:highlight w:val="darkGray"/>
          <w:lang w:val="en-US"/>
        </w:rPr>
        <w:t>Object</w:t>
      </w:r>
    </w:p>
    <w:p>
      <w:pPr>
        <w:jc w:val="left"/>
        <w:rPr>
          <w:b w:val="0"/>
          <w:bCs w:val="0"/>
          <w:color w:val="36363D"/>
          <w:sz w:val="22"/>
          <w:szCs w:val="22"/>
        </w:rPr>
      </w:pPr>
      <w:r>
        <w:drawing>
          <wp:inline distT="0" distB="0" distL="114300" distR="114300">
            <wp:extent cx="2561590" cy="2561590"/>
            <wp:effectExtent l="0" t="0" r="13970" b="13970"/>
            <wp:docPr id="1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6"/>
                    <pic:cNvPicPr preferRelativeResize="0">
                      <a:picLocks noChangeAspect="1"/>
                    </pic:cNvPicPr>
                  </pic:nvPicPr>
                  <pic:blipFill>
                    <a:blip r:embed="rId11"/>
                    <a:stretch>
                      <a:fillRect/>
                    </a:stretch>
                  </pic:blipFill>
                  <pic:spPr>
                    <a:xfrm>
                      <a:off x="0" y="0"/>
                      <a:ext cx="2561590" cy="2561590"/>
                    </a:xfrm>
                    <a:prstGeom prst="rect">
                      <a:avLst/>
                    </a:prstGeom>
                    <a:noFill/>
                    <a:ln>
                      <a:noFill/>
                    </a:ln>
                  </pic:spPr>
                </pic:pic>
              </a:graphicData>
            </a:graphic>
          </wp:inline>
        </w:drawing>
      </w:r>
    </w:p>
    <w:p>
      <w:pPr>
        <w:jc w:val="left"/>
        <w:rPr>
          <w:b w:val="0"/>
          <w:bCs w:val="0"/>
          <w:color w:val="36363D"/>
          <w:sz w:val="22"/>
          <w:szCs w:val="22"/>
        </w:rPr>
      </w:pPr>
      <w:r>
        <w:rPr>
          <w:b w:val="0"/>
          <w:bCs w:val="0"/>
          <w:color w:val="36363D"/>
          <w:sz w:val="22"/>
          <w:szCs w:val="22"/>
          <w:lang w:val="en-US"/>
        </w:rPr>
        <w:t>Any entity that has state and behavior is known as an object. For example, a chair, pen, table, keyboard, bike, etc. It can be physical or logical.</w:t>
      </w:r>
    </w:p>
    <w:p>
      <w:pPr>
        <w:jc w:val="left"/>
        <w:rPr>
          <w:b w:val="0"/>
          <w:bCs w:val="0"/>
          <w:color w:val="36363D"/>
          <w:sz w:val="22"/>
          <w:szCs w:val="22"/>
        </w:rPr>
      </w:pPr>
      <w:r>
        <w:rPr>
          <w:b w:val="0"/>
          <w:bCs w:val="0"/>
          <w:color w:val="36363D"/>
          <w:sz w:val="22"/>
          <w:szCs w:val="22"/>
          <w:lang w:val="en-US"/>
        </w:rPr>
        <w:t>An Object can be defined as an instance of a class. An object contains an address and takes up some space in memory. Objects can communicate without knowing the details of each other's data or code. The only necessary thing is the type of message accepted and the type of response returned by the objects.</w:t>
      </w:r>
    </w:p>
    <w:p>
      <w:pPr>
        <w:jc w:val="left"/>
        <w:rPr>
          <w:b w:val="0"/>
          <w:bCs w:val="0"/>
          <w:color w:val="36363D"/>
          <w:sz w:val="22"/>
          <w:szCs w:val="22"/>
        </w:rPr>
      </w:pPr>
      <w:r>
        <w:rPr>
          <w:b/>
          <w:bCs/>
          <w:color w:val="36363D"/>
          <w:sz w:val="22"/>
          <w:szCs w:val="22"/>
          <w:highlight w:val="none"/>
          <w:lang w:val="en-US"/>
        </w:rPr>
        <w:t>Example:</w:t>
      </w:r>
      <w:r>
        <w:rPr>
          <w:b w:val="0"/>
          <w:bCs w:val="0"/>
          <w:color w:val="36363D"/>
          <w:sz w:val="22"/>
          <w:szCs w:val="22"/>
          <w:lang w:val="en-US"/>
        </w:rPr>
        <w:t xml:space="preserve"> A dog is an object because it has states like color, name, breed, etc. as well as behaviors like wagging the tail, barking, eating, etc.</w:t>
      </w:r>
    </w:p>
    <w:p>
      <w:pPr>
        <w:jc w:val="left"/>
        <w:rPr>
          <w:b/>
          <w:bCs/>
          <w:color w:val="02A5E3"/>
          <w:sz w:val="22"/>
          <w:szCs w:val="22"/>
        </w:rPr>
      </w:pPr>
      <w:r>
        <w:rPr>
          <w:b/>
          <w:bCs/>
          <w:color w:val="02A5E3"/>
          <w:sz w:val="22"/>
          <w:szCs w:val="22"/>
          <w:lang w:val="en-US"/>
        </w:rPr>
        <w:t>What is class</w:t>
      </w:r>
    </w:p>
    <w:p>
      <w:pPr>
        <w:jc w:val="left"/>
        <w:rPr>
          <w:b/>
          <w:bCs/>
          <w:color w:val="36363D"/>
          <w:sz w:val="22"/>
          <w:szCs w:val="22"/>
          <w:highlight w:val="darkGray"/>
        </w:rPr>
      </w:pPr>
      <w:r>
        <w:rPr>
          <w:b/>
          <w:bCs/>
          <w:color w:val="36363D"/>
          <w:sz w:val="22"/>
          <w:szCs w:val="22"/>
          <w:highlight w:val="darkGray"/>
          <w:lang w:val="en-US"/>
        </w:rPr>
        <w:t>Class</w:t>
      </w:r>
    </w:p>
    <w:p>
      <w:pPr>
        <w:jc w:val="left"/>
        <w:rPr>
          <w:b w:val="0"/>
          <w:bCs w:val="0"/>
          <w:color w:val="36363D"/>
          <w:sz w:val="22"/>
          <w:szCs w:val="22"/>
        </w:rPr>
      </w:pPr>
      <w:r>
        <w:rPr>
          <w:b w:val="0"/>
          <w:bCs w:val="0"/>
          <w:color w:val="36363D"/>
          <w:sz w:val="22"/>
          <w:szCs w:val="22"/>
          <w:lang w:val="en-US"/>
        </w:rPr>
        <w:t>Collection of objects is called class. It is a logical entity.</w:t>
      </w:r>
    </w:p>
    <w:p>
      <w:pPr>
        <w:jc w:val="left"/>
        <w:rPr>
          <w:b w:val="0"/>
          <w:bCs w:val="0"/>
          <w:color w:val="36363D"/>
          <w:sz w:val="22"/>
          <w:szCs w:val="22"/>
        </w:rPr>
      </w:pPr>
      <w:r>
        <w:rPr>
          <w:b w:val="0"/>
          <w:bCs w:val="0"/>
          <w:color w:val="36363D"/>
          <w:sz w:val="22"/>
          <w:szCs w:val="22"/>
          <w:lang w:val="en-US"/>
        </w:rPr>
        <w:t>A class can also be defined as a blueprint from which you can create an individual object. Class doesn't consume any space.</w:t>
      </w:r>
    </w:p>
    <w:p>
      <w:pPr>
        <w:jc w:val="left"/>
        <w:rPr>
          <w:b/>
          <w:bCs/>
          <w:color w:val="02A5E3"/>
          <w:sz w:val="22"/>
          <w:szCs w:val="22"/>
        </w:rPr>
      </w:pPr>
      <w:r>
        <w:rPr>
          <w:b/>
          <w:bCs/>
          <w:color w:val="02A5E3"/>
          <w:sz w:val="22"/>
          <w:szCs w:val="22"/>
          <w:lang w:val="en-US"/>
        </w:rPr>
        <w:t>What is encapsulation</w:t>
      </w:r>
    </w:p>
    <w:p>
      <w:pPr>
        <w:jc w:val="left"/>
        <w:rPr>
          <w:b w:val="0"/>
          <w:bCs w:val="0"/>
          <w:color w:val="000000"/>
          <w:sz w:val="22"/>
          <w:szCs w:val="22"/>
          <w:highlight w:val="darkGray"/>
        </w:rPr>
      </w:pPr>
      <w:r>
        <w:rPr>
          <w:b/>
          <w:bCs/>
          <w:color w:val="000000"/>
          <w:sz w:val="22"/>
          <w:szCs w:val="22"/>
          <w:highlight w:val="darkGray"/>
          <w:lang w:val="en-US"/>
        </w:rPr>
        <w:t>Encapsulation</w:t>
      </w:r>
    </w:p>
    <w:p>
      <w:pPr>
        <w:jc w:val="left"/>
        <w:rPr>
          <w:b w:val="0"/>
          <w:bCs w:val="0"/>
          <w:color w:val="000000"/>
          <w:sz w:val="22"/>
          <w:szCs w:val="22"/>
        </w:rPr>
      </w:pPr>
      <w:r>
        <w:drawing>
          <wp:inline distT="0" distB="0" distL="114300" distR="114300">
            <wp:extent cx="3843655" cy="1433195"/>
            <wp:effectExtent l="0" t="0" r="12065" b="14605"/>
            <wp:docPr id="1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7"/>
                    <pic:cNvPicPr preferRelativeResize="0">
                      <a:picLocks noChangeAspect="1"/>
                    </pic:cNvPicPr>
                  </pic:nvPicPr>
                  <pic:blipFill>
                    <a:blip r:embed="rId12"/>
                    <a:stretch>
                      <a:fillRect/>
                    </a:stretch>
                  </pic:blipFill>
                  <pic:spPr>
                    <a:xfrm>
                      <a:off x="0" y="0"/>
                      <a:ext cx="3843655" cy="1433195"/>
                    </a:xfrm>
                    <a:prstGeom prst="rect">
                      <a:avLst/>
                    </a:prstGeom>
                    <a:noFill/>
                    <a:ln>
                      <a:noFill/>
                    </a:ln>
                  </pic:spPr>
                </pic:pic>
              </a:graphicData>
            </a:graphic>
          </wp:inline>
        </w:drawing>
      </w:r>
    </w:p>
    <w:p>
      <w:pPr>
        <w:jc w:val="left"/>
        <w:rPr>
          <w:b w:val="0"/>
          <w:bCs w:val="0"/>
          <w:color w:val="000000"/>
          <w:sz w:val="22"/>
          <w:szCs w:val="22"/>
        </w:rPr>
      </w:pPr>
      <w:r>
        <w:rPr>
          <w:b w:val="0"/>
          <w:bCs w:val="0"/>
          <w:color w:val="000000"/>
          <w:sz w:val="22"/>
          <w:szCs w:val="22"/>
          <w:lang w:val="en-US"/>
        </w:rPr>
        <w:t>Binding (or wrapping) code and data together into a single unit are known as encapsulation. For example, a capsule, it is wrapped with different medicines.</w:t>
      </w:r>
    </w:p>
    <w:p>
      <w:pPr>
        <w:jc w:val="left"/>
        <w:rPr>
          <w:b w:val="0"/>
          <w:bCs w:val="0"/>
          <w:color w:val="000000"/>
          <w:sz w:val="22"/>
          <w:szCs w:val="22"/>
        </w:rPr>
      </w:pPr>
      <w:r>
        <w:rPr>
          <w:b w:val="0"/>
          <w:bCs w:val="0"/>
          <w:color w:val="000000"/>
          <w:sz w:val="22"/>
          <w:szCs w:val="22"/>
          <w:lang w:val="en-US"/>
        </w:rPr>
        <w:t>A java class is the example of encapsulation. Java bean is the fully encapsulated class because all the data members are private here.</w:t>
      </w:r>
    </w:p>
    <w:p>
      <w:pPr>
        <w:jc w:val="left"/>
        <w:rPr>
          <w:b w:val="0"/>
          <w:bCs w:val="0"/>
          <w:color w:val="36363D"/>
          <w:sz w:val="22"/>
          <w:szCs w:val="22"/>
          <w:lang w:val="en-US"/>
        </w:rPr>
      </w:pPr>
      <w:r>
        <w:rPr>
          <w:b/>
          <w:bCs/>
          <w:color w:val="02A5E3"/>
          <w:sz w:val="22"/>
          <w:szCs w:val="22"/>
          <w:lang w:val="en-US"/>
        </w:rPr>
        <w:t>What is inheritance</w:t>
      </w:r>
    </w:p>
    <w:p>
      <w:pPr>
        <w:jc w:val="left"/>
        <w:rPr>
          <w:b/>
          <w:bCs/>
          <w:color w:val="36363D"/>
          <w:sz w:val="22"/>
          <w:szCs w:val="22"/>
          <w:highlight w:val="darkGray"/>
          <w:lang w:val="en-US"/>
        </w:rPr>
      </w:pPr>
      <w:r>
        <w:rPr>
          <w:b/>
          <w:bCs/>
          <w:color w:val="36363D"/>
          <w:sz w:val="22"/>
          <w:szCs w:val="22"/>
          <w:highlight w:val="darkGray"/>
          <w:lang w:val="en-US"/>
        </w:rPr>
        <w:t>Inheritance</w:t>
      </w:r>
    </w:p>
    <w:p>
      <w:pPr>
        <w:jc w:val="left"/>
        <w:rPr>
          <w:b w:val="0"/>
          <w:bCs w:val="0"/>
          <w:color w:val="36363D"/>
          <w:sz w:val="22"/>
          <w:szCs w:val="22"/>
        </w:rPr>
      </w:pPr>
      <w:r>
        <w:rPr>
          <w:b w:val="0"/>
          <w:bCs w:val="0"/>
          <w:color w:val="36363D"/>
          <w:sz w:val="22"/>
          <w:szCs w:val="22"/>
          <w:lang w:val="en-US"/>
        </w:rPr>
        <w:t>When one object acquires all the properties and behaviors of a parent object, it is known as inheritance. It provides code reusability. It is used to achieve runtime polymorphism.</w:t>
      </w:r>
    </w:p>
    <w:p>
      <w:pPr>
        <w:jc w:val="left"/>
        <w:rPr>
          <w:b w:val="0"/>
          <w:bCs w:val="0"/>
          <w:color w:val="36363D"/>
          <w:sz w:val="22"/>
          <w:szCs w:val="22"/>
        </w:rPr>
      </w:pPr>
    </w:p>
    <w:p>
      <w:pPr>
        <w:jc w:val="left"/>
        <w:rPr>
          <w:b/>
          <w:bCs/>
          <w:color w:val="02A5E3"/>
          <w:sz w:val="22"/>
          <w:szCs w:val="22"/>
        </w:rPr>
      </w:pPr>
      <w:r>
        <w:rPr>
          <w:b/>
          <w:bCs/>
          <w:color w:val="02A5E3"/>
          <w:sz w:val="22"/>
          <w:szCs w:val="22"/>
          <w:lang w:val="en-US"/>
        </w:rPr>
        <w:t>What is polymorphism</w:t>
      </w:r>
    </w:p>
    <w:p>
      <w:pPr>
        <w:jc w:val="left"/>
        <w:rPr>
          <w:b/>
          <w:bCs/>
          <w:color w:val="36363D"/>
          <w:sz w:val="22"/>
          <w:szCs w:val="22"/>
          <w:highlight w:val="darkGray"/>
          <w:lang w:val="en-US"/>
        </w:rPr>
      </w:pPr>
      <w:r>
        <w:rPr>
          <w:b/>
          <w:bCs/>
          <w:color w:val="36363D"/>
          <w:sz w:val="22"/>
          <w:szCs w:val="22"/>
          <w:highlight w:val="darkGray"/>
          <w:lang w:val="en-US"/>
        </w:rPr>
        <w:t>Polymorphism</w:t>
      </w:r>
    </w:p>
    <w:p>
      <w:pPr>
        <w:jc w:val="left"/>
        <w:rPr>
          <w:b w:val="0"/>
          <w:bCs w:val="0"/>
          <w:color w:val="000000"/>
          <w:sz w:val="22"/>
          <w:szCs w:val="22"/>
          <w:lang w:val="en-US"/>
        </w:rPr>
      </w:pPr>
      <w:r>
        <w:drawing>
          <wp:inline distT="0" distB="0" distL="114300" distR="114300">
            <wp:extent cx="1918335" cy="1880235"/>
            <wp:effectExtent l="0" t="0" r="1905" b="9525"/>
            <wp:docPr id="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8"/>
                    <pic:cNvPicPr preferRelativeResize="0">
                      <a:picLocks noChangeAspect="1"/>
                    </pic:cNvPicPr>
                  </pic:nvPicPr>
                  <pic:blipFill>
                    <a:blip r:embed="rId13"/>
                    <a:stretch>
                      <a:fillRect/>
                    </a:stretch>
                  </pic:blipFill>
                  <pic:spPr>
                    <a:xfrm>
                      <a:off x="0" y="0"/>
                      <a:ext cx="1918335" cy="1880235"/>
                    </a:xfrm>
                    <a:prstGeom prst="rect">
                      <a:avLst/>
                    </a:prstGeom>
                    <a:noFill/>
                    <a:ln>
                      <a:noFill/>
                    </a:ln>
                  </pic:spPr>
                </pic:pic>
              </a:graphicData>
            </a:graphic>
          </wp:inline>
        </w:drawing>
      </w:r>
    </w:p>
    <w:p>
      <w:pPr>
        <w:jc w:val="left"/>
        <w:rPr>
          <w:b w:val="0"/>
          <w:bCs w:val="0"/>
          <w:color w:val="000000"/>
          <w:sz w:val="22"/>
          <w:szCs w:val="22"/>
        </w:rPr>
      </w:pPr>
      <w:r>
        <w:rPr>
          <w:b w:val="0"/>
          <w:bCs w:val="0"/>
          <w:color w:val="000000"/>
          <w:sz w:val="22"/>
          <w:szCs w:val="22"/>
          <w:lang w:val="en-US"/>
        </w:rPr>
        <w:t>If one task is performed in different ways, it is known as polymorphism. For example: to convince the customer differently, to draw something, for example, shape, triangle, rectangle, etc.</w:t>
      </w:r>
    </w:p>
    <w:p>
      <w:pPr>
        <w:jc w:val="left"/>
        <w:rPr>
          <w:b w:val="0"/>
          <w:bCs w:val="0"/>
          <w:color w:val="000000"/>
          <w:sz w:val="22"/>
          <w:szCs w:val="22"/>
          <w:lang w:val="en-US"/>
        </w:rPr>
      </w:pPr>
      <w:r>
        <w:rPr>
          <w:b w:val="0"/>
          <w:bCs w:val="0"/>
          <w:color w:val="000000"/>
          <w:sz w:val="22"/>
          <w:szCs w:val="22"/>
          <w:lang w:val="en-US"/>
        </w:rPr>
        <w:t>In Java, we use method overloading and method overriding to achieve polymorphism.</w:t>
      </w:r>
    </w:p>
    <w:p>
      <w:pPr>
        <w:jc w:val="left"/>
        <w:rPr>
          <w:b w:val="0"/>
          <w:bCs w:val="0"/>
          <w:color w:val="000000"/>
          <w:sz w:val="22"/>
          <w:szCs w:val="22"/>
        </w:rPr>
      </w:pPr>
      <w:r>
        <w:rPr>
          <w:b w:val="0"/>
          <w:bCs w:val="0"/>
          <w:color w:val="000000"/>
          <w:sz w:val="22"/>
          <w:szCs w:val="22"/>
          <w:lang w:val="en-US"/>
        </w:rPr>
        <w:t>Another example can be to speak something; for example, a cat speaks meow, dog barks woof, etc.</w:t>
      </w:r>
    </w:p>
    <w:p>
      <w:pPr>
        <w:jc w:val="left"/>
        <w:rPr>
          <w:b/>
          <w:bCs/>
          <w:color w:val="02A5E3"/>
          <w:sz w:val="22"/>
          <w:szCs w:val="22"/>
        </w:rPr>
      </w:pPr>
      <w:r>
        <w:rPr>
          <w:b/>
          <w:bCs/>
          <w:color w:val="02A5E3"/>
          <w:sz w:val="22"/>
          <w:szCs w:val="22"/>
          <w:lang w:val="en-US"/>
        </w:rPr>
        <w:t>What is RDBMS</w:t>
      </w:r>
    </w:p>
    <w:p>
      <w:pPr>
        <w:jc w:val="left"/>
        <w:rPr>
          <w:b w:val="0"/>
          <w:bCs w:val="0"/>
          <w:color w:val="000000"/>
          <w:sz w:val="22"/>
          <w:szCs w:val="22"/>
        </w:rPr>
      </w:pPr>
      <w:r>
        <w:rPr>
          <w:b w:val="0"/>
          <w:bCs w:val="0"/>
          <w:color w:val="000000"/>
          <w:sz w:val="22"/>
          <w:szCs w:val="22"/>
          <w:lang w:val="en-US"/>
        </w:rPr>
        <w:t>A relational database management system (RDBMS) is a collection of programs and capabilities that enable IT teams and others to create, update, administer and otherwise interact with a relational database. RDBMSes store data in the form of tables, with most commercial relational database management systems using Structured Query Language (SQL) to access the database. However, since SQL was invented after the initial development of the relational model, it is not necessary for RDBMS use.</w:t>
      </w:r>
    </w:p>
    <w:p>
      <w:pPr>
        <w:jc w:val="left"/>
        <w:rPr>
          <w:b w:val="0"/>
          <w:bCs w:val="0"/>
          <w:color w:val="000000"/>
          <w:sz w:val="22"/>
          <w:szCs w:val="22"/>
        </w:rPr>
      </w:pPr>
      <w:r>
        <w:rPr>
          <w:b w:val="0"/>
          <w:bCs w:val="0"/>
          <w:color w:val="000000"/>
          <w:sz w:val="22"/>
          <w:szCs w:val="22"/>
          <w:lang w:val="en-US"/>
        </w:rPr>
        <w:t>The RDBMS is the most popular database system among organizations across the world. It provides a dependable method of storing and retrieving large amounts of data while offering a combination of system performance and ease of implementation.</w:t>
      </w:r>
    </w:p>
    <w:p>
      <w:pPr>
        <w:jc w:val="left"/>
        <w:rPr>
          <w:b/>
          <w:bCs/>
          <w:color w:val="02A5E3"/>
          <w:sz w:val="22"/>
          <w:szCs w:val="22"/>
        </w:rPr>
      </w:pPr>
      <w:r>
        <w:rPr>
          <w:b/>
          <w:bCs/>
          <w:color w:val="02A5E3"/>
          <w:sz w:val="22"/>
          <w:szCs w:val="22"/>
          <w:lang w:val="en-US"/>
        </w:rPr>
        <w:t>What is SQL</w:t>
      </w:r>
    </w:p>
    <w:p>
      <w:pPr>
        <w:jc w:val="left"/>
        <w:rPr>
          <w:b w:val="0"/>
          <w:bCs w:val="0"/>
          <w:color w:val="000000"/>
          <w:sz w:val="22"/>
          <w:szCs w:val="22"/>
        </w:rPr>
      </w:pPr>
      <w:r>
        <w:rPr>
          <w:b w:val="0"/>
          <w:bCs w:val="0"/>
          <w:color w:val="000000"/>
          <w:sz w:val="22"/>
          <w:szCs w:val="22"/>
          <w:lang w:val="en-US"/>
        </w:rPr>
        <w:t>SQL stands for Structured Query Language. It is a programming language that is used to request information from a database. SQL can be used to manage and share data in a relational database management system. Moreover, users can perform actions like insertion, deletion, selection, etc on the database.</w:t>
      </w:r>
    </w:p>
    <w:p>
      <w:pPr>
        <w:jc w:val="left"/>
        <w:rPr>
          <w:b w:val="0"/>
          <w:bCs w:val="0"/>
          <w:color w:val="000000"/>
          <w:sz w:val="22"/>
          <w:szCs w:val="22"/>
        </w:rPr>
      </w:pPr>
      <w:r>
        <w:rPr>
          <w:b w:val="0"/>
          <w:bCs w:val="0"/>
          <w:color w:val="000000"/>
          <w:sz w:val="22"/>
          <w:szCs w:val="22"/>
          <w:lang w:val="en-US"/>
        </w:rPr>
        <w:t>SQL programming is widely used as using this language we can create, store as well as manipulate the data inside the database. Moreover, SQL can be embedded within other languages through SQL libraries and modules.</w:t>
      </w:r>
    </w:p>
    <w:p>
      <w:pPr>
        <w:jc w:val="left"/>
        <w:rPr>
          <w:b/>
          <w:bCs/>
          <w:color w:val="02A5E3"/>
          <w:sz w:val="22"/>
          <w:szCs w:val="22"/>
        </w:rPr>
      </w:pPr>
      <w:r>
        <w:rPr>
          <w:b/>
          <w:bCs/>
          <w:color w:val="02A5E3"/>
          <w:sz w:val="22"/>
          <w:szCs w:val="22"/>
          <w:lang w:val="en-US"/>
        </w:rPr>
        <w:t>Write SQL Commands</w:t>
      </w:r>
    </w:p>
    <w:p>
      <w:pPr>
        <w:jc w:val="left"/>
        <w:rPr>
          <w:b w:val="0"/>
          <w:bCs w:val="0"/>
          <w:color w:val="000000"/>
          <w:sz w:val="22"/>
          <w:szCs w:val="22"/>
        </w:rPr>
      </w:pPr>
      <w:r>
        <w:rPr>
          <w:b w:val="0"/>
          <w:bCs w:val="0"/>
          <w:color w:val="000000"/>
          <w:sz w:val="22"/>
          <w:szCs w:val="22"/>
          <w:lang w:val="en-US"/>
        </w:rPr>
        <w:t>Some of The Most Important SQL Commands</w:t>
      </w:r>
    </w:p>
    <w:p>
      <w:pPr>
        <w:pStyle w:val="5"/>
        <w:numPr>
          <w:ilvl w:val="0"/>
          <w:numId w:val="4"/>
        </w:numPr>
        <w:jc w:val="left"/>
        <w:rPr>
          <w:b w:val="0"/>
          <w:bCs w:val="0"/>
          <w:color w:val="000000"/>
          <w:sz w:val="22"/>
          <w:szCs w:val="22"/>
        </w:rPr>
      </w:pPr>
      <w:r>
        <w:rPr>
          <w:b w:val="0"/>
          <w:bCs w:val="0"/>
          <w:color w:val="BF0000"/>
          <w:sz w:val="22"/>
          <w:szCs w:val="22"/>
          <w:lang w:val="en-US"/>
        </w:rPr>
        <w:t>SELECT</w:t>
      </w:r>
      <w:r>
        <w:rPr>
          <w:b w:val="0"/>
          <w:bCs w:val="0"/>
          <w:color w:val="000000"/>
          <w:sz w:val="22"/>
          <w:szCs w:val="22"/>
          <w:lang w:val="en-US"/>
        </w:rPr>
        <w:t xml:space="preserve"> - extracts data from a database</w:t>
      </w:r>
    </w:p>
    <w:p>
      <w:pPr>
        <w:pStyle w:val="5"/>
        <w:numPr>
          <w:ilvl w:val="0"/>
          <w:numId w:val="4"/>
        </w:numPr>
        <w:jc w:val="left"/>
        <w:rPr>
          <w:b w:val="0"/>
          <w:bCs w:val="0"/>
          <w:color w:val="000000"/>
          <w:sz w:val="22"/>
          <w:szCs w:val="22"/>
        </w:rPr>
      </w:pPr>
      <w:r>
        <w:rPr>
          <w:b w:val="0"/>
          <w:bCs w:val="0"/>
          <w:color w:val="BF0000"/>
          <w:sz w:val="22"/>
          <w:szCs w:val="22"/>
          <w:lang w:val="en-US"/>
        </w:rPr>
        <w:t>UPDATE</w:t>
      </w:r>
      <w:r>
        <w:rPr>
          <w:b w:val="0"/>
          <w:bCs w:val="0"/>
          <w:color w:val="000000"/>
          <w:sz w:val="22"/>
          <w:szCs w:val="22"/>
          <w:lang w:val="en-US"/>
        </w:rPr>
        <w:t xml:space="preserve"> - updates data in a database</w:t>
      </w:r>
    </w:p>
    <w:p>
      <w:pPr>
        <w:pStyle w:val="5"/>
        <w:numPr>
          <w:ilvl w:val="0"/>
          <w:numId w:val="4"/>
        </w:numPr>
        <w:jc w:val="left"/>
        <w:rPr>
          <w:b w:val="0"/>
          <w:bCs w:val="0"/>
          <w:color w:val="000000"/>
          <w:sz w:val="22"/>
          <w:szCs w:val="22"/>
        </w:rPr>
      </w:pPr>
      <w:r>
        <w:rPr>
          <w:b w:val="0"/>
          <w:bCs w:val="0"/>
          <w:color w:val="BF0000"/>
          <w:sz w:val="22"/>
          <w:szCs w:val="22"/>
          <w:lang w:val="en-US"/>
        </w:rPr>
        <w:t>DELETE</w:t>
      </w:r>
      <w:r>
        <w:rPr>
          <w:b w:val="0"/>
          <w:bCs w:val="0"/>
          <w:color w:val="000000"/>
          <w:sz w:val="22"/>
          <w:szCs w:val="22"/>
          <w:lang w:val="en-US"/>
        </w:rPr>
        <w:t xml:space="preserve"> - deletes data from a database</w:t>
      </w:r>
    </w:p>
    <w:p>
      <w:pPr>
        <w:pStyle w:val="5"/>
        <w:numPr>
          <w:ilvl w:val="0"/>
          <w:numId w:val="4"/>
        </w:numPr>
        <w:jc w:val="left"/>
        <w:rPr>
          <w:b w:val="0"/>
          <w:bCs w:val="0"/>
          <w:color w:val="000000"/>
          <w:sz w:val="22"/>
          <w:szCs w:val="22"/>
        </w:rPr>
      </w:pPr>
      <w:r>
        <w:rPr>
          <w:b w:val="0"/>
          <w:bCs w:val="0"/>
          <w:color w:val="BF0000"/>
          <w:sz w:val="22"/>
          <w:szCs w:val="22"/>
          <w:lang w:val="en-US"/>
        </w:rPr>
        <w:t>INSERT INTO</w:t>
      </w:r>
      <w:r>
        <w:rPr>
          <w:b w:val="0"/>
          <w:bCs w:val="0"/>
          <w:color w:val="000000"/>
          <w:sz w:val="22"/>
          <w:szCs w:val="22"/>
          <w:lang w:val="en-US"/>
        </w:rPr>
        <w:t xml:space="preserve"> - inserts new data into a database</w:t>
      </w:r>
    </w:p>
    <w:p>
      <w:pPr>
        <w:pStyle w:val="5"/>
        <w:numPr>
          <w:ilvl w:val="0"/>
          <w:numId w:val="4"/>
        </w:numPr>
        <w:jc w:val="left"/>
        <w:rPr>
          <w:b w:val="0"/>
          <w:bCs w:val="0"/>
          <w:color w:val="000000"/>
          <w:sz w:val="22"/>
          <w:szCs w:val="22"/>
        </w:rPr>
      </w:pPr>
      <w:r>
        <w:rPr>
          <w:b w:val="0"/>
          <w:bCs w:val="0"/>
          <w:color w:val="BF0000"/>
          <w:sz w:val="22"/>
          <w:szCs w:val="22"/>
          <w:lang w:val="en-US"/>
        </w:rPr>
        <w:t>CREATE DATABASE</w:t>
      </w:r>
      <w:r>
        <w:rPr>
          <w:b w:val="0"/>
          <w:bCs w:val="0"/>
          <w:color w:val="000000"/>
          <w:sz w:val="22"/>
          <w:szCs w:val="22"/>
          <w:lang w:val="en-US"/>
        </w:rPr>
        <w:t xml:space="preserve"> - creates a new database</w:t>
      </w:r>
    </w:p>
    <w:p>
      <w:pPr>
        <w:pStyle w:val="5"/>
        <w:numPr>
          <w:ilvl w:val="0"/>
          <w:numId w:val="4"/>
        </w:numPr>
        <w:jc w:val="left"/>
        <w:rPr>
          <w:b w:val="0"/>
          <w:bCs w:val="0"/>
          <w:color w:val="000000"/>
          <w:sz w:val="22"/>
          <w:szCs w:val="22"/>
        </w:rPr>
      </w:pPr>
      <w:r>
        <w:rPr>
          <w:b w:val="0"/>
          <w:bCs w:val="0"/>
          <w:color w:val="BF0000"/>
          <w:sz w:val="22"/>
          <w:szCs w:val="22"/>
          <w:lang w:val="en-US"/>
        </w:rPr>
        <w:t>ALTER DATABASE</w:t>
      </w:r>
      <w:r>
        <w:rPr>
          <w:b w:val="0"/>
          <w:bCs w:val="0"/>
          <w:color w:val="000000"/>
          <w:sz w:val="22"/>
          <w:szCs w:val="22"/>
          <w:lang w:val="en-US"/>
        </w:rPr>
        <w:t xml:space="preserve"> - modifies a database</w:t>
      </w:r>
    </w:p>
    <w:p>
      <w:pPr>
        <w:pStyle w:val="5"/>
        <w:numPr>
          <w:ilvl w:val="0"/>
          <w:numId w:val="4"/>
        </w:numPr>
        <w:jc w:val="left"/>
        <w:rPr>
          <w:b w:val="0"/>
          <w:bCs w:val="0"/>
          <w:color w:val="000000"/>
          <w:sz w:val="22"/>
          <w:szCs w:val="22"/>
        </w:rPr>
      </w:pPr>
      <w:r>
        <w:rPr>
          <w:b w:val="0"/>
          <w:bCs w:val="0"/>
          <w:color w:val="BF0000"/>
          <w:sz w:val="22"/>
          <w:szCs w:val="22"/>
          <w:lang w:val="en-US"/>
        </w:rPr>
        <w:t>CREATE TABLE</w:t>
      </w:r>
      <w:r>
        <w:rPr>
          <w:b w:val="0"/>
          <w:bCs w:val="0"/>
          <w:color w:val="000000"/>
          <w:sz w:val="22"/>
          <w:szCs w:val="22"/>
          <w:lang w:val="en-US"/>
        </w:rPr>
        <w:t xml:space="preserve"> - creates a new table</w:t>
      </w:r>
    </w:p>
    <w:p>
      <w:pPr>
        <w:pStyle w:val="5"/>
        <w:numPr>
          <w:ilvl w:val="0"/>
          <w:numId w:val="4"/>
        </w:numPr>
        <w:jc w:val="left"/>
        <w:rPr>
          <w:b w:val="0"/>
          <w:bCs w:val="0"/>
          <w:color w:val="000000"/>
          <w:sz w:val="22"/>
          <w:szCs w:val="22"/>
        </w:rPr>
      </w:pPr>
      <w:r>
        <w:rPr>
          <w:b w:val="0"/>
          <w:bCs w:val="0"/>
          <w:color w:val="BF0000"/>
          <w:sz w:val="22"/>
          <w:szCs w:val="22"/>
          <w:lang w:val="en-US"/>
        </w:rPr>
        <w:t>ALTER TABLE</w:t>
      </w:r>
      <w:r>
        <w:rPr>
          <w:b w:val="0"/>
          <w:bCs w:val="0"/>
          <w:color w:val="000000"/>
          <w:sz w:val="22"/>
          <w:szCs w:val="22"/>
          <w:lang w:val="en-US"/>
        </w:rPr>
        <w:t xml:space="preserve"> - modifies a table</w:t>
      </w:r>
    </w:p>
    <w:p>
      <w:pPr>
        <w:pStyle w:val="5"/>
        <w:numPr>
          <w:ilvl w:val="0"/>
          <w:numId w:val="4"/>
        </w:numPr>
        <w:jc w:val="left"/>
        <w:rPr>
          <w:b w:val="0"/>
          <w:bCs w:val="0"/>
          <w:color w:val="000000"/>
          <w:sz w:val="22"/>
          <w:szCs w:val="22"/>
        </w:rPr>
      </w:pPr>
      <w:r>
        <w:rPr>
          <w:b w:val="0"/>
          <w:bCs w:val="0"/>
          <w:color w:val="BF0000"/>
          <w:sz w:val="22"/>
          <w:szCs w:val="22"/>
          <w:lang w:val="en-US"/>
        </w:rPr>
        <w:t>DROP TABLE</w:t>
      </w:r>
      <w:r>
        <w:rPr>
          <w:b w:val="0"/>
          <w:bCs w:val="0"/>
          <w:color w:val="000000"/>
          <w:sz w:val="22"/>
          <w:szCs w:val="22"/>
          <w:lang w:val="en-US"/>
        </w:rPr>
        <w:t xml:space="preserve"> - deletes a table</w:t>
      </w:r>
    </w:p>
    <w:p>
      <w:pPr>
        <w:pStyle w:val="5"/>
        <w:numPr>
          <w:ilvl w:val="0"/>
          <w:numId w:val="4"/>
        </w:numPr>
        <w:jc w:val="left"/>
        <w:rPr>
          <w:b w:val="0"/>
          <w:bCs w:val="0"/>
          <w:color w:val="000000"/>
          <w:sz w:val="22"/>
          <w:szCs w:val="22"/>
        </w:rPr>
      </w:pPr>
      <w:r>
        <w:rPr>
          <w:b w:val="0"/>
          <w:bCs w:val="0"/>
          <w:color w:val="BF0000"/>
          <w:sz w:val="22"/>
          <w:szCs w:val="22"/>
          <w:lang w:val="en-US"/>
        </w:rPr>
        <w:t>CREATE INDEX</w:t>
      </w:r>
      <w:r>
        <w:rPr>
          <w:b w:val="0"/>
          <w:bCs w:val="0"/>
          <w:color w:val="000000"/>
          <w:sz w:val="22"/>
          <w:szCs w:val="22"/>
          <w:lang w:val="en-US"/>
        </w:rPr>
        <w:t xml:space="preserve"> - creates an index (search key)</w:t>
      </w:r>
    </w:p>
    <w:p>
      <w:pPr>
        <w:pStyle w:val="5"/>
        <w:numPr>
          <w:ilvl w:val="0"/>
          <w:numId w:val="4"/>
        </w:numPr>
        <w:jc w:val="left"/>
        <w:rPr>
          <w:b w:val="0"/>
          <w:bCs w:val="0"/>
          <w:color w:val="000000"/>
          <w:sz w:val="22"/>
          <w:szCs w:val="22"/>
        </w:rPr>
      </w:pPr>
      <w:r>
        <w:rPr>
          <w:b w:val="0"/>
          <w:bCs w:val="0"/>
          <w:color w:val="BF0000"/>
          <w:sz w:val="22"/>
          <w:szCs w:val="22"/>
          <w:lang w:val="en-US"/>
        </w:rPr>
        <w:t>DROP INDEX</w:t>
      </w:r>
      <w:r>
        <w:rPr>
          <w:b w:val="0"/>
          <w:bCs w:val="0"/>
          <w:color w:val="000000"/>
          <w:sz w:val="22"/>
          <w:szCs w:val="22"/>
          <w:lang w:val="en-US"/>
        </w:rPr>
        <w:t xml:space="preserve"> - deletes an index</w:t>
      </w:r>
    </w:p>
    <w:p>
      <w:pPr>
        <w:jc w:val="left"/>
        <w:rPr>
          <w:b/>
          <w:bCs/>
          <w:color w:val="02A5E3"/>
          <w:sz w:val="22"/>
          <w:szCs w:val="22"/>
        </w:rPr>
      </w:pPr>
      <w:r>
        <w:rPr>
          <w:b/>
          <w:bCs/>
          <w:color w:val="02A5E3"/>
          <w:sz w:val="22"/>
          <w:szCs w:val="22"/>
          <w:lang w:val="en-US"/>
        </w:rPr>
        <w:t xml:space="preserve">Draw Usecase on Online book shopping </w:t>
      </w:r>
    </w:p>
    <w:p>
      <w:pPr>
        <w:jc w:val="left"/>
        <w:rPr>
          <w:b/>
          <w:bCs/>
          <w:color w:val="02A5E3"/>
          <w:sz w:val="22"/>
          <w:szCs w:val="22"/>
        </w:rPr>
      </w:pPr>
    </w:p>
    <w:p>
      <w:pPr>
        <w:jc w:val="left"/>
        <w:rPr>
          <w:b w:val="0"/>
          <w:bCs w:val="0"/>
          <w:color w:val="000000"/>
          <w:sz w:val="22"/>
          <w:szCs w:val="22"/>
        </w:rPr>
      </w:pPr>
    </w:p>
    <w:p>
      <w:pPr>
        <w:jc w:val="left"/>
        <w:rPr>
          <w:b w:val="0"/>
          <w:bCs w:val="0"/>
          <w:color w:val="000000"/>
          <w:sz w:val="22"/>
          <w:szCs w:val="22"/>
        </w:rPr>
      </w:pPr>
    </w:p>
    <w:p>
      <w:pPr>
        <w:jc w:val="left"/>
        <w:rPr>
          <w:b w:val="0"/>
          <w:bCs w:val="0"/>
          <w:color w:val="000000"/>
          <w:sz w:val="22"/>
          <w:szCs w:val="22"/>
        </w:rPr>
      </w:pPr>
    </w:p>
    <w:p>
      <w:pPr>
        <w:jc w:val="left"/>
        <w:rPr>
          <w:b/>
          <w:bCs/>
          <w:color w:val="02A5E3"/>
          <w:sz w:val="22"/>
          <w:szCs w:val="22"/>
        </w:rPr>
      </w:pPr>
      <w:r>
        <mc:AlternateContent>
          <mc:Choice Requires="wps">
            <w:drawing>
              <wp:anchor distT="0" distB="0" distL="114300" distR="114300" simplePos="0" relativeHeight="251685888" behindDoc="0" locked="0" layoutInCell="1" allowOverlap="1">
                <wp:simplePos x="0" y="0"/>
                <wp:positionH relativeFrom="page">
                  <wp:posOffset>4779645</wp:posOffset>
                </wp:positionH>
                <wp:positionV relativeFrom="page">
                  <wp:posOffset>2489200</wp:posOffset>
                </wp:positionV>
                <wp:extent cx="1576705" cy="744220"/>
                <wp:effectExtent l="9525" t="9525" r="13970" b="23495"/>
                <wp:wrapNone/>
                <wp:docPr id="27" name="Oval 15"/>
                <wp:cNvGraphicFramePr/>
                <a:graphic xmlns:a="http://schemas.openxmlformats.org/drawingml/2006/main">
                  <a:graphicData uri="http://schemas.microsoft.com/office/word/2010/wordprocessingShape">
                    <wps:wsp>
                      <wps:cNvSpPr/>
                      <wps:spPr>
                        <a:xfrm>
                          <a:off x="0" y="0"/>
                          <a:ext cx="1576705" cy="744220"/>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 xml:space="preserve">Select category </w:t>
                            </w:r>
                          </w:p>
                        </w:txbxContent>
                      </wps:txbx>
                      <wps:bodyPr wrap="square" anchor="ctr" anchorCtr="0" upright="1">
                        <a:normAutofit/>
                      </wps:bodyPr>
                    </wps:wsp>
                  </a:graphicData>
                </a:graphic>
              </wp:anchor>
            </w:drawing>
          </mc:Choice>
          <mc:Fallback>
            <w:pict>
              <v:shape id="Oval 15" o:spid="_x0000_s1026" o:spt="3" type="#_x0000_t3" style="position:absolute;left:0pt;margin-left:376.35pt;margin-top:196pt;height:58.6pt;width:124.15pt;mso-position-horizontal-relative:page;mso-position-vertical-relative:page;z-index:251685888;v-text-anchor:middle;mso-width-relative:page;mso-height-relative:page;" fillcolor="#FFFFFF" filled="t" stroked="t" coordsize="21600,21600" o:gfxdata="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zd5oG&#10;2wAAAAwBAAAPAAAAAAAAAAEAIAAAACIAAABkcnMvZG93bnJldi54bWxQSwECFAAUAAAACACHTuJA&#10;BZ70GR4CAAByBAAADgAAAAAAAAABACAAAAAqAQAAZHJzL2Uyb0RvYy54bWxQSwUGAAAAAAYABgBZ&#10;AQAAugUAAAAA&#10;">
                <v:fill on="t" focussize="0,0"/>
                <v:stroke weight="1.5pt" color="#666666" joinstyle="round"/>
                <v:imagedata o:title=""/>
                <o:lock v:ext="edit" aspectratio="f"/>
                <v:textbox>
                  <w:txbxContent>
                    <w:p>
                      <w:pPr>
                        <w:jc w:val="center"/>
                        <w:rPr>
                          <w:sz w:val="20"/>
                          <w:szCs w:val="20"/>
                        </w:rPr>
                      </w:pPr>
                      <w:r>
                        <w:rPr>
                          <w:sz w:val="20"/>
                          <w:szCs w:val="20"/>
                          <w:lang w:val="en-US"/>
                        </w:rPr>
                        <w:t xml:space="preserve">Select category </w:t>
                      </w:r>
                    </w:p>
                  </w:txbxContent>
                </v:textbox>
              </v:shape>
            </w:pict>
          </mc:Fallback>
        </mc:AlternateContent>
      </w:r>
    </w:p>
    <w:p>
      <w:pPr>
        <w:jc w:val="left"/>
        <w:rPr>
          <w:b/>
          <w:bCs/>
          <w:color w:val="02A5E3"/>
          <w:sz w:val="22"/>
          <w:szCs w:val="22"/>
        </w:rPr>
      </w:pPr>
      <w:r>
        <mc:AlternateContent>
          <mc:Choice Requires="wps">
            <w:drawing>
              <wp:anchor distT="0" distB="0" distL="114300" distR="114300" simplePos="0" relativeHeight="251679744" behindDoc="0" locked="0" layoutInCell="1" allowOverlap="1">
                <wp:simplePos x="0" y="0"/>
                <wp:positionH relativeFrom="page">
                  <wp:posOffset>2854325</wp:posOffset>
                </wp:positionH>
                <wp:positionV relativeFrom="page">
                  <wp:posOffset>1852295</wp:posOffset>
                </wp:positionV>
                <wp:extent cx="1330960" cy="607060"/>
                <wp:effectExtent l="9525" t="9525" r="15875" b="23495"/>
                <wp:wrapNone/>
                <wp:docPr id="21" name="Oval 9"/>
                <wp:cNvGraphicFramePr/>
                <a:graphic xmlns:a="http://schemas.openxmlformats.org/drawingml/2006/main">
                  <a:graphicData uri="http://schemas.microsoft.com/office/word/2010/wordprocessingShape">
                    <wps:wsp>
                      <wps:cNvSpPr/>
                      <wps:spPr>
                        <a:xfrm>
                          <a:off x="0" y="0"/>
                          <a:ext cx="1330960" cy="607060"/>
                        </a:xfrm>
                        <a:prstGeom prst="ellipse">
                          <a:avLst/>
                        </a:prstGeom>
                        <a:solidFill>
                          <a:srgbClr val="FFFFFF"/>
                        </a:solidFill>
                        <a:ln w="19050" cap="flat" cmpd="sng">
                          <a:solidFill>
                            <a:srgbClr val="000000"/>
                          </a:solidFill>
                          <a:prstDash val="solid"/>
                          <a:round/>
                          <a:headEnd type="none" w="med" len="med"/>
                          <a:tailEnd type="none" w="med" len="med"/>
                        </a:ln>
                      </wps:spPr>
                      <wps:txbx>
                        <w:txbxContent>
                          <w:p>
                            <w:pPr>
                              <w:jc w:val="center"/>
                              <w:rPr>
                                <w:sz w:val="20"/>
                                <w:szCs w:val="20"/>
                              </w:rPr>
                            </w:pPr>
                            <w:r>
                              <w:rPr>
                                <w:sz w:val="20"/>
                                <w:szCs w:val="20"/>
                                <w:lang w:val="en-US"/>
                              </w:rPr>
                              <w:t xml:space="preserve">Log in </w:t>
                            </w:r>
                          </w:p>
                        </w:txbxContent>
                      </wps:txbx>
                      <wps:bodyPr wrap="square" anchor="ctr" anchorCtr="0" upright="1">
                        <a:normAutofit/>
                      </wps:bodyPr>
                    </wps:wsp>
                  </a:graphicData>
                </a:graphic>
              </wp:anchor>
            </w:drawing>
          </mc:Choice>
          <mc:Fallback>
            <w:pict>
              <v:shape id="Oval 9" o:spid="_x0000_s1026" o:spt="3" type="#_x0000_t3" style="position:absolute;left:0pt;margin-left:224.75pt;margin-top:145.85pt;height:47.8pt;width:104.8pt;mso-position-horizontal-relative:page;mso-position-vertical-relative:page;z-index:251679744;v-text-anchor:middle;mso-width-relative:page;mso-height-relative:page;" fillcolor="#FFFFFF" filled="t" stroked="t" coordsize="21600,21600" o:gfxdata="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DnVef3QAA&#10;AAsBAAAPAAAAAAAAAAEAIAAAACIAAABkcnMvZG93bnJldi54bWxQSwECFAAUAAAACACHTuJAQsyu&#10;qBkCAABxBAAADgAAAAAAAAABACAAAAAsAQAAZHJzL2Uyb0RvYy54bWxQSwUGAAAAAAYABgBZAQAA&#10;twUAAAAA&#10;">
                <v:fill on="t" focussize="0,0"/>
                <v:stroke weight="1.5pt" color="#000000" joinstyle="round"/>
                <v:imagedata o:title=""/>
                <o:lock v:ext="edit" aspectratio="f"/>
                <v:textbox>
                  <w:txbxContent>
                    <w:p>
                      <w:pPr>
                        <w:jc w:val="center"/>
                        <w:rPr>
                          <w:sz w:val="20"/>
                          <w:szCs w:val="20"/>
                        </w:rPr>
                      </w:pPr>
                      <w:r>
                        <w:rPr>
                          <w:sz w:val="20"/>
                          <w:szCs w:val="20"/>
                          <w:lang w:val="en-US"/>
                        </w:rPr>
                        <w:t xml:space="preserve">Log in </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page">
                  <wp:posOffset>3489960</wp:posOffset>
                </wp:positionH>
                <wp:positionV relativeFrom="page">
                  <wp:posOffset>3761105</wp:posOffset>
                </wp:positionV>
                <wp:extent cx="635" cy="577215"/>
                <wp:effectExtent l="38100" t="0" r="37465" b="1905"/>
                <wp:wrapNone/>
                <wp:docPr id="31" name="AutoShape 21"/>
                <wp:cNvGraphicFramePr/>
                <a:graphic xmlns:a="http://schemas.openxmlformats.org/drawingml/2006/main">
                  <a:graphicData uri="http://schemas.microsoft.com/office/word/2010/wordprocessingShape">
                    <wps:wsp>
                      <wps:cNvSpPr/>
                      <wps:spPr>
                        <a:xfrm flipH="1">
                          <a:off x="0" y="0"/>
                          <a:ext cx="635" cy="57721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21" o:spid="_x0000_s1026" o:spt="32" type="#_x0000_t32" style="position:absolute;left:0pt;flip:x;margin-left:274.8pt;margin-top:296.15pt;height:45.45pt;width:0.05pt;mso-position-horizontal-relative:page;mso-position-vertical-relative:page;z-index:251689984;mso-width-relative:page;mso-height-relative:page;" filled="f" stroked="t" coordsize="21600,21600" o:gfxdata="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nR+Xv2AAAAAsBAAAPAAAAAAAAAAEAIAAAACIAAABk&#10;cnMvZG93bnJldi54bWxQSwECFAAUAAAACACHTuJAu8ckZwYCAAAVBAAADgAAAAAAAAABACAAAAAn&#10;AQAAZHJzL2Uyb0RvYy54bWxQSwUGAAAAAAYABgBZAQAAnwU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page">
                  <wp:posOffset>2708275</wp:posOffset>
                </wp:positionH>
                <wp:positionV relativeFrom="page">
                  <wp:posOffset>3080385</wp:posOffset>
                </wp:positionV>
                <wp:extent cx="1482725" cy="612775"/>
                <wp:effectExtent l="9525" t="9525" r="16510" b="17780"/>
                <wp:wrapNone/>
                <wp:docPr id="22" name="Oval 10"/>
                <wp:cNvGraphicFramePr/>
                <a:graphic xmlns:a="http://schemas.openxmlformats.org/drawingml/2006/main">
                  <a:graphicData uri="http://schemas.microsoft.com/office/word/2010/wordprocessingShape">
                    <wps:wsp>
                      <wps:cNvSpPr/>
                      <wps:spPr>
                        <a:xfrm>
                          <a:off x="0" y="0"/>
                          <a:ext cx="1482725" cy="612775"/>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 xml:space="preserve">Search book </w:t>
                            </w:r>
                          </w:p>
                        </w:txbxContent>
                      </wps:txbx>
                      <wps:bodyPr wrap="square" anchor="ctr" anchorCtr="0" upright="1">
                        <a:normAutofit/>
                      </wps:bodyPr>
                    </wps:wsp>
                  </a:graphicData>
                </a:graphic>
              </wp:anchor>
            </w:drawing>
          </mc:Choice>
          <mc:Fallback>
            <w:pict>
              <v:shape id="Oval 10" o:spid="_x0000_s1026" o:spt="3" type="#_x0000_t3" style="position:absolute;left:0pt;margin-left:213.25pt;margin-top:242.55pt;height:48.25pt;width:116.75pt;mso-position-horizontal-relative:page;mso-position-vertical-relative:page;z-index:251680768;v-text-anchor:middle;mso-width-relative:page;mso-height-relative:page;" fillcolor="#FFFFFF" filled="t" stroked="t" coordsize="21600,21600" o:gfxdata="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aPzwraAAAA&#10;CwEAAA8AAAAAAAAAAQAgAAAAIgAAAGRycy9kb3ducmV2LnhtbFBLAQIUABQAAAAIAIdO4kBSr/mI&#10;GwIAAHIEAAAOAAAAAAAAAAEAIAAAACkBAABkcnMvZTJvRG9jLnhtbFBLBQYAAAAABgAGAFkBAAC2&#10;BQAAAAA=&#10;">
                <v:fill on="t" focussize="0,0"/>
                <v:stroke weight="1.5pt" color="#666666" joinstyle="round"/>
                <v:imagedata o:title=""/>
                <o:lock v:ext="edit" aspectratio="f"/>
                <v:textbox>
                  <w:txbxContent>
                    <w:p>
                      <w:pPr>
                        <w:jc w:val="center"/>
                        <w:rPr>
                          <w:sz w:val="20"/>
                          <w:szCs w:val="20"/>
                        </w:rPr>
                      </w:pPr>
                      <w:r>
                        <w:rPr>
                          <w:sz w:val="20"/>
                          <w:szCs w:val="20"/>
                          <w:lang w:val="en-US"/>
                        </w:rPr>
                        <w:t xml:space="preserve">Search book </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page">
                  <wp:posOffset>4220845</wp:posOffset>
                </wp:positionH>
                <wp:positionV relativeFrom="page">
                  <wp:posOffset>2997200</wp:posOffset>
                </wp:positionV>
                <wp:extent cx="521970" cy="291465"/>
                <wp:effectExtent l="0" t="5715" r="11430" b="7620"/>
                <wp:wrapNone/>
                <wp:docPr id="34" name="AutoShape 64"/>
                <wp:cNvGraphicFramePr/>
                <a:graphic xmlns:a="http://schemas.openxmlformats.org/drawingml/2006/main">
                  <a:graphicData uri="http://schemas.microsoft.com/office/word/2010/wordprocessingShape">
                    <wps:wsp>
                      <wps:cNvSpPr/>
                      <wps:spPr>
                        <a:xfrm rot="-10800000" flipV="1">
                          <a:off x="0" y="0"/>
                          <a:ext cx="521970" cy="29146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64" o:spid="_x0000_s1026" o:spt="32" type="#_x0000_t32" style="position:absolute;left:0pt;flip:y;margin-left:332.35pt;margin-top:236pt;height:22.95pt;width:41.1pt;mso-position-horizontal-relative:page;mso-position-vertical-relative:page;rotation:11796480f;z-index:251693056;mso-width-relative:page;mso-height-relative:page;" filled="f" stroked="t" coordsize="21600,21600" o:gfxdata="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e4ALTaAAAACwEAAA8AAAAA&#10;AAAAAQAgAAAAIgAAAGRycy9kb3ducmV2LnhtbFBLAQIUABQAAAAIAIdO4kC/PdUZEgIAACgEAAAO&#10;AAAAAAAAAAEAIAAAACkBAABkcnMvZTJvRG9jLnhtbFBLBQYAAAAABgAGAFkBAACtBQ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page">
                  <wp:posOffset>4093845</wp:posOffset>
                </wp:positionH>
                <wp:positionV relativeFrom="page">
                  <wp:posOffset>2907665</wp:posOffset>
                </wp:positionV>
                <wp:extent cx="630555" cy="207645"/>
                <wp:effectExtent l="14605" t="123825" r="25400" b="125730"/>
                <wp:wrapNone/>
                <wp:docPr id="38" name="Text Box 13"/>
                <wp:cNvGraphicFramePr/>
                <a:graphic xmlns:a="http://schemas.openxmlformats.org/drawingml/2006/main">
                  <a:graphicData uri="http://schemas.microsoft.com/office/word/2010/wordprocessingShape">
                    <wps:wsp>
                      <wps:cNvSpPr txBox="1"/>
                      <wps:spPr>
                        <a:xfrm rot="-1500000">
                          <a:off x="0" y="0"/>
                          <a:ext cx="630555" cy="207645"/>
                        </a:xfrm>
                        <a:prstGeom prst="rect">
                          <a:avLst/>
                        </a:prstGeom>
                        <a:solidFill>
                          <a:srgbClr val="FFFFFF"/>
                        </a:solidFill>
                        <a:ln>
                          <a:noFill/>
                        </a:ln>
                      </wps:spPr>
                      <wps:txbx>
                        <w:txbxContent>
                          <w:p>
                            <w:pPr>
                              <w:jc w:val="left"/>
                              <w:rPr>
                                <w:sz w:val="13"/>
                                <w:szCs w:val="13"/>
                              </w:rPr>
                            </w:pPr>
                            <w:r>
                              <w:rPr>
                                <w:rFonts w:hint="default"/>
                                <w:sz w:val="13"/>
                                <w:szCs w:val="13"/>
                                <w:lang w:val="en-US"/>
                              </w:rPr>
                              <w:t>&lt;&lt;e</w:t>
                            </w:r>
                            <w:r>
                              <w:rPr>
                                <w:rFonts w:hint="default"/>
                                <w:sz w:val="13"/>
                                <w:szCs w:val="13"/>
                                <w:lang w:val="en-US" w:eastAsia="zh-CN"/>
                              </w:rPr>
                              <w:t>xtend&gt;&gt;</w:t>
                            </w:r>
                          </w:p>
                          <w:p>
                            <w:pPr>
                              <w:jc w:val="center"/>
                            </w:pPr>
                          </w:p>
                        </w:txbxContent>
                      </wps:txbx>
                      <wps:bodyPr wrap="square" upright="1">
                        <a:normAutofit/>
                      </wps:bodyPr>
                    </wps:wsp>
                  </a:graphicData>
                </a:graphic>
              </wp:anchor>
            </w:drawing>
          </mc:Choice>
          <mc:Fallback>
            <w:pict>
              <v:shape id="Text Box 13" o:spid="_x0000_s1026" o:spt="202" type="#_x0000_t202" style="position:absolute;left:0pt;margin-left:322.35pt;margin-top:228.95pt;height:16.35pt;width:49.65pt;mso-position-horizontal-relative:page;mso-position-vertical-relative:page;rotation:-1638400f;z-index:251697152;mso-width-relative:page;mso-height-relative:page;" fillcolor="#FFFFFF" filled="t" stroked="f" coordsize="21600,21600" o:gfxdata="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M8z3naAAAACwEAAA8AAAAAAAAAAQAg&#10;AAAAIgAAAGRycy9kb3ducmV2LnhtbFBLAQIUABQAAAAIAIdO4kAJfryw0wEAALADAAAOAAAAAAAA&#10;AAEAIAAAACkBAABkcnMvZTJvRG9jLnhtbFBLBQYAAAAABgAGAFkBAABuBQAAAAA=&#10;">
                <v:fill on="t" focussize="0,0"/>
                <v:stroke on="f"/>
                <v:imagedata o:title=""/>
                <o:lock v:ext="edit" aspectratio="f"/>
                <v:textbox>
                  <w:txbxContent>
                    <w:p>
                      <w:pPr>
                        <w:jc w:val="left"/>
                        <w:rPr>
                          <w:sz w:val="13"/>
                          <w:szCs w:val="13"/>
                        </w:rPr>
                      </w:pPr>
                      <w:r>
                        <w:rPr>
                          <w:rFonts w:hint="default"/>
                          <w:sz w:val="13"/>
                          <w:szCs w:val="13"/>
                          <w:lang w:val="en-US"/>
                        </w:rPr>
                        <w:t>&lt;&lt;e</w:t>
                      </w:r>
                      <w:r>
                        <w:rPr>
                          <w:rFonts w:hint="default"/>
                          <w:sz w:val="13"/>
                          <w:szCs w:val="13"/>
                          <w:lang w:val="en-US" w:eastAsia="zh-CN"/>
                        </w:rPr>
                        <w:t>xtend&gt;&gt;</w:t>
                      </w:r>
                    </w:p>
                    <w:p>
                      <w:pPr>
                        <w:jc w:val="center"/>
                      </w:pPr>
                    </w:p>
                  </w:txbxContent>
                </v:textbox>
              </v:shape>
            </w:pict>
          </mc:Fallback>
        </mc:AlternateContent>
      </w:r>
    </w:p>
    <w:p>
      <w:pPr>
        <w:jc w:val="left"/>
        <w:rPr>
          <w:b/>
          <w:bCs/>
          <w:color w:val="02A5E3"/>
          <w:sz w:val="22"/>
          <w:szCs w:val="22"/>
        </w:rPr>
      </w:pPr>
      <w:r>
        <mc:AlternateContent>
          <mc:Choice Requires="wps">
            <w:drawing>
              <wp:anchor distT="0" distB="0" distL="114300" distR="114300" simplePos="0" relativeHeight="251694080" behindDoc="0" locked="0" layoutInCell="1" allowOverlap="1">
                <wp:simplePos x="0" y="0"/>
                <wp:positionH relativeFrom="page">
                  <wp:posOffset>4178935</wp:posOffset>
                </wp:positionH>
                <wp:positionV relativeFrom="page">
                  <wp:posOffset>3559810</wp:posOffset>
                </wp:positionV>
                <wp:extent cx="657225" cy="433705"/>
                <wp:effectExtent l="0" t="0" r="13335" b="8255"/>
                <wp:wrapNone/>
                <wp:docPr id="35" name="AutoShape 65"/>
                <wp:cNvGraphicFramePr/>
                <a:graphic xmlns:a="http://schemas.openxmlformats.org/drawingml/2006/main">
                  <a:graphicData uri="http://schemas.microsoft.com/office/word/2010/wordprocessingShape">
                    <wps:wsp>
                      <wps:cNvSpPr/>
                      <wps:spPr>
                        <a:xfrm rot="-10800000">
                          <a:off x="0" y="0"/>
                          <a:ext cx="657225" cy="43370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65" o:spid="_x0000_s1026" o:spt="32" type="#_x0000_t32" style="position:absolute;left:0pt;margin-left:329.05pt;margin-top:280.3pt;height:34.15pt;width:51.75pt;mso-position-horizontal-relative:page;mso-position-vertical-relative:page;rotation:11796480f;z-index:251694080;mso-width-relative:page;mso-height-relative:page;" filled="f" stroked="t" coordsize="21600,21600" o:gfxdata="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XvuYNoAAAALAQAADwAAAAAAAAAB&#10;ACAAAAAiAAAAZHJzL2Rvd25yZXYueG1sUEsBAhQAFAAAAAgAh07iQFu/AxMOAgAAHgQAAA4AAAAA&#10;AAAAAQAgAAAAKQEAAGRycy9lMm9Eb2MueG1sUEsFBgAAAAAGAAYAWQEAAKkFAAAAAA==&#10;">
                <v:fill on="f" focussize="0,0"/>
                <v:stroke weight="1pt" color="#666666" joinstyle="round" dashstyle="dash" endarrow="block"/>
                <v:imagedata o:title=""/>
                <o:lock v:ext="edit" aspectratio="f"/>
              </v:shape>
            </w:pict>
          </mc:Fallback>
        </mc:AlternateContent>
      </w:r>
    </w:p>
    <w:p>
      <w:pPr>
        <w:jc w:val="left"/>
        <w:rPr>
          <w:b/>
          <w:bCs/>
          <w:color w:val="02A5E3"/>
          <w:sz w:val="22"/>
          <w:szCs w:val="22"/>
        </w:rPr>
      </w:pPr>
      <w:r>
        <mc:AlternateContent>
          <mc:Choice Requires="wps">
            <w:drawing>
              <wp:anchor distT="0" distB="0" distL="114300" distR="114300" simplePos="0" relativeHeight="251687936" behindDoc="0" locked="0" layoutInCell="1" allowOverlap="1">
                <wp:simplePos x="0" y="0"/>
                <wp:positionH relativeFrom="page">
                  <wp:posOffset>4890135</wp:posOffset>
                </wp:positionH>
                <wp:positionV relativeFrom="page">
                  <wp:posOffset>3714115</wp:posOffset>
                </wp:positionV>
                <wp:extent cx="1610360" cy="744855"/>
                <wp:effectExtent l="9525" t="9525" r="10795" b="22860"/>
                <wp:wrapNone/>
                <wp:docPr id="29" name="Oval 12"/>
                <wp:cNvGraphicFramePr/>
                <a:graphic xmlns:a="http://schemas.openxmlformats.org/drawingml/2006/main">
                  <a:graphicData uri="http://schemas.microsoft.com/office/word/2010/wordprocessingShape">
                    <wps:wsp>
                      <wps:cNvSpPr/>
                      <wps:spPr>
                        <a:xfrm>
                          <a:off x="0" y="0"/>
                          <a:ext cx="1610360" cy="744855"/>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 xml:space="preserve">Advanced search </w:t>
                            </w:r>
                          </w:p>
                        </w:txbxContent>
                      </wps:txbx>
                      <wps:bodyPr wrap="square" anchor="ctr" anchorCtr="0" upright="1">
                        <a:normAutofit/>
                      </wps:bodyPr>
                    </wps:wsp>
                  </a:graphicData>
                </a:graphic>
              </wp:anchor>
            </w:drawing>
          </mc:Choice>
          <mc:Fallback>
            <w:pict>
              <v:shape id="Oval 12" o:spid="_x0000_s1026" o:spt="3" type="#_x0000_t3" style="position:absolute;left:0pt;margin-left:385.05pt;margin-top:292.45pt;height:58.65pt;width:126.8pt;mso-position-horizontal-relative:page;mso-position-vertical-relative:page;z-index:251687936;v-text-anchor:middle;mso-width-relative:page;mso-height-relative:page;" fillcolor="#FFFFFF" filled="t" stroked="t" coordsize="21600,21600" o:gfxdata="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gd2yRtsA&#10;AAAMAQAADwAAAAAAAAABACAAAAAiAAAAZHJzL2Rvd25yZXYueG1sUEsBAhQAFAAAAAgAh07iQKYe&#10;UR8cAgAAcgQAAA4AAAAAAAAAAQAgAAAAKgEAAGRycy9lMm9Eb2MueG1sUEsFBgAAAAAGAAYAWQEA&#10;ALgFAAAAAA==&#10;">
                <v:fill on="t" focussize="0,0"/>
                <v:stroke weight="1.5pt" color="#666666" joinstyle="round"/>
                <v:imagedata o:title=""/>
                <o:lock v:ext="edit" aspectratio="f"/>
                <v:textbox>
                  <w:txbxContent>
                    <w:p>
                      <w:pPr>
                        <w:jc w:val="center"/>
                        <w:rPr>
                          <w:sz w:val="20"/>
                          <w:szCs w:val="20"/>
                        </w:rPr>
                      </w:pPr>
                      <w:r>
                        <w:rPr>
                          <w:sz w:val="20"/>
                          <w:szCs w:val="20"/>
                          <w:lang w:val="en-US"/>
                        </w:rPr>
                        <w:t xml:space="preserve">Advanced search </w:t>
                      </w:r>
                    </w:p>
                  </w:txbxContent>
                </v:textbox>
              </v:shape>
            </w:pict>
          </mc:Fallback>
        </mc:AlternateContent>
      </w:r>
    </w:p>
    <w:p>
      <w:pPr>
        <w:jc w:val="left"/>
        <w:rPr>
          <w:b/>
          <w:bCs/>
          <w:color w:val="02A5E3"/>
          <w:sz w:val="22"/>
          <w:szCs w:val="22"/>
        </w:rPr>
      </w:pPr>
      <w:r>
        <mc:AlternateContent>
          <mc:Choice Requires="wps">
            <w:drawing>
              <wp:anchor distT="0" distB="0" distL="114300" distR="114300" simplePos="0" relativeHeight="251698176" behindDoc="0" locked="0" layoutInCell="1" allowOverlap="1">
                <wp:simplePos x="0" y="0"/>
                <wp:positionH relativeFrom="page">
                  <wp:posOffset>4105275</wp:posOffset>
                </wp:positionH>
                <wp:positionV relativeFrom="page">
                  <wp:posOffset>3836670</wp:posOffset>
                </wp:positionV>
                <wp:extent cx="661670" cy="171450"/>
                <wp:effectExtent l="0" t="166370" r="635" b="180340"/>
                <wp:wrapNone/>
                <wp:docPr id="39" name="Text Box 11"/>
                <wp:cNvGraphicFramePr/>
                <a:graphic xmlns:a="http://schemas.openxmlformats.org/drawingml/2006/main">
                  <a:graphicData uri="http://schemas.microsoft.com/office/word/2010/wordprocessingShape">
                    <wps:wsp>
                      <wps:cNvSpPr txBox="1"/>
                      <wps:spPr>
                        <a:xfrm rot="1980000">
                          <a:off x="0" y="0"/>
                          <a:ext cx="661670" cy="171450"/>
                        </a:xfrm>
                        <a:prstGeom prst="rect">
                          <a:avLst/>
                        </a:prstGeom>
                        <a:solidFill>
                          <a:srgbClr val="FFFFFF"/>
                        </a:solidFill>
                        <a:ln>
                          <a:noFill/>
                        </a:ln>
                      </wps:spPr>
                      <wps:txbx>
                        <w:txbxContent>
                          <w:p>
                            <w:pPr>
                              <w:jc w:val="center"/>
                              <w:rPr>
                                <w:sz w:val="13"/>
                                <w:szCs w:val="13"/>
                              </w:rPr>
                            </w:pPr>
                            <w:r>
                              <w:rPr>
                                <w:rFonts w:hint="default"/>
                                <w:sz w:val="13"/>
                                <w:szCs w:val="13"/>
                                <w:lang w:val="en-US"/>
                              </w:rPr>
                              <w:t>&lt;&lt;e</w:t>
                            </w:r>
                            <w:r>
                              <w:rPr>
                                <w:rFonts w:hint="default"/>
                                <w:sz w:val="13"/>
                                <w:szCs w:val="13"/>
                                <w:lang w:val="en-US" w:eastAsia="zh-CN"/>
                              </w:rPr>
                              <w:t>xtend&gt;&gt;</w:t>
                            </w:r>
                          </w:p>
                        </w:txbxContent>
                      </wps:txbx>
                      <wps:bodyPr wrap="square" upright="1">
                        <a:normAutofit/>
                      </wps:bodyPr>
                    </wps:wsp>
                  </a:graphicData>
                </a:graphic>
              </wp:anchor>
            </w:drawing>
          </mc:Choice>
          <mc:Fallback>
            <w:pict>
              <v:shape id="Text Box 11" o:spid="_x0000_s1026" o:spt="202" type="#_x0000_t202" style="position:absolute;left:0pt;margin-left:323.25pt;margin-top:302.1pt;height:13.5pt;width:52.1pt;mso-position-horizontal-relative:page;mso-position-vertical-relative:page;rotation:2162688f;z-index:251698176;mso-width-relative:page;mso-height-relative:page;" fillcolor="#FFFFFF" filled="t" stroked="f" coordsize="21600,21600" o:gfxdata="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Q62g1wAAAAsBAAAPAAAAAAAAAAEAIAAA&#10;ACIAAABkcnMvZG93bnJldi54bWxQSwECFAAUAAAACACHTuJAOXyVmNQBAACvAwAADgAAAAAAAAAB&#10;ACAAAAAmAQAAZHJzL2Uyb0RvYy54bWxQSwUGAAAAAAYABgBZAQAAbAUAAAAA&#10;">
                <v:fill on="t" focussize="0,0"/>
                <v:stroke on="f"/>
                <v:imagedata o:title=""/>
                <o:lock v:ext="edit" aspectratio="f"/>
                <v:textbox>
                  <w:txbxContent>
                    <w:p>
                      <w:pPr>
                        <w:jc w:val="center"/>
                        <w:rPr>
                          <w:sz w:val="13"/>
                          <w:szCs w:val="13"/>
                        </w:rPr>
                      </w:pPr>
                      <w:r>
                        <w:rPr>
                          <w:rFonts w:hint="default"/>
                          <w:sz w:val="13"/>
                          <w:szCs w:val="13"/>
                          <w:lang w:val="en-US"/>
                        </w:rPr>
                        <w:t>&lt;&lt;e</w:t>
                      </w:r>
                      <w:r>
                        <w:rPr>
                          <w:rFonts w:hint="default"/>
                          <w:sz w:val="13"/>
                          <w:szCs w:val="13"/>
                          <w:lang w:val="en-US" w:eastAsia="zh-CN"/>
                        </w:rPr>
                        <w:t>xtend&gt;&gt;</w:t>
                      </w:r>
                    </w:p>
                  </w:txbxContent>
                </v:textbox>
              </v:shape>
            </w:pict>
          </mc:Fallback>
        </mc:AlternateContent>
      </w:r>
    </w:p>
    <w:p>
      <w:pPr>
        <w:jc w:val="left"/>
        <w:rPr>
          <w:b/>
          <w:bCs/>
          <w:color w:val="02A5E3"/>
          <w:sz w:val="22"/>
          <w:szCs w:val="22"/>
        </w:rPr>
      </w:pPr>
      <w:r>
        <mc:AlternateContent>
          <mc:Choice Requires="wps">
            <w:drawing>
              <wp:anchor distT="0" distB="0" distL="114300" distR="114300" simplePos="0" relativeHeight="251699200" behindDoc="0" locked="0" layoutInCell="1" allowOverlap="1">
                <wp:simplePos x="0" y="0"/>
                <wp:positionH relativeFrom="page">
                  <wp:posOffset>784225</wp:posOffset>
                </wp:positionH>
                <wp:positionV relativeFrom="page">
                  <wp:posOffset>4296410</wp:posOffset>
                </wp:positionV>
                <wp:extent cx="520065" cy="520065"/>
                <wp:effectExtent l="9525" t="9525" r="19050" b="19050"/>
                <wp:wrapNone/>
                <wp:docPr id="40" name="Oval 66"/>
                <wp:cNvGraphicFramePr/>
                <a:graphic xmlns:a="http://schemas.openxmlformats.org/drawingml/2006/main">
                  <a:graphicData uri="http://schemas.microsoft.com/office/word/2010/wordprocessingShape">
                    <wps:wsp>
                      <wps:cNvSpPr/>
                      <wps:spPr>
                        <a:xfrm>
                          <a:off x="0" y="0"/>
                          <a:ext cx="520065" cy="520065"/>
                        </a:xfrm>
                        <a:prstGeom prst="ellipse">
                          <a:avLst/>
                        </a:prstGeom>
                        <a:solidFill>
                          <a:srgbClr val="FFFFFF"/>
                        </a:solidFill>
                        <a:ln w="19050" cap="flat" cmpd="sng">
                          <a:solidFill>
                            <a:srgbClr val="FF0000"/>
                          </a:solidFill>
                          <a:prstDash val="solid"/>
                          <a:round/>
                          <a:headEnd type="none" w="med" len="med"/>
                          <a:tailEnd type="none" w="med" len="med"/>
                        </a:ln>
                      </wps:spPr>
                      <wps:bodyPr wrap="square" upright="1"/>
                    </wps:wsp>
                  </a:graphicData>
                </a:graphic>
              </wp:anchor>
            </w:drawing>
          </mc:Choice>
          <mc:Fallback>
            <w:pict>
              <v:shape id="Oval 66" o:spid="_x0000_s1026" o:spt="3" type="#_x0000_t3" style="position:absolute;left:0pt;margin-left:61.75pt;margin-top:338.3pt;height:40.95pt;width:40.95pt;mso-position-horizontal-relative:page;mso-position-vertical-relative:page;z-index:251699200;mso-width-relative:page;mso-height-relative:page;" fillcolor="#FFFFFF" filled="t" stroked="t" coordsize="21600,21600" o:gfxdata="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XZ9nvbAAAACwEAAA8AAAAAAAAAAQAgAAAAIgAAAGRycy9kb3ducmV2Lnht&#10;bFBLAQIUABQAAAAIAIdO4kAhs4RY9gEAAC8EAAAOAAAAAAAAAAEAIAAAACoBAABkcnMvZTJvRG9j&#10;LnhtbFBLBQYAAAAABgAGAFkBAACSBQAAAAA=&#10;">
                <v:fill on="t" focussize="0,0"/>
                <v:stroke weight="1.5pt" color="#FF0000" joinstyle="round"/>
                <v:imagedata o:title=""/>
                <o:lock v:ext="edit" aspectratio="f"/>
              </v:shape>
            </w:pict>
          </mc:Fallback>
        </mc:AlternateContent>
      </w:r>
    </w:p>
    <w:p>
      <w:pPr>
        <w:jc w:val="left"/>
        <w:rPr>
          <w:b/>
          <w:bCs/>
          <w:color w:val="02A5E3"/>
          <w:sz w:val="22"/>
          <w:szCs w:val="22"/>
        </w:rPr>
      </w:pPr>
      <w:r>
        <mc:AlternateContent>
          <mc:Choice Requires="wps">
            <w:drawing>
              <wp:anchor distT="0" distB="0" distL="114300" distR="114300" simplePos="0" relativeHeight="251695104" behindDoc="0" locked="0" layoutInCell="1" allowOverlap="1">
                <wp:simplePos x="0" y="0"/>
                <wp:positionH relativeFrom="page">
                  <wp:posOffset>4166235</wp:posOffset>
                </wp:positionH>
                <wp:positionV relativeFrom="page">
                  <wp:posOffset>4827905</wp:posOffset>
                </wp:positionV>
                <wp:extent cx="719455" cy="476885"/>
                <wp:effectExtent l="3810" t="5080" r="8255" b="5715"/>
                <wp:wrapNone/>
                <wp:docPr id="36" name="AutoShape 67"/>
                <wp:cNvGraphicFramePr/>
                <a:graphic xmlns:a="http://schemas.openxmlformats.org/drawingml/2006/main">
                  <a:graphicData uri="http://schemas.microsoft.com/office/word/2010/wordprocessingShape">
                    <wps:wsp>
                      <wps:cNvSpPr/>
                      <wps:spPr>
                        <a:xfrm>
                          <a:off x="0" y="0"/>
                          <a:ext cx="719455" cy="47688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67" o:spid="_x0000_s1026" o:spt="32" type="#_x0000_t32" style="position:absolute;left:0pt;margin-left:328.05pt;margin-top:380.15pt;height:37.55pt;width:56.65pt;mso-position-horizontal-relative:page;mso-position-vertical-relative:page;z-index:251695104;mso-width-relative:page;mso-height-relative:page;" filled="f" stroked="t" coordsize="21600,21600" o:gfxdata="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&#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OKptPbAAAACwEAAA8AAAAAAAAAAQAgAAAAIgAAAGRy&#10;cy9kb3ducmV2LnhtbFBLAQIUABQAAAAIAIdO4kCzqreSAgIAAA4EAAAOAAAAAAAAAAEAIAAAACoB&#10;AABkcnMvZTJvRG9jLnhtbFBLBQYAAAAABgAGAFkBAACeBQ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page">
                  <wp:posOffset>1053465</wp:posOffset>
                </wp:positionH>
                <wp:positionV relativeFrom="page">
                  <wp:posOffset>5520690</wp:posOffset>
                </wp:positionV>
                <wp:extent cx="276225" cy="259715"/>
                <wp:effectExtent l="6350" t="6985" r="6985" b="7620"/>
                <wp:wrapNone/>
                <wp:docPr id="44" name="Lines 68"/>
                <wp:cNvGraphicFramePr/>
                <a:graphic xmlns:a="http://schemas.openxmlformats.org/drawingml/2006/main">
                  <a:graphicData uri="http://schemas.microsoft.com/office/word/2010/wordprocessingShape">
                    <wps:wsp>
                      <wps:cNvSpPr/>
                      <wps:spPr>
                        <a:xfrm>
                          <a:off x="0" y="0"/>
                          <a:ext cx="276225" cy="259715"/>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68" o:spid="_x0000_s1026" o:spt="20" style="position:absolute;left:0pt;margin-left:82.95pt;margin-top:434.7pt;height:20.45pt;width:21.75pt;mso-position-horizontal-relative:page;mso-position-vertical-relative:page;z-index:251703296;mso-width-relative:page;mso-height-relative:page;" filled="f" stroked="t" coordsize="21600,21600" o:gfxdata="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Wy&#10;3b7aAAAACwEAAA8AAAAAAAAAAQAgAAAAIgAAAGRycy9kb3ducmV2LnhtbFBLAQIUABQAAAAIAIdO&#10;4kDGMKta6AEAAOsDAAAOAAAAAAAAAAEAIAAAACkBAABkcnMvZTJvRG9jLnhtbFBLBQYAAAAABgAG&#10;AFkBAACDBQ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05344" behindDoc="0" locked="0" layoutInCell="1" allowOverlap="1">
                <wp:simplePos x="0" y="0"/>
                <wp:positionH relativeFrom="page">
                  <wp:posOffset>1852295</wp:posOffset>
                </wp:positionH>
                <wp:positionV relativeFrom="page">
                  <wp:posOffset>3651250</wp:posOffset>
                </wp:positionV>
                <wp:extent cx="936625" cy="1442085"/>
                <wp:effectExtent l="8255" t="0" r="0" b="5715"/>
                <wp:wrapNone/>
                <wp:docPr id="46" name="AutoShape 69"/>
                <wp:cNvGraphicFramePr/>
                <a:graphic xmlns:a="http://schemas.openxmlformats.org/drawingml/2006/main">
                  <a:graphicData uri="http://schemas.microsoft.com/office/word/2010/wordprocessingShape">
                    <wps:wsp>
                      <wps:cNvSpPr/>
                      <wps:spPr>
                        <a:xfrm flipV="1">
                          <a:off x="0" y="0"/>
                          <a:ext cx="936625" cy="1442085"/>
                        </a:xfrm>
                        <a:prstGeom prst="straightConnector1">
                          <a:avLst/>
                        </a:prstGeom>
                        <a:ln w="1905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69" o:spid="_x0000_s1026" o:spt="32" type="#_x0000_t32" style="position:absolute;left:0pt;flip:y;margin-left:145.85pt;margin-top:287.5pt;height:113.55pt;width:73.75pt;mso-position-horizontal-relative:page;mso-position-vertical-relative:page;z-index:251705344;mso-width-relative:page;mso-height-relative:page;" filled="f" stroked="t" coordsize="21600,21600" o:gfxdata="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VTn2tkAAAALAQAADwAAAAAAAAABACAAAAAi&#10;AAAAZHJzL2Rvd25yZXYueG1sUEsBAhQAFAAAAAgAh07iQD1BeZIJAgAAGgQAAA4AAAAAAAAAAQAg&#10;AAAAKAEAAGRycy9lMm9Eb2MueG1sUEsFBgAAAAAGAAYAWQEAAKMFAAAAAA==&#10;">
                <v:fill on="f" focussize="0,0"/>
                <v:stroke weight="1.5pt" color="#666666" joinstyle="round" endarrow="block"/>
                <v:imagedata o:title=""/>
                <o:lock v:ext="edit" aspectratio="f"/>
              </v:shape>
            </w:pict>
          </mc:Fallback>
        </mc:AlternateContent>
      </w:r>
      <w:r>
        <mc:AlternateContent>
          <mc:Choice Requires="wps">
            <w:drawing>
              <wp:anchor distT="0" distB="0" distL="114300" distR="114300" simplePos="0" relativeHeight="251707392" behindDoc="0" locked="0" layoutInCell="1" allowOverlap="1">
                <wp:simplePos x="0" y="0"/>
                <wp:positionH relativeFrom="page">
                  <wp:posOffset>1858010</wp:posOffset>
                </wp:positionH>
                <wp:positionV relativeFrom="page">
                  <wp:posOffset>5060315</wp:posOffset>
                </wp:positionV>
                <wp:extent cx="935990" cy="652145"/>
                <wp:effectExtent l="5715" t="7620" r="3175" b="10795"/>
                <wp:wrapNone/>
                <wp:docPr id="48" name="AutoShape 70"/>
                <wp:cNvGraphicFramePr/>
                <a:graphic xmlns:a="http://schemas.openxmlformats.org/drawingml/2006/main">
                  <a:graphicData uri="http://schemas.microsoft.com/office/word/2010/wordprocessingShape">
                    <wps:wsp>
                      <wps:cNvSpPr/>
                      <wps:spPr>
                        <a:xfrm>
                          <a:off x="0" y="0"/>
                          <a:ext cx="935990" cy="652145"/>
                        </a:xfrm>
                        <a:prstGeom prst="straightConnector1">
                          <a:avLst/>
                        </a:prstGeom>
                        <a:ln w="1905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70" o:spid="_x0000_s1026" o:spt="32" type="#_x0000_t32" style="position:absolute;left:0pt;margin-left:146.3pt;margin-top:398.45pt;height:51.35pt;width:73.7pt;mso-position-horizontal-relative:page;mso-position-vertical-relative:page;z-index:251707392;mso-width-relative:page;mso-height-relative:page;" filled="f" stroked="t" coordsize="21600,21600" o:gfxdata="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WphfUdoAAAALAQAADwAAAAAAAAABACAAAAAiAAAAZHJzL2Rv&#10;d25yZXYueG1sUEsBAhQAFAAAAAgAh07iQLt8QkX/AQAADwQAAA4AAAAAAAAAAQAgAAAAKQEAAGRy&#10;cy9lMm9Eb2MueG1sUEsFBgAAAAAGAAYAWQEAAJoFAAAAAA==&#10;">
                <v:fill on="f" focussize="0,0"/>
                <v:stroke weight="1.5pt" color="#666666" joinstyle="round" endarrow="block"/>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page">
                  <wp:posOffset>2773045</wp:posOffset>
                </wp:positionH>
                <wp:positionV relativeFrom="page">
                  <wp:posOffset>4399280</wp:posOffset>
                </wp:positionV>
                <wp:extent cx="1424305" cy="530225"/>
                <wp:effectExtent l="9525" t="9525" r="13970" b="24130"/>
                <wp:wrapNone/>
                <wp:docPr id="23" name="Oval 14"/>
                <wp:cNvGraphicFramePr/>
                <a:graphic xmlns:a="http://schemas.openxmlformats.org/drawingml/2006/main">
                  <a:graphicData uri="http://schemas.microsoft.com/office/word/2010/wordprocessingShape">
                    <wps:wsp>
                      <wps:cNvSpPr/>
                      <wps:spPr>
                        <a:xfrm>
                          <a:off x="0" y="0"/>
                          <a:ext cx="1424305" cy="530225"/>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Place order</w:t>
                            </w:r>
                          </w:p>
                        </w:txbxContent>
                      </wps:txbx>
                      <wps:bodyPr wrap="square" anchor="ctr" anchorCtr="0" upright="1">
                        <a:normAutofit/>
                      </wps:bodyPr>
                    </wps:wsp>
                  </a:graphicData>
                </a:graphic>
              </wp:anchor>
            </w:drawing>
          </mc:Choice>
          <mc:Fallback>
            <w:pict>
              <v:shape id="Oval 14" o:spid="_x0000_s1026" o:spt="3" type="#_x0000_t3" style="position:absolute;left:0pt;margin-left:218.35pt;margin-top:346.4pt;height:41.75pt;width:112.15pt;mso-position-horizontal-relative:page;mso-position-vertical-relative:page;z-index:251681792;v-text-anchor:middle;mso-width-relative:page;mso-height-relative:page;" fillcolor="#FFFFFF" filled="t" stroked="t" coordsize="21600,21600" o:gfxdata="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I4el9sA&#10;AAALAQAADwAAAAAAAAABACAAAAAiAAAAZHJzL2Rvd25yZXYueG1sUEsBAhQAFAAAAAgAh07iQJR8&#10;SpMcAgAAcgQAAA4AAAAAAAAAAQAgAAAAKgEAAGRycy9lMm9Eb2MueG1sUEsFBgAAAAAGAAYAWQEA&#10;ALgFAAAAAA==&#10;">
                <v:fill on="t" focussize="0,0"/>
                <v:stroke weight="1.5pt" color="#666666" joinstyle="round"/>
                <v:imagedata o:title=""/>
                <o:lock v:ext="edit" aspectratio="f"/>
                <v:textbox>
                  <w:txbxContent>
                    <w:p>
                      <w:pPr>
                        <w:jc w:val="center"/>
                        <w:rPr>
                          <w:sz w:val="20"/>
                          <w:szCs w:val="20"/>
                        </w:rPr>
                      </w:pPr>
                      <w:r>
                        <w:rPr>
                          <w:sz w:val="20"/>
                          <w:szCs w:val="20"/>
                          <w:lang w:val="en-US"/>
                        </w:rPr>
                        <w:t>Place order</w:t>
                      </w:r>
                    </w:p>
                  </w:txbxContent>
                </v:textbox>
              </v:shape>
            </w:pict>
          </mc:Fallback>
        </mc:AlternateContent>
      </w:r>
      <w:r>
        <mc:AlternateContent>
          <mc:Choice Requires="wps">
            <w:drawing>
              <wp:anchor distT="0" distB="0" distL="114300" distR="114300" simplePos="0" relativeHeight="251706368" behindDoc="0" locked="0" layoutInCell="1" allowOverlap="1">
                <wp:simplePos x="0" y="0"/>
                <wp:positionH relativeFrom="page">
                  <wp:posOffset>1832610</wp:posOffset>
                </wp:positionH>
                <wp:positionV relativeFrom="page">
                  <wp:posOffset>4646930</wp:posOffset>
                </wp:positionV>
                <wp:extent cx="901065" cy="425450"/>
                <wp:effectExtent l="3810" t="1905" r="9525" b="14605"/>
                <wp:wrapNone/>
                <wp:docPr id="47" name="AutoShape 71"/>
                <wp:cNvGraphicFramePr/>
                <a:graphic xmlns:a="http://schemas.openxmlformats.org/drawingml/2006/main">
                  <a:graphicData uri="http://schemas.microsoft.com/office/word/2010/wordprocessingShape">
                    <wps:wsp>
                      <wps:cNvSpPr/>
                      <wps:spPr>
                        <a:xfrm flipV="1">
                          <a:off x="0" y="0"/>
                          <a:ext cx="901065" cy="425450"/>
                        </a:xfrm>
                        <a:prstGeom prst="straightConnector1">
                          <a:avLst/>
                        </a:prstGeom>
                        <a:ln w="1905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71" o:spid="_x0000_s1026" o:spt="32" type="#_x0000_t32" style="position:absolute;left:0pt;flip:y;margin-left:144.3pt;margin-top:365.9pt;height:33.5pt;width:70.95pt;mso-position-horizontal-relative:page;mso-position-vertical-relative:page;z-index:251706368;mso-width-relative:page;mso-height-relative:page;" filled="f" stroked="t" coordsize="21600,21600" o:gfxdata="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GVBydkAAAALAQAADwAAAAAAAAABACAAAAAi&#10;AAAAZHJzL2Rvd25yZXYueG1sUEsBAhQAFAAAAAgAh07iQO8rKYAJAgAAGQQAAA4AAAAAAAAAAQAg&#10;AAAAKAEAAGRycy9lMm9Eb2MueG1sUEsFBgAAAAAGAAYAWQEAAKMFAAAAAA==&#10;">
                <v:fill on="f" focussize="0,0"/>
                <v:stroke weight="1.5pt" color="#666666" joinstyle="round" endarrow="block"/>
                <v:imagedata o:title=""/>
                <o:lock v:ext="edit" aspectratio="f"/>
              </v:shape>
            </w:pict>
          </mc:Fallback>
        </mc:AlternateContent>
      </w:r>
    </w:p>
    <w:p>
      <w:pPr>
        <w:jc w:val="left"/>
        <w:rPr>
          <w:b/>
          <w:bCs/>
          <w:color w:val="02A5E3"/>
          <w:sz w:val="22"/>
          <w:szCs w:val="22"/>
        </w:rPr>
      </w:pPr>
      <w:r>
        <mc:AlternateContent>
          <mc:Choice Requires="wps">
            <w:drawing>
              <wp:anchor distT="0" distB="0" distL="114300" distR="114300" simplePos="0" relativeHeight="251702272" behindDoc="0" locked="0" layoutInCell="1" allowOverlap="1">
                <wp:simplePos x="0" y="0"/>
                <wp:positionH relativeFrom="page">
                  <wp:posOffset>776605</wp:posOffset>
                </wp:positionH>
                <wp:positionV relativeFrom="page">
                  <wp:posOffset>5512435</wp:posOffset>
                </wp:positionV>
                <wp:extent cx="276860" cy="281940"/>
                <wp:effectExtent l="6985" t="6985" r="20955" b="15875"/>
                <wp:wrapNone/>
                <wp:docPr id="43" name="Lines 72"/>
                <wp:cNvGraphicFramePr/>
                <a:graphic xmlns:a="http://schemas.openxmlformats.org/drawingml/2006/main">
                  <a:graphicData uri="http://schemas.microsoft.com/office/word/2010/wordprocessingShape">
                    <wps:wsp>
                      <wps:cNvSpPr/>
                      <wps:spPr>
                        <a:xfrm flipH="1">
                          <a:off x="0" y="0"/>
                          <a:ext cx="276860" cy="281940"/>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72" o:spid="_x0000_s1026" o:spt="20" style="position:absolute;left:0pt;flip:x;margin-left:61.15pt;margin-top:434.05pt;height:22.2pt;width:21.8pt;mso-position-horizontal-relative:page;mso-position-vertical-relative:page;z-index:251702272;mso-width-relative:page;mso-height-relative:page;" filled="f" stroked="t" coordsize="21600,21600" o:gfxdata="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geDDjaAAAACwEAAA8AAAAAAAAAAQAgAAAAIgAAAGRycy9kb3ducmV2LnhtbFBLAQIU&#10;ABQAAAAIAIdO4kCqSFHR8QEAAPUDAAAOAAAAAAAAAAEAIAAAACkBAABkcnMvZTJvRG9jLnhtbFBL&#10;BQYAAAAABgAGAFkBAACMBQ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10464" behindDoc="0" locked="0" layoutInCell="1" allowOverlap="1">
                <wp:simplePos x="0" y="0"/>
                <wp:positionH relativeFrom="page">
                  <wp:posOffset>4298315</wp:posOffset>
                </wp:positionH>
                <wp:positionV relativeFrom="page">
                  <wp:posOffset>4768215</wp:posOffset>
                </wp:positionV>
                <wp:extent cx="546735" cy="193675"/>
                <wp:effectExtent l="15240" t="63500" r="17145" b="62865"/>
                <wp:wrapNone/>
                <wp:docPr id="51" name="Text Box 16"/>
                <wp:cNvGraphicFramePr/>
                <a:graphic xmlns:a="http://schemas.openxmlformats.org/drawingml/2006/main">
                  <a:graphicData uri="http://schemas.microsoft.com/office/word/2010/wordprocessingShape">
                    <wps:wsp>
                      <wps:cNvSpPr txBox="1"/>
                      <wps:spPr>
                        <a:xfrm rot="840000">
                          <a:off x="0" y="0"/>
                          <a:ext cx="546735" cy="193675"/>
                        </a:xfrm>
                        <a:prstGeom prst="rect">
                          <a:avLst/>
                        </a:prstGeom>
                        <a:solidFill>
                          <a:srgbClr val="FFFFFF"/>
                        </a:solidFill>
                        <a:ln>
                          <a:noFill/>
                        </a:ln>
                      </wps:spPr>
                      <wps:txbx>
                        <w:txbxContent>
                          <w:p>
                            <w:pPr>
                              <w:jc w:val="center"/>
                              <w:rPr>
                                <w:sz w:val="13"/>
                                <w:szCs w:val="13"/>
                              </w:rPr>
                            </w:pPr>
                            <w:r>
                              <w:rPr>
                                <w:sz w:val="13"/>
                                <w:szCs w:val="13"/>
                                <w:lang w:val="en-US"/>
                              </w:rPr>
                              <w:t>&lt;&lt;uses&gt;&gt;</w:t>
                            </w:r>
                          </w:p>
                        </w:txbxContent>
                      </wps:txbx>
                      <wps:bodyPr wrap="square" upright="1">
                        <a:normAutofit/>
                      </wps:bodyPr>
                    </wps:wsp>
                  </a:graphicData>
                </a:graphic>
              </wp:anchor>
            </w:drawing>
          </mc:Choice>
          <mc:Fallback>
            <w:pict>
              <v:shape id="Text Box 16" o:spid="_x0000_s1026" o:spt="202" type="#_x0000_t202" style="position:absolute;left:0pt;margin-left:338.45pt;margin-top:375.45pt;height:15.25pt;width:43.05pt;mso-position-horizontal-relative:page;mso-position-vertical-relative:page;rotation:917504f;z-index:251710464;mso-width-relative:page;mso-height-relative:page;" fillcolor="#FFFFFF" filled="t" stroked="f" coordsize="21600,21600" o:gfxdata="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TtnFfXAAAACwEAAA8AAAAAAAAAAQAgAAAA&#10;IgAAAGRycy9kb3ducmV2LnhtbFBLAQIUABQAAAAIAIdO4kBOUh5A0wEAAK4DAAAOAAAAAAAAAAEA&#10;IAAAACYBAABkcnMvZTJvRG9jLnhtbFBLBQYAAAAABgAGAFkBAABrBQAAAAA=&#10;">
                <v:fill on="t" focussize="0,0"/>
                <v:stroke on="f"/>
                <v:imagedata o:title=""/>
                <o:lock v:ext="edit" aspectratio="f"/>
                <v:textbox>
                  <w:txbxContent>
                    <w:p>
                      <w:pPr>
                        <w:jc w:val="center"/>
                        <w:rPr>
                          <w:sz w:val="13"/>
                          <w:szCs w:val="13"/>
                        </w:rPr>
                      </w:pPr>
                      <w:r>
                        <w:rPr>
                          <w:sz w:val="13"/>
                          <w:szCs w:val="13"/>
                          <w:lang w:val="en-US"/>
                        </w:rPr>
                        <w:t>&lt;&lt;uses&gt;&gt;</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page">
                  <wp:posOffset>1048385</wp:posOffset>
                </wp:positionH>
                <wp:positionV relativeFrom="page">
                  <wp:posOffset>4822825</wp:posOffset>
                </wp:positionV>
                <wp:extent cx="3175" cy="711835"/>
                <wp:effectExtent l="9525" t="0" r="17780" b="4445"/>
                <wp:wrapNone/>
                <wp:docPr id="41" name="Lines 73"/>
                <wp:cNvGraphicFramePr/>
                <a:graphic xmlns:a="http://schemas.openxmlformats.org/drawingml/2006/main">
                  <a:graphicData uri="http://schemas.microsoft.com/office/word/2010/wordprocessingShape">
                    <wps:wsp>
                      <wps:cNvSpPr/>
                      <wps:spPr>
                        <a:xfrm flipH="1">
                          <a:off x="0" y="0"/>
                          <a:ext cx="3175" cy="711835"/>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73" o:spid="_x0000_s1026" o:spt="20" style="position:absolute;left:0pt;flip:x;margin-left:82.55pt;margin-top:379.75pt;height:56.05pt;width:0.25pt;mso-position-horizontal-relative:page;mso-position-vertical-relative:page;z-index:251700224;mso-width-relative:page;mso-height-relative:page;" filled="f" stroked="t" coordsize="21600,21600" o:gfxdata="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NgEoNoAAAALAQAADwAAAAAAAAABACAAAAAiAAAAZHJzL2Rvd25yZXYueG1sUEsBAhQAFAAA&#10;AAgAh07iQJo9wbbtAQAA8wMAAA4AAAAAAAAAAQAgAAAAKQEAAGRycy9lMm9Eb2MueG1sUEsFBgAA&#10;AAAGAAYAWQEAAIgFAAAAAA==&#10;">
                <v:fill on="f" focussize="0,0"/>
                <v:stroke weight="1.5pt" color="#FF0000" joinstyle="round"/>
                <v:imagedata o:title=""/>
                <o:lock v:ext="edit" aspectratio="f"/>
              </v:line>
            </w:pict>
          </mc:Fallback>
        </mc:AlternateContent>
      </w:r>
    </w:p>
    <w:p>
      <w:pPr>
        <w:jc w:val="left"/>
        <w:rPr>
          <w:b/>
          <w:bCs/>
          <w:color w:val="02A5E3"/>
          <w:sz w:val="22"/>
          <w:szCs w:val="22"/>
        </w:rPr>
      </w:pPr>
      <w:r>
        <mc:AlternateContent>
          <mc:Choice Requires="wps">
            <w:drawing>
              <wp:anchor distT="0" distB="0" distL="114300" distR="114300" simplePos="0" relativeHeight="251691008" behindDoc="0" locked="0" layoutInCell="1" allowOverlap="1">
                <wp:simplePos x="0" y="0"/>
                <wp:positionH relativeFrom="page">
                  <wp:posOffset>3500120</wp:posOffset>
                </wp:positionH>
                <wp:positionV relativeFrom="page">
                  <wp:posOffset>6222365</wp:posOffset>
                </wp:positionV>
                <wp:extent cx="3810" cy="607060"/>
                <wp:effectExtent l="34925" t="0" r="37465" b="2540"/>
                <wp:wrapNone/>
                <wp:docPr id="32" name="AutoShape 74"/>
                <wp:cNvGraphicFramePr/>
                <a:graphic xmlns:a="http://schemas.openxmlformats.org/drawingml/2006/main">
                  <a:graphicData uri="http://schemas.microsoft.com/office/word/2010/wordprocessingShape">
                    <wps:wsp>
                      <wps:cNvSpPr/>
                      <wps:spPr>
                        <a:xfrm>
                          <a:off x="0" y="0"/>
                          <a:ext cx="3810" cy="60706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74" o:spid="_x0000_s1026" o:spt="32" type="#_x0000_t32" style="position:absolute;left:0pt;margin-left:275.6pt;margin-top:489.95pt;height:47.8pt;width:0.3pt;mso-position-horizontal-relative:page;mso-position-vertical-relative:page;z-index:251691008;mso-width-relative:page;mso-height-relative:page;" filled="f" stroked="t" coordsize="21600,21600" o:gfxdata="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egsYjaAAAADAEAAA8AAAAAAAAAAQAgAAAAIgAAAGRycy9k&#10;b3ducmV2LnhtbFBLAQIUABQAAAAIAIdO4kCH+miwAAIAAAwEAAAOAAAAAAAAAAEAIAAAACkBAABk&#10;cnMvZTJvRG9jLnhtbFBLBQYAAAAABgAGAFkBAACbBQ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701248" behindDoc="0" locked="0" layoutInCell="1" allowOverlap="1">
                <wp:simplePos x="0" y="0"/>
                <wp:positionH relativeFrom="page">
                  <wp:posOffset>807720</wp:posOffset>
                </wp:positionH>
                <wp:positionV relativeFrom="page">
                  <wp:posOffset>5054600</wp:posOffset>
                </wp:positionV>
                <wp:extent cx="504825" cy="1905"/>
                <wp:effectExtent l="0" t="0" r="0" b="0"/>
                <wp:wrapNone/>
                <wp:docPr id="42" name="Lines 75"/>
                <wp:cNvGraphicFramePr/>
                <a:graphic xmlns:a="http://schemas.openxmlformats.org/drawingml/2006/main">
                  <a:graphicData uri="http://schemas.microsoft.com/office/word/2010/wordprocessingShape">
                    <wps:wsp>
                      <wps:cNvSpPr/>
                      <wps:spPr>
                        <a:xfrm>
                          <a:off x="0" y="0"/>
                          <a:ext cx="504825" cy="1905"/>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75" o:spid="_x0000_s1026" o:spt="20" style="position:absolute;left:0pt;margin-left:63.6pt;margin-top:398pt;height:0.15pt;width:39.75pt;mso-position-horizontal-relative:page;mso-position-vertical-relative:page;z-index:251701248;mso-width-relative:page;mso-height-relative:page;" filled="f" stroked="t" coordsize="21600,21600" o:gfxdata="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DCCoC2AAA&#10;AAsBAAAPAAAAAAAAAAEAIAAAACIAAABkcnMvZG93bnJldi54bWxQSwECFAAUAAAACACHTuJAroGF&#10;R+UBAADpAwAADgAAAAAAAAABACAAAAAnAQAAZHJzL2Uyb0RvYy54bWxQSwUGAAAAAAYABgBZAQAA&#10;fgUAAAAA&#10;">
                <v:fill on="f" focussize="0,0"/>
                <v:stroke weight="1.5pt" color="#FF0000" joinstyle="round"/>
                <v:imagedata o:title=""/>
                <o:lock v:ext="edit" aspectratio="f"/>
              </v:line>
            </w:pict>
          </mc:Fallback>
        </mc:AlternateContent>
      </w:r>
      <w:r>
        <w:rPr>
          <w:lang w:val="en-US"/>
        </w:rPr>
        <w:t xml:space="preserve"> </w:t>
      </w:r>
      <w:r>
        <mc:AlternateContent>
          <mc:Choice Requires="wps">
            <w:drawing>
              <wp:anchor distT="0" distB="0" distL="114300" distR="114300" simplePos="0" relativeHeight="251799552" behindDoc="0" locked="0" layoutInCell="1" allowOverlap="1">
                <wp:simplePos x="0" y="0"/>
                <wp:positionH relativeFrom="page">
                  <wp:posOffset>4900930</wp:posOffset>
                </wp:positionH>
                <wp:positionV relativeFrom="page">
                  <wp:posOffset>5035550</wp:posOffset>
                </wp:positionV>
                <wp:extent cx="1480185" cy="649605"/>
                <wp:effectExtent l="9525" t="9525" r="19050" b="11430"/>
                <wp:wrapNone/>
                <wp:docPr id="138" name="Oval 63"/>
                <wp:cNvGraphicFramePr/>
                <a:graphic xmlns:a="http://schemas.openxmlformats.org/drawingml/2006/main">
                  <a:graphicData uri="http://schemas.microsoft.com/office/word/2010/wordprocessingShape">
                    <wps:wsp>
                      <wps:cNvSpPr/>
                      <wps:spPr>
                        <a:xfrm>
                          <a:off x="0" y="0"/>
                          <a:ext cx="1480185" cy="649605"/>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pPr>
                            <w:r>
                              <w:rPr>
                                <w:lang w:val="en-US"/>
                              </w:rPr>
                              <w:t xml:space="preserve">Add item to cart </w:t>
                            </w:r>
                          </w:p>
                        </w:txbxContent>
                      </wps:txbx>
                      <wps:bodyPr wrap="square" anchor="ctr" anchorCtr="0" upright="1"/>
                    </wps:wsp>
                  </a:graphicData>
                </a:graphic>
              </wp:anchor>
            </w:drawing>
          </mc:Choice>
          <mc:Fallback>
            <w:pict>
              <v:shape id="Oval 63" o:spid="_x0000_s1026" o:spt="3" type="#_x0000_t3" style="position:absolute;left:0pt;margin-left:385.9pt;margin-top:396.5pt;height:51.15pt;width:116.55pt;mso-position-horizontal-relative:page;mso-position-vertical-relative:page;z-index:251799552;v-text-anchor:middle;mso-width-relative:page;mso-height-relative:page;" fillcolor="#FFFFFF" filled="t" stroked="t" coordsize="21600,21600" o:gfxdata="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R2zZHbAAAADAEAAA8AAAAA&#10;AAAAAQAgAAAAIgAAAGRycy9kb3ducmV2LnhtbFBLAQIUABQAAAAIAIdO4kAchQ0lEQIAAFcEAAAO&#10;AAAAAAAAAAEAIAAAACoBAABkcnMvZTJvRG9jLnhtbFBLBQYAAAAABgAGAFkBAACtBQAAAAA=&#10;">
                <v:fill on="t" focussize="0,0"/>
                <v:stroke weight="1.5pt" color="#666666" joinstyle="round"/>
                <v:imagedata o:title=""/>
                <o:lock v:ext="edit" aspectratio="f"/>
                <v:textbox>
                  <w:txbxContent>
                    <w:p>
                      <w:pPr>
                        <w:jc w:val="center"/>
                      </w:pPr>
                      <w:r>
                        <w:rPr>
                          <w:lang w:val="en-US"/>
                        </w:rPr>
                        <w:t xml:space="preserve">Add item to cart </w:t>
                      </w:r>
                    </w:p>
                  </w:txbxContent>
                </v:textbox>
              </v:shape>
            </w:pict>
          </mc:Fallback>
        </mc:AlternateContent>
      </w:r>
    </w:p>
    <w:p>
      <w:pPr>
        <w:jc w:val="left"/>
        <w:rPr>
          <w:b/>
          <w:bCs/>
          <w:color w:val="02A5E3"/>
          <w:sz w:val="22"/>
          <w:szCs w:val="22"/>
        </w:rPr>
      </w:pPr>
      <w:r>
        <mc:AlternateContent>
          <mc:Choice Requires="wps">
            <w:drawing>
              <wp:anchor distT="0" distB="0" distL="114300" distR="114300" simplePos="0" relativeHeight="251708416" behindDoc="0" locked="0" layoutInCell="1" allowOverlap="1">
                <wp:simplePos x="0" y="0"/>
                <wp:positionH relativeFrom="page">
                  <wp:posOffset>1869440</wp:posOffset>
                </wp:positionH>
                <wp:positionV relativeFrom="page">
                  <wp:posOffset>5066665</wp:posOffset>
                </wp:positionV>
                <wp:extent cx="1061085" cy="1884680"/>
                <wp:effectExtent l="8255" t="4445" r="12700" b="635"/>
                <wp:wrapNone/>
                <wp:docPr id="49" name="AutoShape 76"/>
                <wp:cNvGraphicFramePr/>
                <a:graphic xmlns:a="http://schemas.openxmlformats.org/drawingml/2006/main">
                  <a:graphicData uri="http://schemas.microsoft.com/office/word/2010/wordprocessingShape">
                    <wps:wsp>
                      <wps:cNvSpPr/>
                      <wps:spPr>
                        <a:xfrm>
                          <a:off x="0" y="0"/>
                          <a:ext cx="1061085" cy="1884680"/>
                        </a:xfrm>
                        <a:prstGeom prst="straightConnector1">
                          <a:avLst/>
                        </a:prstGeom>
                        <a:ln w="1905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76" o:spid="_x0000_s1026" o:spt="32" type="#_x0000_t32" style="position:absolute;left:0pt;margin-left:147.2pt;margin-top:398.95pt;height:148.4pt;width:83.55pt;mso-position-horizontal-relative:page;mso-position-vertical-relative:page;z-index:251708416;mso-width-relative:page;mso-height-relative:page;" filled="f" stroked="t" coordsize="21600,21600" o:gfxdata="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H9+CLbAAAADAEAAA8AAAAAAAAAAQAgAAAAIgAA&#10;AGRycy9kb3ducmV2LnhtbFBLAQIUABQAAAAIAIdO4kD1slnCBQIAABEEAAAOAAAAAAAAAAEAIAAA&#10;ACoBAABkcnMvZTJvRG9jLnhtbFBLBQYAAAAABgAGAFkBAAChBQAAAAA=&#10;">
                <v:fill on="f" focussize="0,0"/>
                <v:stroke weight="1.5pt" color="#666666" joinstyle="round" endarrow="block"/>
                <v:imagedata o:title=""/>
                <o:lock v:ext="edit" aspectratio="f"/>
              </v:shape>
            </w:pict>
          </mc:Fallback>
        </mc:AlternateContent>
      </w:r>
    </w:p>
    <w:p>
      <w:pPr>
        <w:jc w:val="left"/>
        <w:rPr>
          <w:b/>
          <w:bCs/>
          <w:color w:val="02A5E3"/>
          <w:sz w:val="22"/>
          <w:szCs w:val="22"/>
        </w:rPr>
      </w:pPr>
      <w:r>
        <mc:AlternateContent>
          <mc:Choice Requires="wps">
            <w:drawing>
              <wp:anchor distT="0" distB="0" distL="114300" distR="114300" simplePos="0" relativeHeight="251696128" behindDoc="0" locked="0" layoutInCell="1" allowOverlap="1">
                <wp:simplePos x="0" y="0"/>
                <wp:positionH relativeFrom="page">
                  <wp:posOffset>4101465</wp:posOffset>
                </wp:positionH>
                <wp:positionV relativeFrom="page">
                  <wp:posOffset>6124575</wp:posOffset>
                </wp:positionV>
                <wp:extent cx="691515" cy="400050"/>
                <wp:effectExtent l="3175" t="5715" r="6350" b="5715"/>
                <wp:wrapNone/>
                <wp:docPr id="37" name="AutoShape 77"/>
                <wp:cNvGraphicFramePr/>
                <a:graphic xmlns:a="http://schemas.openxmlformats.org/drawingml/2006/main">
                  <a:graphicData uri="http://schemas.microsoft.com/office/word/2010/wordprocessingShape">
                    <wps:wsp>
                      <wps:cNvSpPr/>
                      <wps:spPr>
                        <a:xfrm>
                          <a:off x="0" y="0"/>
                          <a:ext cx="691515" cy="40005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77" o:spid="_x0000_s1026" o:spt="32" type="#_x0000_t32" style="position:absolute;left:0pt;margin-left:322.95pt;margin-top:482.25pt;height:31.5pt;width:54.45pt;mso-position-horizontal-relative:page;mso-position-vertical-relative:page;z-index:251696128;mso-width-relative:page;mso-height-relative:page;" filled="f" stroked="t" coordsize="21600,21600" o:gfxdata="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&#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oo9KfaAAAADAEAAA8AAAAAAAAAAQAgAAAAIgAAAGRy&#10;cy9kb3ducmV2LnhtbFBLAQIUABQAAAAIAIdO4kBXRu5KAwIAAA4EAAAOAAAAAAAAAAEAIAAAACkB&#10;AABkcnMvZTJvRG9jLnhtbFBLBQYAAAAABgAGAFkBAACeBQ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page">
                  <wp:posOffset>2814320</wp:posOffset>
                </wp:positionH>
                <wp:positionV relativeFrom="page">
                  <wp:posOffset>5645785</wp:posOffset>
                </wp:positionV>
                <wp:extent cx="1377950" cy="530225"/>
                <wp:effectExtent l="9525" t="9525" r="14605" b="24130"/>
                <wp:wrapNone/>
                <wp:docPr id="26" name="Oval 18"/>
                <wp:cNvGraphicFramePr/>
                <a:graphic xmlns:a="http://schemas.openxmlformats.org/drawingml/2006/main">
                  <a:graphicData uri="http://schemas.microsoft.com/office/word/2010/wordprocessingShape">
                    <wps:wsp>
                      <wps:cNvSpPr/>
                      <wps:spPr>
                        <a:xfrm>
                          <a:off x="0" y="0"/>
                          <a:ext cx="1377950" cy="530225"/>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 xml:space="preserve">Payment </w:t>
                            </w:r>
                          </w:p>
                        </w:txbxContent>
                      </wps:txbx>
                      <wps:bodyPr wrap="square" anchor="ctr" anchorCtr="0" upright="1">
                        <a:normAutofit/>
                      </wps:bodyPr>
                    </wps:wsp>
                  </a:graphicData>
                </a:graphic>
              </wp:anchor>
            </w:drawing>
          </mc:Choice>
          <mc:Fallback>
            <w:pict>
              <v:shape id="Oval 18" o:spid="_x0000_s1026" o:spt="3" type="#_x0000_t3" style="position:absolute;left:0pt;margin-left:221.6pt;margin-top:444.55pt;height:41.75pt;width:108.5pt;mso-position-horizontal-relative:page;mso-position-vertical-relative:page;z-index:251684864;v-text-anchor:middle;mso-width-relative:page;mso-height-relative:page;" fillcolor="#FFFFFF" filled="t" stroked="t" coordsize="21600,21600" o:gfxdata="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1SZx32wAA&#10;AAsBAAAPAAAAAAAAAAEAIAAAACIAAABkcnMvZG93bnJldi54bWxQSwECFAAUAAAACACHTuJArfeo&#10;hRsCAAByBAAADgAAAAAAAAABACAAAAAqAQAAZHJzL2Uyb0RvYy54bWxQSwUGAAAAAAYABgBZAQAA&#10;twUAAAAA&#10;">
                <v:fill on="t" focussize="0,0"/>
                <v:stroke weight="1.5pt" color="#666666" joinstyle="round"/>
                <v:imagedata o:title=""/>
                <o:lock v:ext="edit" aspectratio="f"/>
                <v:textbox>
                  <w:txbxContent>
                    <w:p>
                      <w:pPr>
                        <w:jc w:val="center"/>
                        <w:rPr>
                          <w:sz w:val="20"/>
                          <w:szCs w:val="20"/>
                        </w:rPr>
                      </w:pPr>
                      <w:r>
                        <w:rPr>
                          <w:sz w:val="20"/>
                          <w:szCs w:val="20"/>
                          <w:lang w:val="en-US"/>
                        </w:rPr>
                        <w:t xml:space="preserve">Payment </w:t>
                      </w:r>
                    </w:p>
                  </w:txbxContent>
                </v:textbox>
              </v:shape>
            </w:pict>
          </mc:Fallback>
        </mc:AlternateContent>
      </w:r>
    </w:p>
    <w:p>
      <w:pPr>
        <w:jc w:val="left"/>
        <w:rPr>
          <w:b/>
          <w:bCs/>
          <w:color w:val="02A5E3"/>
          <w:sz w:val="22"/>
          <w:szCs w:val="22"/>
        </w:rPr>
      </w:pPr>
      <w:r>
        <mc:AlternateContent>
          <mc:Choice Requires="wps">
            <w:drawing>
              <wp:anchor distT="0" distB="0" distL="114300" distR="114300" simplePos="0" relativeHeight="251711488" behindDoc="0" locked="0" layoutInCell="1" allowOverlap="1">
                <wp:simplePos x="0" y="0"/>
                <wp:positionH relativeFrom="page">
                  <wp:posOffset>4199255</wp:posOffset>
                </wp:positionH>
                <wp:positionV relativeFrom="page">
                  <wp:posOffset>6038215</wp:posOffset>
                </wp:positionV>
                <wp:extent cx="604520" cy="191770"/>
                <wp:effectExtent l="14605" t="84455" r="20955" b="89535"/>
                <wp:wrapNone/>
                <wp:docPr id="52" name="Text Box 17"/>
                <wp:cNvGraphicFramePr/>
                <a:graphic xmlns:a="http://schemas.openxmlformats.org/drawingml/2006/main">
                  <a:graphicData uri="http://schemas.microsoft.com/office/word/2010/wordprocessingShape">
                    <wps:wsp>
                      <wps:cNvSpPr txBox="1"/>
                      <wps:spPr>
                        <a:xfrm rot="1020000">
                          <a:off x="0" y="0"/>
                          <a:ext cx="604520" cy="191770"/>
                        </a:xfrm>
                        <a:prstGeom prst="rect">
                          <a:avLst/>
                        </a:prstGeom>
                        <a:solidFill>
                          <a:srgbClr val="FFFFFF"/>
                        </a:solidFill>
                        <a:ln>
                          <a:noFill/>
                        </a:ln>
                      </wps:spPr>
                      <wps:txbx>
                        <w:txbxContent>
                          <w:p>
                            <w:pPr>
                              <w:jc w:val="center"/>
                              <w:rPr>
                                <w:sz w:val="13"/>
                                <w:szCs w:val="13"/>
                              </w:rPr>
                            </w:pPr>
                            <w:r>
                              <w:rPr>
                                <w:sz w:val="13"/>
                                <w:szCs w:val="13"/>
                                <w:lang w:val="en-US"/>
                              </w:rPr>
                              <w:t>&lt;&lt;uses&gt;&gt;</w:t>
                            </w:r>
                          </w:p>
                        </w:txbxContent>
                      </wps:txbx>
                      <wps:bodyPr wrap="square" upright="1">
                        <a:normAutofit/>
                      </wps:bodyPr>
                    </wps:wsp>
                  </a:graphicData>
                </a:graphic>
              </wp:anchor>
            </w:drawing>
          </mc:Choice>
          <mc:Fallback>
            <w:pict>
              <v:shape id="Text Box 17" o:spid="_x0000_s1026" o:spt="202" type="#_x0000_t202" style="position:absolute;left:0pt;margin-left:330.65pt;margin-top:475.45pt;height:15.1pt;width:47.6pt;mso-position-horizontal-relative:page;mso-position-vertical-relative:page;rotation:1114112f;z-index:251711488;mso-width-relative:page;mso-height-relative:page;" fillcolor="#FFFFFF" filled="t" stroked="f" coordsize="21600,21600" o:gfxdata="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veNJZNgAAAALAQAADwAAAAAAAAABACAA&#10;AAAiAAAAZHJzL2Rvd25yZXYueG1sUEsBAhQAFAAAAAgAh07iQFpD/OjUAQAArwMAAA4AAAAAAAAA&#10;AQAgAAAAJwEAAGRycy9lMm9Eb2MueG1sUEsFBgAAAAAGAAYAWQEAAG0FAAAAAA==&#10;">
                <v:fill on="t" focussize="0,0"/>
                <v:stroke on="f"/>
                <v:imagedata o:title=""/>
                <o:lock v:ext="edit" aspectratio="f"/>
                <v:textbox>
                  <w:txbxContent>
                    <w:p>
                      <w:pPr>
                        <w:jc w:val="center"/>
                        <w:rPr>
                          <w:sz w:val="13"/>
                          <w:szCs w:val="13"/>
                        </w:rPr>
                      </w:pPr>
                      <w:r>
                        <w:rPr>
                          <w:sz w:val="13"/>
                          <w:szCs w:val="13"/>
                          <w:lang w:val="en-US"/>
                        </w:rPr>
                        <w:t>&lt;&lt;uses&gt;&gt;</w:t>
                      </w:r>
                    </w:p>
                  </w:txbxContent>
                </v:textbox>
              </v:shape>
            </w:pict>
          </mc:Fallback>
        </mc:AlternateContent>
      </w:r>
    </w:p>
    <w:p>
      <w:pPr>
        <w:jc w:val="left"/>
        <w:rPr>
          <w:b/>
          <w:bCs/>
          <w:color w:val="02A5E3"/>
          <w:sz w:val="22"/>
          <w:szCs w:val="22"/>
        </w:rPr>
      </w:pPr>
      <w:r>
        <mc:AlternateContent>
          <mc:Choice Requires="wps">
            <w:drawing>
              <wp:anchor distT="0" distB="0" distL="114300" distR="114300" simplePos="0" relativeHeight="251688960" behindDoc="0" locked="0" layoutInCell="1" allowOverlap="1">
                <wp:simplePos x="0" y="0"/>
                <wp:positionH relativeFrom="page">
                  <wp:posOffset>3482340</wp:posOffset>
                </wp:positionH>
                <wp:positionV relativeFrom="page">
                  <wp:posOffset>4962525</wp:posOffset>
                </wp:positionV>
                <wp:extent cx="6350" cy="638175"/>
                <wp:effectExtent l="32385" t="0" r="37465" b="1905"/>
                <wp:wrapNone/>
                <wp:docPr id="30" name="AutoShape 78"/>
                <wp:cNvGraphicFramePr/>
                <a:graphic xmlns:a="http://schemas.openxmlformats.org/drawingml/2006/main">
                  <a:graphicData uri="http://schemas.microsoft.com/office/word/2010/wordprocessingShape">
                    <wps:wsp>
                      <wps:cNvSpPr/>
                      <wps:spPr>
                        <a:xfrm>
                          <a:off x="0" y="0"/>
                          <a:ext cx="6350" cy="63817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78" o:spid="_x0000_s1026" o:spt="32" type="#_x0000_t32" style="position:absolute;left:0pt;margin-left:274.2pt;margin-top:390.75pt;height:50.25pt;width:0.5pt;mso-position-horizontal-relative:page;mso-position-vertical-relative:page;z-index:251688960;mso-width-relative:page;mso-height-relative:page;" filled="f" stroked="t" coordsize="21600,21600" o:gfxdata="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2FRFwdsAAAALAQAADwAAAAAAAAABACAAAAAiAAAAZHJzL2Rv&#10;d25yZXYueG1sUEsBAhQAFAAAAAgAh07iQNacTID+AQAADAQAAA4AAAAAAAAAAQAgAAAAKgEAAGRy&#10;cy9lMm9Eb2MueG1sUEsFBgAAAAAGAAYAWQEAAJoFA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page">
                  <wp:posOffset>1859915</wp:posOffset>
                </wp:positionH>
                <wp:positionV relativeFrom="page">
                  <wp:posOffset>5057140</wp:posOffset>
                </wp:positionV>
                <wp:extent cx="1059815" cy="3363595"/>
                <wp:effectExtent l="8890" t="3175" r="13335" b="1270"/>
                <wp:wrapNone/>
                <wp:docPr id="50" name="AutoShape 79"/>
                <wp:cNvGraphicFramePr/>
                <a:graphic xmlns:a="http://schemas.openxmlformats.org/drawingml/2006/main">
                  <a:graphicData uri="http://schemas.microsoft.com/office/word/2010/wordprocessingShape">
                    <wps:wsp>
                      <wps:cNvSpPr/>
                      <wps:spPr>
                        <a:xfrm>
                          <a:off x="0" y="0"/>
                          <a:ext cx="1059815" cy="3363595"/>
                        </a:xfrm>
                        <a:prstGeom prst="straightConnector1">
                          <a:avLst/>
                        </a:prstGeom>
                        <a:ln w="1905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79" o:spid="_x0000_s1026" o:spt="32" type="#_x0000_t32" style="position:absolute;left:0pt;margin-left:146.45pt;margin-top:398.2pt;height:264.85pt;width:83.45pt;mso-position-horizontal-relative:page;mso-position-vertical-relative:page;z-index:251709440;mso-width-relative:page;mso-height-relative:page;" filled="f" stroked="t" coordsize="21600,21600" o:gfxdata="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hMn69sAAAAMAQAADwAAAAAAAAABACAAAAAiAAAAZHJz&#10;L2Rvd25yZXYueG1sUEsBAhQAFAAAAAgAh07iQGbGtpYBAgAAEQQAAA4AAAAAAAAAAQAgAAAAKgEA&#10;AGRycy9lMm9Eb2MueG1sUEsFBgAAAAAGAAYAWQEAAJ0FAAAAAA==&#10;">
                <v:fill on="f" focussize="0,0"/>
                <v:stroke weight="1.5pt" color="#666666" joinstyle="round" endarrow="block"/>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page">
                  <wp:posOffset>4838065</wp:posOffset>
                </wp:positionH>
                <wp:positionV relativeFrom="page">
                  <wp:posOffset>6284595</wp:posOffset>
                </wp:positionV>
                <wp:extent cx="1623695" cy="623570"/>
                <wp:effectExtent l="9525" t="9525" r="12700" b="22225"/>
                <wp:wrapNone/>
                <wp:docPr id="25" name="Oval 19"/>
                <wp:cNvGraphicFramePr/>
                <a:graphic xmlns:a="http://schemas.openxmlformats.org/drawingml/2006/main">
                  <a:graphicData uri="http://schemas.microsoft.com/office/word/2010/wordprocessingShape">
                    <wps:wsp>
                      <wps:cNvSpPr/>
                      <wps:spPr>
                        <a:xfrm>
                          <a:off x="0" y="0"/>
                          <a:ext cx="1623695" cy="623570"/>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 xml:space="preserve">Validate card details </w:t>
                            </w:r>
                          </w:p>
                        </w:txbxContent>
                      </wps:txbx>
                      <wps:bodyPr wrap="square" anchor="ctr" anchorCtr="0" upright="1">
                        <a:normAutofit/>
                      </wps:bodyPr>
                    </wps:wsp>
                  </a:graphicData>
                </a:graphic>
              </wp:anchor>
            </w:drawing>
          </mc:Choice>
          <mc:Fallback>
            <w:pict>
              <v:shape id="Oval 19" o:spid="_x0000_s1026" o:spt="3" type="#_x0000_t3" style="position:absolute;left:0pt;margin-left:380.95pt;margin-top:494.85pt;height:49.1pt;width:127.85pt;mso-position-horizontal-relative:page;mso-position-vertical-relative:page;z-index:251683840;v-text-anchor:middle;mso-width-relative:page;mso-height-relative:page;" fillcolor="#FFFFFF" filled="t" stroked="t" coordsize="21600,21600" o:gfxdata="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tsZ9sA&#10;AAANAQAADwAAAAAAAAABACAAAAAiAAAAZHJzL2Rvd25yZXYueG1sUEsBAhQAFAAAAAgAh07iQLjX&#10;2oUcAgAAcgQAAA4AAAAAAAAAAQAgAAAAKgEAAGRycy9lMm9Eb2MueG1sUEsFBgAAAAAGAAYAWQEA&#10;ALgFAAAAAA==&#10;">
                <v:fill on="t" focussize="0,0"/>
                <v:stroke weight="1.5pt" color="#666666" joinstyle="round"/>
                <v:imagedata o:title=""/>
                <o:lock v:ext="edit" aspectratio="f"/>
                <v:textbox>
                  <w:txbxContent>
                    <w:p>
                      <w:pPr>
                        <w:jc w:val="center"/>
                        <w:rPr>
                          <w:sz w:val="20"/>
                          <w:szCs w:val="20"/>
                        </w:rPr>
                      </w:pPr>
                      <w:r>
                        <w:rPr>
                          <w:sz w:val="20"/>
                          <w:szCs w:val="20"/>
                          <w:lang w:val="en-US"/>
                        </w:rPr>
                        <w:t xml:space="preserve">Validate card details </w:t>
                      </w:r>
                    </w:p>
                  </w:txbxContent>
                </v:textbox>
              </v:shape>
            </w:pict>
          </mc:Fallback>
        </mc:AlternateContent>
      </w:r>
    </w:p>
    <w:p>
      <w:pPr>
        <w:jc w:val="left"/>
        <w:rPr>
          <w:b/>
          <w:bCs/>
          <w:color w:val="02A5E3"/>
          <w:sz w:val="22"/>
          <w:szCs w:val="22"/>
          <w:lang w:val="en-US"/>
        </w:rPr>
      </w:pPr>
      <w:r>
        <mc:AlternateContent>
          <mc:Choice Requires="wps">
            <w:drawing>
              <wp:anchor distT="0" distB="0" distL="114300" distR="114300" simplePos="0" relativeHeight="251692032" behindDoc="0" locked="0" layoutInCell="1" allowOverlap="1">
                <wp:simplePos x="0" y="0"/>
                <wp:positionH relativeFrom="page">
                  <wp:posOffset>3521075</wp:posOffset>
                </wp:positionH>
                <wp:positionV relativeFrom="page">
                  <wp:posOffset>7499985</wp:posOffset>
                </wp:positionV>
                <wp:extent cx="12700" cy="816610"/>
                <wp:effectExtent l="26670" t="0" r="36830" b="6350"/>
                <wp:wrapNone/>
                <wp:docPr id="33" name="AutoShape 80"/>
                <wp:cNvGraphicFramePr/>
                <a:graphic xmlns:a="http://schemas.openxmlformats.org/drawingml/2006/main">
                  <a:graphicData uri="http://schemas.microsoft.com/office/word/2010/wordprocessingShape">
                    <wps:wsp>
                      <wps:cNvSpPr/>
                      <wps:spPr>
                        <a:xfrm>
                          <a:off x="0" y="0"/>
                          <a:ext cx="12700" cy="81661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80" o:spid="_x0000_s1026" o:spt="32" type="#_x0000_t32" style="position:absolute;left:0pt;margin-left:277.25pt;margin-top:590.55pt;height:64.3pt;width:1pt;mso-position-horizontal-relative:page;mso-position-vertical-relative:page;z-index:251692032;mso-width-relative:page;mso-height-relative:page;" filled="f" stroked="t" coordsize="21600,21600" o:gfxdata="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AAt52wAAAA0BAAAPAAAAAAAAAAEAIAAAACIAAABkcnMvZG93bnJl&#10;di54bWxQSwECFAAUAAAACACHTuJATlIdNvoBAAANBAAADgAAAAAAAAABACAAAAAqAQAAZHJzL2Uy&#10;b0RvYy54bWxQSwUGAAAAAAYABgBZAQAAlgUAAAAA&#10;">
                <v:fill on="f" focussize="0,0"/>
                <v:stroke weight="1pt" color="#666666" joinstyle="round" dashstyle="dash" endarrow="block"/>
                <v:imagedata o:title=""/>
                <o:lock v:ext="edit" aspectratio="f"/>
              </v:shape>
            </w:pict>
          </mc:Fallback>
        </mc:AlternateContent>
      </w:r>
    </w:p>
    <w:p>
      <w:pPr>
        <w:jc w:val="left"/>
        <w:rPr>
          <w:b/>
          <w:bCs/>
          <w:color w:val="02A5E3"/>
          <w:sz w:val="22"/>
          <w:szCs w:val="22"/>
          <w:lang w:val="en-US"/>
        </w:rPr>
      </w:pPr>
      <w:r>
        <mc:AlternateContent>
          <mc:Choice Requires="wps">
            <w:drawing>
              <wp:anchor distT="0" distB="0" distL="114300" distR="114300" simplePos="0" relativeHeight="251704320" behindDoc="0" locked="0" layoutInCell="1" allowOverlap="1">
                <wp:simplePos x="0" y="0"/>
                <wp:positionH relativeFrom="page">
                  <wp:posOffset>1863090</wp:posOffset>
                </wp:positionH>
                <wp:positionV relativeFrom="page">
                  <wp:posOffset>2346960</wp:posOffset>
                </wp:positionV>
                <wp:extent cx="1018540" cy="2710180"/>
                <wp:effectExtent l="8890" t="0" r="8890" b="17780"/>
                <wp:wrapNone/>
                <wp:docPr id="45" name="AutoShape 81"/>
                <wp:cNvGraphicFramePr/>
                <a:graphic xmlns:a="http://schemas.openxmlformats.org/drawingml/2006/main">
                  <a:graphicData uri="http://schemas.microsoft.com/office/word/2010/wordprocessingShape">
                    <wps:wsp>
                      <wps:cNvSpPr/>
                      <wps:spPr>
                        <a:xfrm flipV="1">
                          <a:off x="0" y="0"/>
                          <a:ext cx="1018540" cy="2710180"/>
                        </a:xfrm>
                        <a:prstGeom prst="straightConnector1">
                          <a:avLst/>
                        </a:prstGeom>
                        <a:ln w="1905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81" o:spid="_x0000_s1026" o:spt="32" type="#_x0000_t32" style="position:absolute;left:0pt;flip:y;margin-left:146.7pt;margin-top:184.8pt;height:213.4pt;width:80.2pt;mso-position-horizontal-relative:page;mso-position-vertical-relative:page;z-index:251704320;mso-width-relative:page;mso-height-relative:page;" filled="f" stroked="t" coordsize="21600,21600" o:gfxdata="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SYsMtkAAAALAQAADwAAAAAAAAABACAAAAAi&#10;AAAAZHJzL2Rvd25yZXYueG1sUEsBAhQAFAAAAAgAh07iQPR2BfcJAgAAGwQAAA4AAAAAAAAAAQAg&#10;AAAAKAEAAGRycy9lMm9Eb2MueG1sUEsFBgAAAAAGAAYAWQEAAKMFAAAAAA==&#10;">
                <v:fill on="f" focussize="0,0"/>
                <v:stroke weight="1.5pt" color="#666666" joinstyle="round" endarrow="block"/>
                <v:imagedata o:title=""/>
                <o:lock v:ext="edit" aspectratio="f"/>
              </v:shape>
            </w:pict>
          </mc:Fallback>
        </mc:AlternateContent>
      </w:r>
      <w:r>
        <mc:AlternateContent>
          <mc:Choice Requires="wps">
            <w:drawing>
              <wp:anchor distT="0" distB="0" distL="114300" distR="114300" simplePos="0" relativeHeight="251686912" behindDoc="0" locked="0" layoutInCell="1" allowOverlap="1">
                <wp:simplePos x="0" y="0"/>
                <wp:positionH relativeFrom="page">
                  <wp:posOffset>2820670</wp:posOffset>
                </wp:positionH>
                <wp:positionV relativeFrom="page">
                  <wp:posOffset>6882765</wp:posOffset>
                </wp:positionV>
                <wp:extent cx="1394460" cy="551180"/>
                <wp:effectExtent l="9525" t="9525" r="13335" b="18415"/>
                <wp:wrapNone/>
                <wp:docPr id="28" name="Oval 20"/>
                <wp:cNvGraphicFramePr/>
                <a:graphic xmlns:a="http://schemas.openxmlformats.org/drawingml/2006/main">
                  <a:graphicData uri="http://schemas.microsoft.com/office/word/2010/wordprocessingShape">
                    <wps:wsp>
                      <wps:cNvSpPr/>
                      <wps:spPr>
                        <a:xfrm>
                          <a:off x="0" y="0"/>
                          <a:ext cx="1394460" cy="551180"/>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 xml:space="preserve">Registration </w:t>
                            </w:r>
                          </w:p>
                        </w:txbxContent>
                      </wps:txbx>
                      <wps:bodyPr wrap="square" anchor="ctr" anchorCtr="0" upright="1">
                        <a:normAutofit/>
                      </wps:bodyPr>
                    </wps:wsp>
                  </a:graphicData>
                </a:graphic>
              </wp:anchor>
            </w:drawing>
          </mc:Choice>
          <mc:Fallback>
            <w:pict>
              <v:shape id="Oval 20" o:spid="_x0000_s1026" o:spt="3" type="#_x0000_t3" style="position:absolute;left:0pt;margin-left:222.1pt;margin-top:541.95pt;height:43.4pt;width:109.8pt;mso-position-horizontal-relative:page;mso-position-vertical-relative:page;z-index:251686912;v-text-anchor:middle;mso-width-relative:page;mso-height-relative:page;" fillcolor="#FFFFFF" filled="t" stroked="t" coordsize="21600,21600" o:gfxdata="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R8dEnc&#10;AAAADQEAAA8AAAAAAAAAAQAgAAAAIgAAAGRycy9kb3ducmV2LnhtbFBLAQIUABQAAAAIAIdO4kBa&#10;T8JJHAIAAHIEAAAOAAAAAAAAAAEAIAAAACsBAABkcnMvZTJvRG9jLnhtbFBLBQYAAAAABgAGAFkB&#10;AAC5BQAAAAA=&#10;">
                <v:fill on="t" focussize="0,0"/>
                <v:stroke weight="1.5pt" color="#666666" joinstyle="round"/>
                <v:imagedata o:title=""/>
                <o:lock v:ext="edit" aspectratio="f"/>
                <v:textbox>
                  <w:txbxContent>
                    <w:p>
                      <w:pPr>
                        <w:jc w:val="center"/>
                        <w:rPr>
                          <w:sz w:val="20"/>
                          <w:szCs w:val="20"/>
                        </w:rPr>
                      </w:pPr>
                      <w:r>
                        <w:rPr>
                          <w:sz w:val="20"/>
                          <w:szCs w:val="20"/>
                          <w:lang w:val="en-US"/>
                        </w:rPr>
                        <w:t xml:space="preserve">Registration </w:t>
                      </w:r>
                    </w:p>
                  </w:txbxContent>
                </v:textbox>
              </v:shape>
            </w:pict>
          </mc:Fallback>
        </mc:AlternateContent>
      </w:r>
    </w:p>
    <w:p>
      <w:pPr>
        <w:jc w:val="left"/>
        <w:rPr>
          <w:b/>
          <w:bCs/>
          <w:color w:val="02A5E3"/>
          <w:sz w:val="22"/>
          <w:szCs w:val="22"/>
          <w:lang w:val="en-US"/>
        </w:rPr>
      </w:pPr>
    </w:p>
    <w:p>
      <w:pPr>
        <w:jc w:val="left"/>
        <w:rPr>
          <w:b/>
          <w:bCs/>
          <w:color w:val="02A5E3"/>
          <w:sz w:val="22"/>
          <w:szCs w:val="22"/>
        </w:rPr>
      </w:pPr>
    </w:p>
    <w:p>
      <w:pPr>
        <w:jc w:val="left"/>
        <w:rPr>
          <w:b/>
          <w:bCs/>
          <w:color w:val="02A5E3"/>
          <w:sz w:val="22"/>
          <w:szCs w:val="22"/>
          <w:lang w:val="en-US"/>
        </w:rPr>
      </w:pPr>
    </w:p>
    <w:p>
      <w:pPr>
        <w:jc w:val="left"/>
        <w:rPr>
          <w:b/>
          <w:bCs/>
          <w:color w:val="02A5E3"/>
          <w:sz w:val="22"/>
          <w:szCs w:val="22"/>
          <w:lang w:val="en-US"/>
        </w:rPr>
      </w:pPr>
      <w:r>
        <mc:AlternateContent>
          <mc:Choice Requires="wps">
            <w:drawing>
              <wp:anchor distT="0" distB="0" distL="114300" distR="114300" simplePos="0" relativeHeight="251682816" behindDoc="0" locked="0" layoutInCell="1" allowOverlap="1">
                <wp:simplePos x="0" y="0"/>
                <wp:positionH relativeFrom="page">
                  <wp:posOffset>2814955</wp:posOffset>
                </wp:positionH>
                <wp:positionV relativeFrom="page">
                  <wp:posOffset>8329295</wp:posOffset>
                </wp:positionV>
                <wp:extent cx="1536065" cy="702310"/>
                <wp:effectExtent l="9525" t="9525" r="24130" b="19685"/>
                <wp:wrapNone/>
                <wp:docPr id="24" name="Oval 22"/>
                <wp:cNvGraphicFramePr/>
                <a:graphic xmlns:a="http://schemas.openxmlformats.org/drawingml/2006/main">
                  <a:graphicData uri="http://schemas.microsoft.com/office/word/2010/wordprocessingShape">
                    <wps:wsp>
                      <wps:cNvSpPr/>
                      <wps:spPr>
                        <a:xfrm>
                          <a:off x="0" y="0"/>
                          <a:ext cx="1536065" cy="702310"/>
                        </a:xfrm>
                        <a:prstGeom prst="ellipse">
                          <a:avLst/>
                        </a:prstGeom>
                        <a:solidFill>
                          <a:srgbClr val="FFFFFF"/>
                        </a:solidFill>
                        <a:ln w="19050" cap="flat" cmpd="sng">
                          <a:solidFill>
                            <a:srgbClr val="666666"/>
                          </a:solidFill>
                          <a:prstDash val="solid"/>
                          <a:round/>
                          <a:headEnd type="none" w="med" len="med"/>
                          <a:tailEnd type="none" w="med" len="med"/>
                        </a:ln>
                      </wps:spPr>
                      <wps:txbx>
                        <w:txbxContent>
                          <w:p>
                            <w:pPr>
                              <w:jc w:val="center"/>
                              <w:rPr>
                                <w:sz w:val="20"/>
                                <w:szCs w:val="20"/>
                              </w:rPr>
                            </w:pPr>
                            <w:r>
                              <w:rPr>
                                <w:sz w:val="20"/>
                                <w:szCs w:val="20"/>
                                <w:lang w:val="en-US"/>
                              </w:rPr>
                              <w:t xml:space="preserve">Update profile </w:t>
                            </w:r>
                          </w:p>
                        </w:txbxContent>
                      </wps:txbx>
                      <wps:bodyPr wrap="square" anchor="ctr" anchorCtr="0" upright="1">
                        <a:normAutofit/>
                      </wps:bodyPr>
                    </wps:wsp>
                  </a:graphicData>
                </a:graphic>
              </wp:anchor>
            </w:drawing>
          </mc:Choice>
          <mc:Fallback>
            <w:pict>
              <v:shape id="Oval 22" o:spid="_x0000_s1026" o:spt="3" type="#_x0000_t3" style="position:absolute;left:0pt;margin-left:221.65pt;margin-top:655.85pt;height:55.3pt;width:120.95pt;mso-position-horizontal-relative:page;mso-position-vertical-relative:page;z-index:251682816;v-text-anchor:middle;mso-width-relative:page;mso-height-relative:page;" fillcolor="#FFFFFF" filled="t" stroked="t" coordsize="21600,21600" o:gfxdata="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BqA&#10;vNwAAAANAQAADwAAAAAAAAABACAAAAAiAAAAZHJzL2Rvd25yZXYueG1sUEsBAhQAFAAAAAgAh07i&#10;QImpan0eAgAAcgQAAA4AAAAAAAAAAQAgAAAAKwEAAGRycy9lMm9Eb2MueG1sUEsFBgAAAAAGAAYA&#10;WQEAALsFAAAAAA==&#10;">
                <v:fill on="t" focussize="0,0"/>
                <v:stroke weight="1.5pt" color="#666666" joinstyle="round"/>
                <v:imagedata o:title=""/>
                <o:lock v:ext="edit" aspectratio="f"/>
                <v:textbox>
                  <w:txbxContent>
                    <w:p>
                      <w:pPr>
                        <w:jc w:val="center"/>
                        <w:rPr>
                          <w:sz w:val="20"/>
                          <w:szCs w:val="20"/>
                        </w:rPr>
                      </w:pPr>
                      <w:r>
                        <w:rPr>
                          <w:sz w:val="20"/>
                          <w:szCs w:val="20"/>
                          <w:lang w:val="en-US"/>
                        </w:rPr>
                        <w:t xml:space="preserve">Update profile </w:t>
                      </w:r>
                    </w:p>
                  </w:txbxContent>
                </v:textbox>
              </v:shape>
            </w:pict>
          </mc:Fallback>
        </mc:AlternateContent>
      </w:r>
    </w:p>
    <w:p>
      <w:pPr>
        <w:jc w:val="left"/>
        <w:rPr>
          <w:b/>
          <w:bCs/>
          <w:color w:val="02A5E3"/>
          <w:sz w:val="22"/>
          <w:szCs w:val="22"/>
          <w:lang w:val="en-US"/>
        </w:rPr>
      </w:pPr>
    </w:p>
    <w:p>
      <w:pPr>
        <w:jc w:val="left"/>
        <w:rPr>
          <w:b/>
          <w:bCs/>
          <w:color w:val="02A5E3"/>
          <w:sz w:val="22"/>
          <w:szCs w:val="22"/>
          <w:lang w:val="en-US"/>
        </w:rPr>
      </w:pPr>
      <w:r>
        <mc:AlternateContent>
          <mc:Choice Requires="wps">
            <w:drawing>
              <wp:anchor distT="0" distB="0" distL="114300" distR="114300" simplePos="0" relativeHeight="251747328" behindDoc="0" locked="0" layoutInCell="1" allowOverlap="1">
                <wp:simplePos x="0" y="0"/>
                <wp:positionH relativeFrom="page">
                  <wp:posOffset>3186430</wp:posOffset>
                </wp:positionH>
                <wp:positionV relativeFrom="page">
                  <wp:posOffset>2761615</wp:posOffset>
                </wp:positionV>
                <wp:extent cx="546100" cy="635"/>
                <wp:effectExtent l="38100" t="635" r="37465" b="1905"/>
                <wp:wrapNone/>
                <wp:docPr id="87" name="AutoShape 82"/>
                <wp:cNvGraphicFramePr/>
                <a:graphic xmlns:a="http://schemas.openxmlformats.org/drawingml/2006/main">
                  <a:graphicData uri="http://schemas.microsoft.com/office/word/2010/wordprocessingShape">
                    <wps:wsp>
                      <wps:cNvSpPr/>
                      <wps:spPr>
                        <a:xfrm rot="5400000">
                          <a:off x="0" y="0"/>
                          <a:ext cx="546100" cy="63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82" o:spid="_x0000_s1026" o:spt="32" type="#_x0000_t32" style="position:absolute;left:0pt;margin-left:250.9pt;margin-top:217.45pt;height:0.05pt;width:43pt;mso-position-horizontal-relative:page;mso-position-vertical-relative:page;rotation:5898240f;z-index:251747328;mso-width-relative:page;mso-height-relative:page;" filled="f" stroked="t" coordsize="21600,21600" o:gfxdata="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&#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lV3jrYAAAACwEAAA8AAAAAAAAAAQAgAAAAIgAAAGRy&#10;cy9kb3ducmV2LnhtbFBLAQIUABQAAAAIAIdO4kDVag9qBQIAABkEAAAOAAAAAAAAAAEAIAAAACcB&#10;AABkcnMvZTJvRG9jLnhtbFBLBQYAAAAABgAGAFkBAACeBQAAAAA=&#10;">
                <v:fill on="f" focussize="0,0"/>
                <v:stroke weight="1pt" color="#666666" joinstyle="round" dashstyle="dash" endarrow="block"/>
                <v:imagedata o:title=""/>
                <o:lock v:ext="edit" aspectratio="f"/>
              </v:shape>
            </w:pict>
          </mc:Fallback>
        </mc:AlternateContent>
      </w:r>
    </w:p>
    <w:p>
      <w:pPr>
        <w:jc w:val="left"/>
        <w:rPr>
          <w:b/>
          <w:bCs/>
          <w:color w:val="02A5E3"/>
          <w:sz w:val="22"/>
          <w:szCs w:val="22"/>
          <w:lang w:val="en-US"/>
        </w:rPr>
      </w:pPr>
    </w:p>
    <w:p>
      <w:pPr>
        <w:jc w:val="left"/>
        <w:rPr>
          <w:b/>
          <w:bCs/>
          <w:color w:val="02A5E3"/>
          <w:sz w:val="22"/>
          <w:szCs w:val="22"/>
          <w:lang w:val="en-US"/>
        </w:rPr>
      </w:pPr>
    </w:p>
    <w:p>
      <w:pPr>
        <w:jc w:val="left"/>
        <w:rPr>
          <w:b/>
          <w:bCs/>
          <w:color w:val="02A5E3"/>
          <w:sz w:val="22"/>
          <w:szCs w:val="22"/>
          <w:lang w:val="en-US"/>
        </w:rPr>
      </w:pPr>
    </w:p>
    <w:p>
      <w:pPr>
        <w:jc w:val="left"/>
        <w:rPr>
          <w:b/>
          <w:bCs/>
          <w:color w:val="02A5E3"/>
          <w:sz w:val="22"/>
          <w:szCs w:val="22"/>
          <w:lang w:val="en-US"/>
        </w:rPr>
      </w:pPr>
      <w:r>
        <mc:AlternateContent>
          <mc:Choice Requires="wps">
            <w:drawing>
              <wp:anchor distT="0" distB="0" distL="114300" distR="114300" simplePos="0" relativeHeight="251804672" behindDoc="0" locked="0" layoutInCell="1" allowOverlap="1">
                <wp:simplePos x="0" y="0"/>
                <wp:positionH relativeFrom="page">
                  <wp:posOffset>6657340</wp:posOffset>
                </wp:positionH>
                <wp:positionV relativeFrom="page">
                  <wp:posOffset>2666365</wp:posOffset>
                </wp:positionV>
                <wp:extent cx="1270" cy="332105"/>
                <wp:effectExtent l="9525" t="0" r="19685" b="3175"/>
                <wp:wrapNone/>
                <wp:docPr id="143" name="Lines 161"/>
                <wp:cNvGraphicFramePr/>
                <a:graphic xmlns:a="http://schemas.openxmlformats.org/drawingml/2006/main">
                  <a:graphicData uri="http://schemas.microsoft.com/office/word/2010/wordprocessingShape">
                    <wps:wsp>
                      <wps:cNvSpPr/>
                      <wps:spPr>
                        <a:xfrm>
                          <a:off x="0" y="0"/>
                          <a:ext cx="1270" cy="332105"/>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161" o:spid="_x0000_s1026" o:spt="20" style="position:absolute;left:0pt;margin-left:524.2pt;margin-top:209.95pt;height:26.15pt;width:0.1pt;mso-position-horizontal-relative:page;mso-position-vertical-relative:page;z-index:251804672;mso-width-relative:page;mso-height-relative:page;" filled="f" stroked="t" coordsize="21600,21600" o:gfxdata="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tKeux&#10;2wAAAA0BAAAPAAAAAAAAAAEAIAAAACIAAABkcnMvZG93bnJldi54bWxQSwECFAAUAAAACACHTuJA&#10;wUUQbeUBAADrAwAADgAAAAAAAAABACAAAAAqAQAAZHJzL2Uyb0RvYy54bWxQSwUGAAAAAAYABgBZ&#10;AQAAgQUAAAAA&#10;">
                <v:fill on="f" focussize="0,0"/>
                <v:stroke weight="1.5pt" color="#FF0000" joinstyle="round"/>
                <v:imagedata o:title=""/>
                <o:lock v:ext="edit" aspectratio="f"/>
              </v:line>
            </w:pict>
          </mc:Fallback>
        </mc:AlternateContent>
      </w:r>
      <w:r>
        <w:rPr>
          <w:rFonts w:hint="default"/>
          <w:b/>
          <w:color w:val="02A5E3"/>
          <w:sz w:val="22"/>
          <w:szCs w:val="22"/>
          <w:lang w:val="en-US"/>
        </w:rPr>
        <w:t>Draw Usecase on online bill payment system (paytm)</w:t>
      </w:r>
    </w:p>
    <w:p>
      <w:pPr>
        <w:jc w:val="left"/>
        <w:rPr>
          <w:b/>
          <w:bCs/>
          <w:color w:val="02A5E3"/>
          <w:sz w:val="22"/>
          <w:szCs w:val="22"/>
          <w:lang w:val="en-US"/>
        </w:rPr>
      </w:pPr>
      <w:r>
        <mc:AlternateContent>
          <mc:Choice Requires="wps">
            <w:drawing>
              <wp:anchor distT="0" distB="0" distL="114300" distR="114300" simplePos="0" relativeHeight="251717632" behindDoc="0" locked="0" layoutInCell="1" allowOverlap="1">
                <wp:simplePos x="0" y="0"/>
                <wp:positionH relativeFrom="page">
                  <wp:posOffset>1983740</wp:posOffset>
                </wp:positionH>
                <wp:positionV relativeFrom="page">
                  <wp:posOffset>4116070</wp:posOffset>
                </wp:positionV>
                <wp:extent cx="1138555" cy="552450"/>
                <wp:effectExtent l="4445" t="4445" r="15240" b="6985"/>
                <wp:wrapNone/>
                <wp:docPr id="58" name="Oval 29"/>
                <wp:cNvGraphicFramePr/>
                <a:graphic xmlns:a="http://schemas.openxmlformats.org/drawingml/2006/main">
                  <a:graphicData uri="http://schemas.microsoft.com/office/word/2010/wordprocessingShape">
                    <wps:wsp>
                      <wps:cNvSpPr/>
                      <wps:spPr>
                        <a:xfrm>
                          <a:off x="0" y="0"/>
                          <a:ext cx="1138555" cy="55245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Accounts </w:t>
                            </w:r>
                          </w:p>
                        </w:txbxContent>
                      </wps:txbx>
                      <wps:bodyPr wrap="square" anchor="ctr" anchorCtr="0" upright="1">
                        <a:normAutofit/>
                      </wps:bodyPr>
                    </wps:wsp>
                  </a:graphicData>
                </a:graphic>
              </wp:anchor>
            </w:drawing>
          </mc:Choice>
          <mc:Fallback>
            <w:pict>
              <v:shape id="Oval 29" o:spid="_x0000_s1026" o:spt="3" type="#_x0000_t3" style="position:absolute;left:0pt;margin-left:156.2pt;margin-top:324.1pt;height:43.5pt;width:89.65pt;mso-position-horizontal-relative:page;mso-position-vertical-relative:page;z-index:251717632;v-text-anchor:middle;mso-width-relative:page;mso-height-relative:page;" fillcolor="#FFFFFF" filled="t" stroked="t" coordsize="21600,21600" o:gfxdata="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VTFRNsA&#10;AAALAQAADwAAAAAAAAABACAAAAAiAAAAZHJzL2Rvd25yZXYueG1sUEsBAhQAFAAAAAgAh07iQGgz&#10;YPwcAgAAcQQAAA4AAAAAAAAAAQAgAAAAKgEAAGRycy9lMm9Eb2MueG1sUEsFBgAAAAAGAAYAWQEA&#10;ALgF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Accounts </w:t>
                      </w:r>
                    </w:p>
                  </w:txbxContent>
                </v:textbox>
              </v:shape>
            </w:pict>
          </mc:Fallback>
        </mc:AlternateContent>
      </w:r>
      <w:r>
        <mc:AlternateContent>
          <mc:Choice Requires="wps">
            <w:drawing>
              <wp:anchor distT="0" distB="0" distL="114300" distR="114300" simplePos="0" relativeHeight="251729920" behindDoc="0" locked="0" layoutInCell="1" allowOverlap="1">
                <wp:simplePos x="0" y="0"/>
                <wp:positionH relativeFrom="page">
                  <wp:posOffset>4911090</wp:posOffset>
                </wp:positionH>
                <wp:positionV relativeFrom="page">
                  <wp:posOffset>4128770</wp:posOffset>
                </wp:positionV>
                <wp:extent cx="840740" cy="407670"/>
                <wp:effectExtent l="4445" t="4445" r="8255" b="14605"/>
                <wp:wrapNone/>
                <wp:docPr id="70" name="Oval 30"/>
                <wp:cNvGraphicFramePr/>
                <a:graphic xmlns:a="http://schemas.openxmlformats.org/drawingml/2006/main">
                  <a:graphicData uri="http://schemas.microsoft.com/office/word/2010/wordprocessingShape">
                    <wps:wsp>
                      <wps:cNvSpPr/>
                      <wps:spPr>
                        <a:xfrm>
                          <a:off x="0" y="0"/>
                          <a:ext cx="840740" cy="40767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rPr>
                            </w:pPr>
                            <w:r>
                              <w:rPr>
                                <w:b/>
                                <w:bCs/>
                                <w:color w:val="002060"/>
                                <w:sz w:val="13"/>
                                <w:szCs w:val="13"/>
                                <w:lang w:val="en-US"/>
                              </w:rPr>
                              <w:t xml:space="preserve">Cashback </w:t>
                            </w:r>
                          </w:p>
                        </w:txbxContent>
                      </wps:txbx>
                      <wps:bodyPr wrap="square" anchor="ctr" anchorCtr="0" upright="1">
                        <a:normAutofit/>
                      </wps:bodyPr>
                    </wps:wsp>
                  </a:graphicData>
                </a:graphic>
              </wp:anchor>
            </w:drawing>
          </mc:Choice>
          <mc:Fallback>
            <w:pict>
              <v:shape id="Oval 30" o:spid="_x0000_s1026" o:spt="3" type="#_x0000_t3" style="position:absolute;left:0pt;margin-left:386.7pt;margin-top:325.1pt;height:32.1pt;width:66.2pt;mso-position-horizontal-relative:page;mso-position-vertical-relative:page;z-index:251729920;v-text-anchor:middle;mso-width-relative:page;mso-height-relative:page;" fillcolor="#FFFFFF" filled="t" stroked="t" coordsize="21600,21600" o:gfxdata="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7K5Q3aAAAACwEA&#10;AA8AAAAAAAAAAQAgAAAAIgAAAGRycy9kb3ducmV2LnhtbFBLAQIUABQAAAAIAIdO4kCTQYQvGAIA&#10;AHAEAAAOAAAAAAAAAAEAIAAAACkBAABkcnMvZTJvRG9jLnhtbFBLBQYAAAAABgAGAFkBAACzBQAA&#10;AAA=&#10;">
                <v:fill on="t" focussize="0,0"/>
                <v:stroke color="#666666" joinstyle="round"/>
                <v:imagedata o:title=""/>
                <o:lock v:ext="edit" aspectratio="f"/>
                <v:textbox>
                  <w:txbxContent>
                    <w:p>
                      <w:pPr>
                        <w:jc w:val="center"/>
                        <w:rPr>
                          <w:b/>
                          <w:bCs/>
                          <w:color w:val="002060"/>
                        </w:rPr>
                      </w:pPr>
                      <w:r>
                        <w:rPr>
                          <w:b/>
                          <w:bCs/>
                          <w:color w:val="002060"/>
                          <w:sz w:val="13"/>
                          <w:szCs w:val="13"/>
                          <w:lang w:val="en-US"/>
                        </w:rPr>
                        <w:t xml:space="preserve">Cashback </w:t>
                      </w:r>
                    </w:p>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page">
                  <wp:posOffset>5779770</wp:posOffset>
                </wp:positionH>
                <wp:positionV relativeFrom="page">
                  <wp:posOffset>4141470</wp:posOffset>
                </wp:positionV>
                <wp:extent cx="877570" cy="425450"/>
                <wp:effectExtent l="4445" t="4445" r="17145" b="12065"/>
                <wp:wrapNone/>
                <wp:docPr id="69" name="Oval 31"/>
                <wp:cNvGraphicFramePr/>
                <a:graphic xmlns:a="http://schemas.openxmlformats.org/drawingml/2006/main">
                  <a:graphicData uri="http://schemas.microsoft.com/office/word/2010/wordprocessingShape">
                    <wps:wsp>
                      <wps:cNvSpPr/>
                      <wps:spPr>
                        <a:xfrm>
                          <a:off x="0" y="0"/>
                          <a:ext cx="877570" cy="42545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Tools and investment </w:t>
                            </w:r>
                          </w:p>
                        </w:txbxContent>
                      </wps:txbx>
                      <wps:bodyPr wrap="square" anchor="ctr" anchorCtr="0" upright="1">
                        <a:normAutofit/>
                      </wps:bodyPr>
                    </wps:wsp>
                  </a:graphicData>
                </a:graphic>
              </wp:anchor>
            </w:drawing>
          </mc:Choice>
          <mc:Fallback>
            <w:pict>
              <v:shape id="Oval 31" o:spid="_x0000_s1026" o:spt="3" type="#_x0000_t3" style="position:absolute;left:0pt;margin-left:455.1pt;margin-top:326.1pt;height:33.5pt;width:69.1pt;mso-position-horizontal-relative:page;mso-position-vertical-relative:page;z-index:251728896;v-text-anchor:middle;mso-width-relative:page;mso-height-relative:page;" fillcolor="#FFFFFF" filled="t" stroked="t" coordsize="21600,21600" o:gfxdata="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q0jyNoA&#10;AAAMAQAADwAAAAAAAAABACAAAAAiAAAAZHJzL2Rvd25yZXYueG1sUEsBAhQAFAAAAAgAh07iQGkj&#10;nmMdAgAAcAQAAA4AAAAAAAAAAQAgAAAAKQEAAGRycy9lMm9Eb2MueG1sUEsFBgAAAAAGAAYAWQEA&#10;ALgF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Tools and investment </w:t>
                      </w:r>
                    </w:p>
                  </w:txbxContent>
                </v:textbox>
              </v:shape>
            </w:pict>
          </mc:Fallback>
        </mc:AlternateContent>
      </w:r>
      <w:r>
        <mc:AlternateContent>
          <mc:Choice Requires="wps">
            <w:drawing>
              <wp:anchor distT="0" distB="0" distL="114300" distR="114300" simplePos="0" relativeHeight="251752448" behindDoc="0" locked="0" layoutInCell="1" allowOverlap="1">
                <wp:simplePos x="0" y="0"/>
                <wp:positionH relativeFrom="page">
                  <wp:posOffset>3155315</wp:posOffset>
                </wp:positionH>
                <wp:positionV relativeFrom="page">
                  <wp:posOffset>2787650</wp:posOffset>
                </wp:positionV>
                <wp:extent cx="3273425" cy="802640"/>
                <wp:effectExtent l="1270" t="6350" r="1905" b="13970"/>
                <wp:wrapNone/>
                <wp:docPr id="92" name="Lines 90"/>
                <wp:cNvGraphicFramePr/>
                <a:graphic xmlns:a="http://schemas.openxmlformats.org/drawingml/2006/main">
                  <a:graphicData uri="http://schemas.microsoft.com/office/word/2010/wordprocessingShape">
                    <wps:wsp>
                      <wps:cNvSpPr/>
                      <wps:spPr>
                        <a:xfrm flipV="1">
                          <a:off x="0" y="0"/>
                          <a:ext cx="3273425" cy="80264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90" o:spid="_x0000_s1026" o:spt="20" style="position:absolute;left:0pt;flip:y;margin-left:248.45pt;margin-top:219.5pt;height:63.2pt;width:257.75pt;mso-position-horizontal-relative:page;mso-position-vertical-relative:page;z-index:251752448;mso-width-relative:page;mso-height-relative:page;" filled="f" stroked="t" coordsize="21600,21600" o:gfxdata="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FntQefZAAAADAEAAA8AAAAAAAAAAQAgAAAAIgAAAGRycy9kb3ducmV2LnhtbFBLAQIUABQA&#10;AAAIAIdO4kAriDmP7wEAAPYDAAAOAAAAAAAAAAEAIAAAACgBAABkcnMvZTJvRG9jLnhtbFBLBQYA&#10;AAAABgAGAFkBAACJBQ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56544" behindDoc="0" locked="0" layoutInCell="1" allowOverlap="1">
                <wp:simplePos x="0" y="0"/>
                <wp:positionH relativeFrom="page">
                  <wp:posOffset>879475</wp:posOffset>
                </wp:positionH>
                <wp:positionV relativeFrom="page">
                  <wp:posOffset>3747135</wp:posOffset>
                </wp:positionV>
                <wp:extent cx="2540" cy="517525"/>
                <wp:effectExtent l="9525" t="0" r="18415" b="635"/>
                <wp:wrapNone/>
                <wp:docPr id="96" name="Lines 91"/>
                <wp:cNvGraphicFramePr/>
                <a:graphic xmlns:a="http://schemas.openxmlformats.org/drawingml/2006/main">
                  <a:graphicData uri="http://schemas.microsoft.com/office/word/2010/wordprocessingShape">
                    <wps:wsp>
                      <wps:cNvSpPr/>
                      <wps:spPr>
                        <a:xfrm>
                          <a:off x="0" y="0"/>
                          <a:ext cx="2540" cy="517525"/>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91" o:spid="_x0000_s1026" o:spt="20" style="position:absolute;left:0pt;margin-left:69.25pt;margin-top:295.05pt;height:40.75pt;width:0.2pt;mso-position-horizontal-relative:page;mso-position-vertical-relative:page;z-index:251756544;mso-width-relative:page;mso-height-relative:page;" filled="f" stroked="t" coordsize="21600,21600" o:gfxdata="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hth0RtoA&#10;AAALAQAADwAAAAAAAAABACAAAAAiAAAAZHJzL2Rvd25yZXYueG1sUEsBAhQAFAAAAAgAh07iQBhV&#10;75LkAQAA6QMAAA4AAAAAAAAAAQAgAAAAKQEAAGRycy9lMm9Eb2MueG1sUEsFBgAAAAAGAAYAWQEA&#10;AH8FA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61664" behindDoc="0" locked="0" layoutInCell="1" allowOverlap="1">
                <wp:simplePos x="0" y="0"/>
                <wp:positionH relativeFrom="page">
                  <wp:posOffset>1108710</wp:posOffset>
                </wp:positionH>
                <wp:positionV relativeFrom="page">
                  <wp:posOffset>2849880</wp:posOffset>
                </wp:positionV>
                <wp:extent cx="835025" cy="1070610"/>
                <wp:effectExtent l="5080" t="3810" r="13335" b="7620"/>
                <wp:wrapNone/>
                <wp:docPr id="101" name="Lines 92"/>
                <wp:cNvGraphicFramePr/>
                <a:graphic xmlns:a="http://schemas.openxmlformats.org/drawingml/2006/main">
                  <a:graphicData uri="http://schemas.microsoft.com/office/word/2010/wordprocessingShape">
                    <wps:wsp>
                      <wps:cNvSpPr/>
                      <wps:spPr>
                        <a:xfrm flipV="1">
                          <a:off x="0" y="0"/>
                          <a:ext cx="835025" cy="107061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92" o:spid="_x0000_s1026" o:spt="20" style="position:absolute;left:0pt;flip:y;margin-left:87.3pt;margin-top:224.4pt;height:84.3pt;width:65.75pt;mso-position-horizontal-relative:page;mso-position-vertical-relative:page;z-index:251761664;mso-width-relative:page;mso-height-relative:page;" filled="f" stroked="t" coordsize="21600,21600" o:gfxdata="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OM8itcAAAALAQAADwAAAAAAAAABACAAAAAiAAAAZHJzL2Rvd25yZXYueG1sUEsBAhQAFAAA&#10;AAgAh07iQGptBozwAQAA9wMAAA4AAAAAAAAAAQAgAAAAJgEAAGRycy9lMm9Eb2MueG1sUEsFBgAA&#10;AAAGAAYAWQEAAIgFAAAAAA==&#10;">
                <v:fill on="f" focussize="0,0"/>
                <v:stroke weight="1pt" color="#666666" joinstyle="round"/>
                <v:imagedata o:title=""/>
                <o:lock v:ext="edit" aspectratio="f"/>
              </v:line>
            </w:pict>
          </mc:Fallback>
        </mc:AlternateContent>
      </w:r>
    </w:p>
    <w:p>
      <w:pPr>
        <w:jc w:val="left"/>
        <w:rPr>
          <w:b/>
          <w:bCs/>
          <w:color w:val="02A5E3"/>
          <w:sz w:val="22"/>
          <w:szCs w:val="22"/>
          <w:lang w:val="en-US"/>
        </w:rPr>
      </w:pPr>
      <w:r>
        <mc:AlternateContent>
          <mc:Choice Requires="wps">
            <w:drawing>
              <wp:anchor distT="0" distB="0" distL="114300" distR="114300" simplePos="0" relativeHeight="251730944" behindDoc="0" locked="0" layoutInCell="1" allowOverlap="1">
                <wp:simplePos x="0" y="0"/>
                <wp:positionH relativeFrom="page">
                  <wp:posOffset>3188335</wp:posOffset>
                </wp:positionH>
                <wp:positionV relativeFrom="page">
                  <wp:posOffset>4151630</wp:posOffset>
                </wp:positionV>
                <wp:extent cx="863600" cy="418465"/>
                <wp:effectExtent l="4445" t="4445" r="15875" b="19050"/>
                <wp:wrapNone/>
                <wp:docPr id="71" name="Oval 32"/>
                <wp:cNvGraphicFramePr/>
                <a:graphic xmlns:a="http://schemas.openxmlformats.org/drawingml/2006/main">
                  <a:graphicData uri="http://schemas.microsoft.com/office/word/2010/wordprocessingShape">
                    <wps:wsp>
                      <wps:cNvSpPr/>
                      <wps:spPr>
                        <a:xfrm>
                          <a:off x="0" y="0"/>
                          <a:ext cx="863600" cy="41846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Bill pay</w:t>
                            </w:r>
                          </w:p>
                        </w:txbxContent>
                      </wps:txbx>
                      <wps:bodyPr wrap="square" anchor="ctr" anchorCtr="0" upright="1">
                        <a:normAutofit/>
                      </wps:bodyPr>
                    </wps:wsp>
                  </a:graphicData>
                </a:graphic>
              </wp:anchor>
            </w:drawing>
          </mc:Choice>
          <mc:Fallback>
            <w:pict>
              <v:shape id="Oval 32" o:spid="_x0000_s1026" o:spt="3" type="#_x0000_t3" style="position:absolute;left:0pt;margin-left:251.05pt;margin-top:326.9pt;height:32.95pt;width:68pt;mso-position-horizontal-relative:page;mso-position-vertical-relative:page;z-index:251730944;v-text-anchor:middle;mso-width-relative:page;mso-height-relative:page;" fillcolor="#FFFFFF" filled="t" stroked="t" coordsize="21600,21600" o:gfxdata="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F7iJnaAAAA&#10;CwEAAA8AAAAAAAAAAQAgAAAAIgAAAGRycy9kb3ducmV2LnhtbFBLAQIUABQAAAAIAIdO4kDMEjkZ&#10;GwIAAHAEAAAOAAAAAAAAAAEAIAAAACkBAABkcnMvZTJvRG9jLnhtbFBLBQYAAAAABgAGAFkBAAC2&#10;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Bill pay</w:t>
                      </w:r>
                    </w:p>
                  </w:txbxContent>
                </v:textbox>
              </v:shape>
            </w:pict>
          </mc:Fallback>
        </mc:AlternateContent>
      </w:r>
      <w:r>
        <mc:AlternateContent>
          <mc:Choice Requires="wps">
            <w:drawing>
              <wp:anchor distT="0" distB="0" distL="114300" distR="114300" simplePos="0" relativeHeight="251719680" behindDoc="0" locked="0" layoutInCell="1" allowOverlap="1">
                <wp:simplePos x="0" y="0"/>
                <wp:positionH relativeFrom="page">
                  <wp:posOffset>4064000</wp:posOffset>
                </wp:positionH>
                <wp:positionV relativeFrom="page">
                  <wp:posOffset>4147820</wp:posOffset>
                </wp:positionV>
                <wp:extent cx="821690" cy="398145"/>
                <wp:effectExtent l="4445" t="4445" r="12065" b="8890"/>
                <wp:wrapNone/>
                <wp:docPr id="60" name="Oval 33"/>
                <wp:cNvGraphicFramePr/>
                <a:graphic xmlns:a="http://schemas.openxmlformats.org/drawingml/2006/main">
                  <a:graphicData uri="http://schemas.microsoft.com/office/word/2010/wordprocessingShape">
                    <wps:wsp>
                      <wps:cNvSpPr/>
                      <wps:spPr>
                        <a:xfrm>
                          <a:off x="0" y="0"/>
                          <a:ext cx="821690" cy="39814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Transfer </w:t>
                            </w:r>
                          </w:p>
                        </w:txbxContent>
                      </wps:txbx>
                      <wps:bodyPr wrap="square" anchor="ctr" anchorCtr="0" upright="1">
                        <a:normAutofit/>
                      </wps:bodyPr>
                    </wps:wsp>
                  </a:graphicData>
                </a:graphic>
              </wp:anchor>
            </w:drawing>
          </mc:Choice>
          <mc:Fallback>
            <w:pict>
              <v:shape id="Oval 33" o:spid="_x0000_s1026" o:spt="3" type="#_x0000_t3" style="position:absolute;left:0pt;margin-left:320pt;margin-top:326.6pt;height:31.35pt;width:64.7pt;mso-position-horizontal-relative:page;mso-position-vertical-relative:page;z-index:251719680;v-text-anchor:middle;mso-width-relative:page;mso-height-relative:page;" fillcolor="#FFFFFF" filled="t" stroked="t" coordsize="21600,21600" o:gfxdata="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MvwbtoAAAAL&#10;AQAADwAAAAAAAAABACAAAAAiAAAAZHJzL2Rvd25yZXYueG1sUEsBAhQAFAAAAAgAh07iQNGQeZka&#10;AgAAcAQAAA4AAAAAAAAAAQAgAAAAKQEAAGRycy9lMm9Eb2MueG1sUEsFBgAAAAAGAAYAWQEAALUF&#10;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Transfer </w:t>
                      </w:r>
                    </w:p>
                  </w:txbxContent>
                </v:textbox>
              </v:shape>
            </w:pict>
          </mc:Fallback>
        </mc:AlternateContent>
      </w:r>
      <w:r>
        <mc:AlternateContent>
          <mc:Choice Requires="wps">
            <w:drawing>
              <wp:anchor distT="0" distB="0" distL="114300" distR="114300" simplePos="0" relativeHeight="251727872" behindDoc="0" locked="0" layoutInCell="1" allowOverlap="1">
                <wp:simplePos x="0" y="0"/>
                <wp:positionH relativeFrom="page">
                  <wp:posOffset>6675755</wp:posOffset>
                </wp:positionH>
                <wp:positionV relativeFrom="page">
                  <wp:posOffset>4156075</wp:posOffset>
                </wp:positionV>
                <wp:extent cx="894080" cy="433705"/>
                <wp:effectExtent l="4445" t="4445" r="15875" b="19050"/>
                <wp:wrapNone/>
                <wp:docPr id="68" name="Oval 34"/>
                <wp:cNvGraphicFramePr/>
                <a:graphic xmlns:a="http://schemas.openxmlformats.org/drawingml/2006/main">
                  <a:graphicData uri="http://schemas.microsoft.com/office/word/2010/wordprocessingShape">
                    <wps:wsp>
                      <wps:cNvSpPr/>
                      <wps:spPr>
                        <a:xfrm>
                          <a:off x="0" y="0"/>
                          <a:ext cx="894080" cy="43370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Open account </w:t>
                            </w:r>
                          </w:p>
                        </w:txbxContent>
                      </wps:txbx>
                      <wps:bodyPr wrap="square" anchor="ctr" anchorCtr="0" upright="1">
                        <a:normAutofit/>
                      </wps:bodyPr>
                    </wps:wsp>
                  </a:graphicData>
                </a:graphic>
              </wp:anchor>
            </w:drawing>
          </mc:Choice>
          <mc:Fallback>
            <w:pict>
              <v:shape id="Oval 34" o:spid="_x0000_s1026" o:spt="3" type="#_x0000_t3" style="position:absolute;left:0pt;margin-left:525.65pt;margin-top:327.25pt;height:34.15pt;width:70.4pt;mso-position-horizontal-relative:page;mso-position-vertical-relative:page;z-index:251727872;v-text-anchor:middle;mso-width-relative:page;mso-height-relative:page;" fillcolor="#FFFFFF" filled="t" stroked="t" coordsize="21600,21600" o:gfxdata="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mbAW3bAAAA&#10;DQEAAA8AAAAAAAAAAQAgAAAAIgAAAGRycy9kb3ducmV2LnhtbFBLAQIUABQAAAAIAIdO4kDu4VAr&#10;GgIAAHAEAAAOAAAAAAAAAAEAIAAAACoBAABkcnMvZTJvRG9jLnhtbFBLBQYAAAAABgAGAFkBAAC2&#10;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Open account </w:t>
                      </w:r>
                    </w:p>
                  </w:txbxContent>
                </v:textbox>
              </v:shape>
            </w:pict>
          </mc:Fallback>
        </mc:AlternateContent>
      </w:r>
      <w:r>
        <mc:AlternateContent>
          <mc:Choice Requires="wps">
            <w:drawing>
              <wp:anchor distT="0" distB="0" distL="114300" distR="114300" simplePos="0" relativeHeight="251753472" behindDoc="0" locked="0" layoutInCell="1" allowOverlap="1">
                <wp:simplePos x="0" y="0"/>
                <wp:positionH relativeFrom="page">
                  <wp:posOffset>4970780</wp:posOffset>
                </wp:positionH>
                <wp:positionV relativeFrom="page">
                  <wp:posOffset>2789555</wp:posOffset>
                </wp:positionV>
                <wp:extent cx="1464310" cy="6985"/>
                <wp:effectExtent l="0" t="0" r="0" b="0"/>
                <wp:wrapNone/>
                <wp:docPr id="93" name="Lines 93"/>
                <wp:cNvGraphicFramePr/>
                <a:graphic xmlns:a="http://schemas.openxmlformats.org/drawingml/2006/main">
                  <a:graphicData uri="http://schemas.microsoft.com/office/word/2010/wordprocessingShape">
                    <wps:wsp>
                      <wps:cNvSpPr/>
                      <wps:spPr>
                        <a:xfrm flipV="1">
                          <a:off x="0" y="0"/>
                          <a:ext cx="1464310" cy="698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93" o:spid="_x0000_s1026" o:spt="20" style="position:absolute;left:0pt;flip:y;margin-left:391.4pt;margin-top:219.65pt;height:0.55pt;width:115.3pt;mso-position-horizontal-relative:page;mso-position-vertical-relative:page;z-index:251753472;mso-width-relative:page;mso-height-relative:page;" filled="f" stroked="t" coordsize="21600,21600" o:gfxdata="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OgxW2QAAAAwBAAAPAAAAAAAAAAEAIAAAACIAAABkcnMvZG93bnJldi54bWxQSwECFAAUAAAACACH&#10;TuJAlGLtXuoBAAD0AwAADgAAAAAAAAABACAAAAAoAQAAZHJzL2Uyb0RvYy54bWxQSwUGAAAAAAYA&#10;BgBZAQAAhAU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62688" behindDoc="0" locked="0" layoutInCell="1" allowOverlap="1">
                <wp:simplePos x="0" y="0"/>
                <wp:positionH relativeFrom="page">
                  <wp:posOffset>1096645</wp:posOffset>
                </wp:positionH>
                <wp:positionV relativeFrom="page">
                  <wp:posOffset>3944620</wp:posOffset>
                </wp:positionV>
                <wp:extent cx="953135" cy="1150620"/>
                <wp:effectExtent l="5080" t="3810" r="17145" b="19050"/>
                <wp:wrapNone/>
                <wp:docPr id="102" name="Lines 94"/>
                <wp:cNvGraphicFramePr/>
                <a:graphic xmlns:a="http://schemas.openxmlformats.org/drawingml/2006/main">
                  <a:graphicData uri="http://schemas.microsoft.com/office/word/2010/wordprocessingShape">
                    <wps:wsp>
                      <wps:cNvSpPr/>
                      <wps:spPr>
                        <a:xfrm>
                          <a:off x="0" y="0"/>
                          <a:ext cx="953135" cy="115062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94" o:spid="_x0000_s1026" o:spt="20" style="position:absolute;left:0pt;margin-left:86.35pt;margin-top:310.6pt;height:90.6pt;width:75.05pt;mso-position-horizontal-relative:page;mso-position-vertical-relative:page;z-index:251762688;mso-width-relative:page;mso-height-relative:page;" filled="f" stroked="t" coordsize="21600,21600" o:gfxdata="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4dBj&#10;x9cAAAALAQAADwAAAAAAAAABACAAAAAiAAAAZHJzL2Rvd25yZXYueG1sUEsBAhQAFAAAAAgAh07i&#10;QEyAOdnqAQAA7QMAAA4AAAAAAAAAAQAgAAAAJgEAAGRycy9lMm9Eb2MueG1sUEsFBgAAAAAGAAYA&#10;WQEAAIIFA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67808" behindDoc="0" locked="0" layoutInCell="1" allowOverlap="1">
                <wp:simplePos x="0" y="0"/>
                <wp:positionH relativeFrom="page">
                  <wp:posOffset>6497955</wp:posOffset>
                </wp:positionH>
                <wp:positionV relativeFrom="page">
                  <wp:posOffset>2324100</wp:posOffset>
                </wp:positionV>
                <wp:extent cx="342265" cy="342265"/>
                <wp:effectExtent l="9525" t="9525" r="13970" b="13970"/>
                <wp:wrapNone/>
                <wp:docPr id="107" name="Oval 95"/>
                <wp:cNvGraphicFramePr/>
                <a:graphic xmlns:a="http://schemas.openxmlformats.org/drawingml/2006/main">
                  <a:graphicData uri="http://schemas.microsoft.com/office/word/2010/wordprocessingShape">
                    <wps:wsp>
                      <wps:cNvSpPr/>
                      <wps:spPr>
                        <a:xfrm>
                          <a:off x="0" y="0"/>
                          <a:ext cx="342265" cy="342265"/>
                        </a:xfrm>
                        <a:prstGeom prst="ellipse">
                          <a:avLst/>
                        </a:prstGeom>
                        <a:solidFill>
                          <a:srgbClr val="FFFFFF"/>
                        </a:solidFill>
                        <a:ln w="19050" cap="flat" cmpd="sng">
                          <a:solidFill>
                            <a:srgbClr val="FF0000"/>
                          </a:solidFill>
                          <a:prstDash val="solid"/>
                          <a:round/>
                          <a:headEnd type="none" w="med" len="med"/>
                          <a:tailEnd type="none" w="med" len="med"/>
                        </a:ln>
                      </wps:spPr>
                      <wps:bodyPr wrap="square" upright="1"/>
                    </wps:wsp>
                  </a:graphicData>
                </a:graphic>
              </wp:anchor>
            </w:drawing>
          </mc:Choice>
          <mc:Fallback>
            <w:pict>
              <v:shape id="Oval 95" o:spid="_x0000_s1026" o:spt="3" type="#_x0000_t3" style="position:absolute;left:0pt;margin-left:511.65pt;margin-top:183pt;height:26.95pt;width:26.95pt;mso-position-horizontal-relative:page;mso-position-vertical-relative:page;z-index:251767808;mso-width-relative:page;mso-height-relative:page;" fillcolor="#FFFFFF" filled="t" stroked="t" coordsize="21600,21600" o:gfxdata="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M0Cq3AAAAA0BAAAPAAAAAAAAAAEAIAAAACIAAABkcnMvZG93bnJl&#10;di54bWxQSwECFAAUAAAACACHTuJAn1h2iPkBAAAwBAAADgAAAAAAAAABACAAAAArAQAAZHJzL2Uy&#10;b0RvYy54bWxQSwUGAAAAAAYABgBZAQAAlgUAAAAA&#10;">
                <v:fill on="t" focussize="0,0"/>
                <v:stroke weight="1.5pt" color="#FF0000" joinstyle="round"/>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page">
                  <wp:posOffset>3129280</wp:posOffset>
                </wp:positionH>
                <wp:positionV relativeFrom="page">
                  <wp:posOffset>2456815</wp:posOffset>
                </wp:positionV>
                <wp:extent cx="652780" cy="196850"/>
                <wp:effectExtent l="0" t="0" r="2540" b="1270"/>
                <wp:wrapNone/>
                <wp:docPr id="111" name="Text Box 26"/>
                <wp:cNvGraphicFramePr/>
                <a:graphic xmlns:a="http://schemas.openxmlformats.org/drawingml/2006/main">
                  <a:graphicData uri="http://schemas.microsoft.com/office/word/2010/wordprocessingShape">
                    <wps:wsp>
                      <wps:cNvSpPr txBox="1"/>
                      <wps:spPr>
                        <a:xfrm flipH="1">
                          <a:off x="0" y="0"/>
                          <a:ext cx="652780" cy="196850"/>
                        </a:xfrm>
                        <a:prstGeom prst="rect">
                          <a:avLst/>
                        </a:prstGeom>
                        <a:solidFill>
                          <a:srgbClr val="FFFFFF"/>
                        </a:solidFill>
                        <a:ln>
                          <a:noFill/>
                        </a:ln>
                      </wps:spPr>
                      <wps:txbx>
                        <w:txbxContent>
                          <w:p>
                            <w:pPr>
                              <w:jc w:val="center"/>
                              <w:rPr>
                                <w:sz w:val="11"/>
                                <w:szCs w:val="11"/>
                              </w:rPr>
                            </w:pPr>
                            <w:r>
                              <w:rPr>
                                <w:sz w:val="11"/>
                                <w:szCs w:val="11"/>
                                <w:lang w:val="en-US"/>
                              </w:rPr>
                              <w:t>&lt;&lt;include&gt;&gt;</w:t>
                            </w:r>
                          </w:p>
                        </w:txbxContent>
                      </wps:txbx>
                      <wps:bodyPr wrap="square" upright="1">
                        <a:normAutofit/>
                      </wps:bodyPr>
                    </wps:wsp>
                  </a:graphicData>
                </a:graphic>
              </wp:anchor>
            </w:drawing>
          </mc:Choice>
          <mc:Fallback>
            <w:pict>
              <v:shape id="Text Box 26" o:spid="_x0000_s1026" o:spt="202" type="#_x0000_t202" style="position:absolute;left:0pt;flip:x;margin-left:246.4pt;margin-top:193.45pt;height:15.5pt;width:51.4pt;mso-position-horizontal-relative:page;mso-position-vertical-relative:page;z-index:251771904;mso-width-relative:page;mso-height-relative:page;" fillcolor="#FFFFFF" filled="t" stroked="f" coordsize="21600,21600" o:gfxdata="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LuDuN2gAAAAsBAAAPAAAAAAAAAAEAIAAA&#10;ACIAAABkcnMvZG93bnJldi54bWxQSwECFAAUAAAACACHTuJA2LuGSNEBAACsAwAADgAAAAAAAAAB&#10;ACAAAAApAQAAZHJzL2Uyb0RvYy54bWxQSwUGAAAAAAYABgBZAQAAbAUAAAAA&#10;">
                <v:fill on="t" focussize="0,0"/>
                <v:stroke on="f"/>
                <v:imagedata o:title=""/>
                <o:lock v:ext="edit" aspectratio="f"/>
                <v:textbox>
                  <w:txbxContent>
                    <w:p>
                      <w:pPr>
                        <w:jc w:val="center"/>
                        <w:rPr>
                          <w:sz w:val="11"/>
                          <w:szCs w:val="11"/>
                        </w:rPr>
                      </w:pPr>
                      <w:r>
                        <w:rPr>
                          <w:sz w:val="11"/>
                          <w:szCs w:val="11"/>
                          <w:lang w:val="en-US"/>
                        </w:rPr>
                        <w:t>&lt;&lt;include&gt;&gt;</w:t>
                      </w:r>
                    </w:p>
                  </w:txbxContent>
                </v:textbox>
              </v:shape>
            </w:pict>
          </mc:Fallback>
        </mc:AlternateContent>
      </w:r>
    </w:p>
    <w:p>
      <w:pPr>
        <w:jc w:val="left"/>
        <w:rPr>
          <w:b/>
          <w:bCs/>
          <w:color w:val="02A5E3"/>
          <w:sz w:val="22"/>
          <w:szCs w:val="22"/>
          <w:lang w:val="en-US"/>
        </w:rPr>
      </w:pPr>
      <w:r>
        <mc:AlternateContent>
          <mc:Choice Requires="wps">
            <w:drawing>
              <wp:anchor distT="0" distB="0" distL="114300" distR="114300" simplePos="0" relativeHeight="251712512" behindDoc="0" locked="0" layoutInCell="1" allowOverlap="1">
                <wp:simplePos x="0" y="0"/>
                <wp:positionH relativeFrom="page">
                  <wp:posOffset>1866900</wp:posOffset>
                </wp:positionH>
                <wp:positionV relativeFrom="page">
                  <wp:posOffset>1564005</wp:posOffset>
                </wp:positionV>
                <wp:extent cx="1276350" cy="612775"/>
                <wp:effectExtent l="4445" t="4445" r="14605" b="7620"/>
                <wp:wrapNone/>
                <wp:docPr id="53" name="Oval 23"/>
                <wp:cNvGraphicFramePr/>
                <a:graphic xmlns:a="http://schemas.openxmlformats.org/drawingml/2006/main">
                  <a:graphicData uri="http://schemas.microsoft.com/office/word/2010/wordprocessingShape">
                    <wps:wsp>
                      <wps:cNvSpPr/>
                      <wps:spPr>
                        <a:xfrm>
                          <a:off x="0" y="0"/>
                          <a:ext cx="1276350" cy="61277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Paytm/online banking </w:t>
                            </w:r>
                          </w:p>
                        </w:txbxContent>
                      </wps:txbx>
                      <wps:bodyPr wrap="square" anchor="ctr" anchorCtr="0" upright="1">
                        <a:normAutofit/>
                      </wps:bodyPr>
                    </wps:wsp>
                  </a:graphicData>
                </a:graphic>
              </wp:anchor>
            </w:drawing>
          </mc:Choice>
          <mc:Fallback>
            <w:pict>
              <v:shape id="Oval 23" o:spid="_x0000_s1026" o:spt="3" type="#_x0000_t3" style="position:absolute;left:0pt;margin-left:147pt;margin-top:123.15pt;height:48.25pt;width:100.5pt;mso-position-horizontal-relative:page;mso-position-vertical-relative:page;z-index:251712512;v-text-anchor:middle;mso-width-relative:page;mso-height-relative:page;" fillcolor="#FFFFFF" filled="t" stroked="t" coordsize="21600,21600" o:gfxdata="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DZ4/PbAAAA&#10;CwEAAA8AAAAAAAAAAQAgAAAAIgAAAGRycy9kb3ducmV2LnhtbFBLAQIUABQAAAAIAIdO4kDr6H98&#10;GgIAAHEEAAAOAAAAAAAAAAEAIAAAACoBAABkcnMvZTJvRG9jLnhtbFBLBQYAAAAABgAGAFkBAAC2&#10;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Paytm/online banking </w:t>
                      </w:r>
                    </w:p>
                  </w:txbxContent>
                </v:textbox>
              </v:shape>
            </w:pict>
          </mc:Fallback>
        </mc:AlternateContent>
      </w:r>
      <w:r>
        <mc:AlternateContent>
          <mc:Choice Requires="wps">
            <w:drawing>
              <wp:anchor distT="0" distB="0" distL="114300" distR="114300" simplePos="0" relativeHeight="251734016" behindDoc="0" locked="0" layoutInCell="1" allowOverlap="1">
                <wp:simplePos x="0" y="0"/>
                <wp:positionH relativeFrom="page">
                  <wp:posOffset>2510790</wp:posOffset>
                </wp:positionH>
                <wp:positionV relativeFrom="page">
                  <wp:posOffset>3988435</wp:posOffset>
                </wp:positionV>
                <wp:extent cx="4671695" cy="26035"/>
                <wp:effectExtent l="0" t="6350" r="6985" b="13335"/>
                <wp:wrapNone/>
                <wp:docPr id="74" name="Lines 96"/>
                <wp:cNvGraphicFramePr/>
                <a:graphic xmlns:a="http://schemas.openxmlformats.org/drawingml/2006/main">
                  <a:graphicData uri="http://schemas.microsoft.com/office/word/2010/wordprocessingShape">
                    <wps:wsp>
                      <wps:cNvSpPr/>
                      <wps:spPr>
                        <a:xfrm>
                          <a:off x="0" y="0"/>
                          <a:ext cx="4671695" cy="2603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96" o:spid="_x0000_s1026" o:spt="20" style="position:absolute;left:0pt;margin-left:197.7pt;margin-top:314.05pt;height:2.05pt;width:367.85pt;mso-position-horizontal-relative:page;mso-position-vertical-relative:page;z-index:251734016;mso-width-relative:page;mso-height-relative:page;" filled="f" stroked="t" coordsize="21600,21600" o:gfxdata="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Dxtaa&#10;2QAAAAwBAAAPAAAAAAAAAAEAIAAAACIAAABkcnMvZG93bnJldi54bWxQSwECFAAUAAAACACHTuJA&#10;U2nlcecBAADrAwAADgAAAAAAAAABACAAAAAoAQAAZHJzL2Uyb0RvYy54bWxQSwUGAAAAAAYABgBZ&#10;AQAAgQU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37088" behindDoc="0" locked="0" layoutInCell="1" allowOverlap="1">
                <wp:simplePos x="0" y="0"/>
                <wp:positionH relativeFrom="page">
                  <wp:posOffset>3595370</wp:posOffset>
                </wp:positionH>
                <wp:positionV relativeFrom="page">
                  <wp:posOffset>4565650</wp:posOffset>
                </wp:positionV>
                <wp:extent cx="6350" cy="349250"/>
                <wp:effectExtent l="33020" t="0" r="36830" b="1270"/>
                <wp:wrapNone/>
                <wp:docPr id="77" name="AutoShape 97"/>
                <wp:cNvGraphicFramePr/>
                <a:graphic xmlns:a="http://schemas.openxmlformats.org/drawingml/2006/main">
                  <a:graphicData uri="http://schemas.microsoft.com/office/word/2010/wordprocessingShape">
                    <wps:wsp>
                      <wps:cNvSpPr/>
                      <wps:spPr>
                        <a:xfrm>
                          <a:off x="0" y="0"/>
                          <a:ext cx="6350" cy="34925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97" o:spid="_x0000_s1026" o:spt="32" type="#_x0000_t32" style="position:absolute;left:0pt;margin-left:283.1pt;margin-top:359.5pt;height:27.5pt;width:0.5pt;mso-position-horizontal-relative:page;mso-position-vertical-relative:page;z-index:251737088;mso-width-relative:page;mso-height-relative:page;" filled="f" stroked="t" coordsize="21600,21600" o:gfxdata="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t00Uu2AAAAAsBAAAPAAAAAAAAAAEAIAAAACIAAABkcnMvZG93bnJl&#10;di54bWxQSwECFAAUAAAACACHTuJA+1BZO/0BAAANBAAADgAAAAAAAAABACAAAAAnAQAAZHJzL2Uy&#10;b0RvYy54bWxQSwUGAAAAAAYABgBZAQAAlgU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38112" behindDoc="0" locked="0" layoutInCell="1" allowOverlap="1">
                <wp:simplePos x="0" y="0"/>
                <wp:positionH relativeFrom="page">
                  <wp:posOffset>3599815</wp:posOffset>
                </wp:positionH>
                <wp:positionV relativeFrom="page">
                  <wp:posOffset>4007485</wp:posOffset>
                </wp:positionV>
                <wp:extent cx="1270" cy="139065"/>
                <wp:effectExtent l="37465" t="0" r="37465" b="13335"/>
                <wp:wrapNone/>
                <wp:docPr id="78" name="AutoShape 98"/>
                <wp:cNvGraphicFramePr/>
                <a:graphic xmlns:a="http://schemas.openxmlformats.org/drawingml/2006/main">
                  <a:graphicData uri="http://schemas.microsoft.com/office/word/2010/wordprocessingShape">
                    <wps:wsp>
                      <wps:cNvSpPr/>
                      <wps:spPr>
                        <a:xfrm>
                          <a:off x="0" y="0"/>
                          <a:ext cx="1270" cy="139065"/>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98" o:spid="_x0000_s1026" o:spt="32" type="#_x0000_t32" style="position:absolute;left:0pt;margin-left:283.45pt;margin-top:315.55pt;height:10.95pt;width:0.1pt;mso-position-horizontal-relative:page;mso-position-vertical-relative:page;z-index:251738112;mso-width-relative:page;mso-height-relative:page;" filled="f" stroked="t" coordsize="21600,21600" o:gfxdata="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cDAPPZAAAACwEAAA8AAAAAAAAAAQAgAAAAIgAAAGRycy9kb3ducmV2&#10;LnhtbFBLAQIUABQAAAAIAIdO4kBJP+GZ+wEAAA0EAAAOAAAAAAAAAAEAIAAAACgBAABkcnMvZTJv&#10;RG9jLnhtbFBLBQYAAAAABgAGAFkBAACVBQ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39136" behindDoc="0" locked="0" layoutInCell="1" allowOverlap="1">
                <wp:simplePos x="0" y="0"/>
                <wp:positionH relativeFrom="page">
                  <wp:posOffset>4467860</wp:posOffset>
                </wp:positionH>
                <wp:positionV relativeFrom="page">
                  <wp:posOffset>4011930</wp:posOffset>
                </wp:positionV>
                <wp:extent cx="3175" cy="130175"/>
                <wp:effectExtent l="36830" t="0" r="36195" b="6985"/>
                <wp:wrapNone/>
                <wp:docPr id="79" name="AutoShape 99"/>
                <wp:cNvGraphicFramePr/>
                <a:graphic xmlns:a="http://schemas.openxmlformats.org/drawingml/2006/main">
                  <a:graphicData uri="http://schemas.microsoft.com/office/word/2010/wordprocessingShape">
                    <wps:wsp>
                      <wps:cNvSpPr/>
                      <wps:spPr>
                        <a:xfrm>
                          <a:off x="0" y="0"/>
                          <a:ext cx="3175" cy="130175"/>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99" o:spid="_x0000_s1026" o:spt="32" type="#_x0000_t32" style="position:absolute;left:0pt;margin-left:351.8pt;margin-top:315.9pt;height:10.25pt;width:0.25pt;mso-position-horizontal-relative:page;mso-position-vertical-relative:page;z-index:251739136;mso-width-relative:page;mso-height-relative:page;" filled="f" stroked="t" coordsize="21600,21600" o:gfxdata="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vLI69kAAAALAQAADwAAAAAAAAABACAAAAAiAAAAZHJzL2Rvd25y&#10;ZXYueG1sUEsBAhQAFAAAAAgAh07iQFTUKUP9AQAADQQAAA4AAAAAAAAAAQAgAAAAKAEAAGRycy9l&#10;Mm9Eb2MueG1sUEsFBgAAAAAGAAYAWQEAAJcFA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40160" behindDoc="0" locked="0" layoutInCell="1" allowOverlap="1">
                <wp:simplePos x="0" y="0"/>
                <wp:positionH relativeFrom="page">
                  <wp:posOffset>5339080</wp:posOffset>
                </wp:positionH>
                <wp:positionV relativeFrom="page">
                  <wp:posOffset>4022090</wp:posOffset>
                </wp:positionV>
                <wp:extent cx="0" cy="118745"/>
                <wp:effectExtent l="38100" t="0" r="38100" b="3175"/>
                <wp:wrapNone/>
                <wp:docPr id="80" name="AutoShape 100"/>
                <wp:cNvGraphicFramePr/>
                <a:graphic xmlns:a="http://schemas.openxmlformats.org/drawingml/2006/main">
                  <a:graphicData uri="http://schemas.microsoft.com/office/word/2010/wordprocessingShape">
                    <wps:wsp>
                      <wps:cNvSpPr/>
                      <wps:spPr>
                        <a:xfrm>
                          <a:off x="0" y="0"/>
                          <a:ext cx="0" cy="118745"/>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00" o:spid="_x0000_s1026" o:spt="32" type="#_x0000_t32" style="position:absolute;left:0pt;margin-left:420.4pt;margin-top:316.7pt;height:9.35pt;width:0pt;mso-position-horizontal-relative:page;mso-position-vertical-relative:page;z-index:251740160;mso-width-relative:page;mso-height-relative:page;" filled="f" stroked="t" coordsize="21600,21600" o:gfxdata="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9YPX3YAAAACwEAAA8AAAAAAAAAAQAgAAAAIgAAAGRycy9kb3ducmV2Lnht&#10;bFBLAQIUABQAAAAIAIdO4kBW+ChN+QEAAAsEAAAOAAAAAAAAAAEAIAAAACcBAABkcnMvZTJvRG9j&#10;LnhtbFBLBQYAAAAABgAGAFkBAACSBQ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41184" behindDoc="0" locked="0" layoutInCell="1" allowOverlap="1">
                <wp:simplePos x="0" y="0"/>
                <wp:positionH relativeFrom="page">
                  <wp:posOffset>6229350</wp:posOffset>
                </wp:positionH>
                <wp:positionV relativeFrom="page">
                  <wp:posOffset>4011930</wp:posOffset>
                </wp:positionV>
                <wp:extent cx="5080" cy="130810"/>
                <wp:effectExtent l="36195" t="0" r="34925" b="6350"/>
                <wp:wrapNone/>
                <wp:docPr id="81" name="AutoShape 101"/>
                <wp:cNvGraphicFramePr/>
                <a:graphic xmlns:a="http://schemas.openxmlformats.org/drawingml/2006/main">
                  <a:graphicData uri="http://schemas.microsoft.com/office/word/2010/wordprocessingShape">
                    <wps:wsp>
                      <wps:cNvSpPr/>
                      <wps:spPr>
                        <a:xfrm>
                          <a:off x="0" y="0"/>
                          <a:ext cx="5080" cy="13081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01" o:spid="_x0000_s1026" o:spt="32" type="#_x0000_t32" style="position:absolute;left:0pt;margin-left:490.5pt;margin-top:315.9pt;height:10.3pt;width:0.4pt;mso-position-horizontal-relative:page;mso-position-vertical-relative:page;z-index:251741184;mso-width-relative:page;mso-height-relative:page;" filled="f" stroked="t" coordsize="21600,21600" o:gfxdata="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hXgfvYAAAACwEAAA8AAAAAAAAAAQAgAAAAIgAAAGRycy9kb3du&#10;cmV2LnhtbFBLAQIUABQAAAAIAIdO4kAKAIPD/wEAAA4EAAAOAAAAAAAAAAEAIAAAACcBAABkcnMv&#10;ZTJvRG9jLnhtbFBLBQYAAAAABgAGAFkBAACYBQ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42208" behindDoc="0" locked="0" layoutInCell="1" allowOverlap="1">
                <wp:simplePos x="0" y="0"/>
                <wp:positionH relativeFrom="page">
                  <wp:posOffset>7148830</wp:posOffset>
                </wp:positionH>
                <wp:positionV relativeFrom="page">
                  <wp:posOffset>4018915</wp:posOffset>
                </wp:positionV>
                <wp:extent cx="5715" cy="144145"/>
                <wp:effectExtent l="34925" t="0" r="35560" b="8255"/>
                <wp:wrapNone/>
                <wp:docPr id="82" name="AutoShape 102"/>
                <wp:cNvGraphicFramePr/>
                <a:graphic xmlns:a="http://schemas.openxmlformats.org/drawingml/2006/main">
                  <a:graphicData uri="http://schemas.microsoft.com/office/word/2010/wordprocessingShape">
                    <wps:wsp>
                      <wps:cNvSpPr/>
                      <wps:spPr>
                        <a:xfrm flipH="1">
                          <a:off x="0" y="0"/>
                          <a:ext cx="5715" cy="144145"/>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02" o:spid="_x0000_s1026" o:spt="32" type="#_x0000_t32" style="position:absolute;left:0pt;flip:x;margin-left:562.9pt;margin-top:316.45pt;height:11.35pt;width:0.45pt;mso-position-horizontal-relative:page;mso-position-vertical-relative:page;z-index:251742208;mso-width-relative:page;mso-height-relative:page;" filled="f" stroked="t" coordsize="21600,21600" o:gfxdata="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X0x03cAAAADQEAAA8AAAAAAAAAAQAgAAAA&#10;IgAAAGRycy9kb3ducmV2LnhtbFBLAQIUABQAAAAIAIdO4kBQGGPYBwIAABgEAAAOAAAAAAAAAAEA&#10;IAAAACsBAABkcnMvZTJvRG9jLnhtbFBLBQYAAAAABgAGAFkBAACkBQ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57568" behindDoc="0" locked="0" layoutInCell="1" allowOverlap="1">
                <wp:simplePos x="0" y="0"/>
                <wp:positionH relativeFrom="page">
                  <wp:posOffset>681990</wp:posOffset>
                </wp:positionH>
                <wp:positionV relativeFrom="page">
                  <wp:posOffset>3915410</wp:posOffset>
                </wp:positionV>
                <wp:extent cx="409575" cy="1270"/>
                <wp:effectExtent l="0" t="9525" r="1905" b="12065"/>
                <wp:wrapNone/>
                <wp:docPr id="97" name="Lines 103"/>
                <wp:cNvGraphicFramePr/>
                <a:graphic xmlns:a="http://schemas.openxmlformats.org/drawingml/2006/main">
                  <a:graphicData uri="http://schemas.microsoft.com/office/word/2010/wordprocessingShape">
                    <wps:wsp>
                      <wps:cNvSpPr/>
                      <wps:spPr>
                        <a:xfrm flipV="1">
                          <a:off x="0" y="0"/>
                          <a:ext cx="409575" cy="1270"/>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103" o:spid="_x0000_s1026" o:spt="20" style="position:absolute;left:0pt;flip:y;margin-left:53.7pt;margin-top:308.3pt;height:0.1pt;width:32.25pt;mso-position-horizontal-relative:page;mso-position-vertical-relative:page;z-index:251757568;mso-width-relative:page;mso-height-relative:page;" filled="f" stroked="t" coordsize="21600,21600" o:gfxdata="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GGmzvZAAAACwEAAA8AAAAAAAAAAQAgAAAAIgAAAGRycy9kb3ducmV2LnhtbFBLAQIUABQA&#10;AAAIAIdO4kAQ+M3R7wEAAPQDAAAOAAAAAAAAAAEAIAAAACgBAABkcnMvZTJvRG9jLnhtbFBLBQYA&#10;AAAABgAGAFkBAACJBQ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58592" behindDoc="0" locked="0" layoutInCell="1" allowOverlap="1">
                <wp:simplePos x="0" y="0"/>
                <wp:positionH relativeFrom="page">
                  <wp:posOffset>888365</wp:posOffset>
                </wp:positionH>
                <wp:positionV relativeFrom="page">
                  <wp:posOffset>4266565</wp:posOffset>
                </wp:positionV>
                <wp:extent cx="160655" cy="176530"/>
                <wp:effectExtent l="6985" t="6350" r="15240" b="15240"/>
                <wp:wrapNone/>
                <wp:docPr id="98" name="Lines 104"/>
                <wp:cNvGraphicFramePr/>
                <a:graphic xmlns:a="http://schemas.openxmlformats.org/drawingml/2006/main">
                  <a:graphicData uri="http://schemas.microsoft.com/office/word/2010/wordprocessingShape">
                    <wps:wsp>
                      <wps:cNvSpPr/>
                      <wps:spPr>
                        <a:xfrm>
                          <a:off x="0" y="0"/>
                          <a:ext cx="160655" cy="176530"/>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104" o:spid="_x0000_s1026" o:spt="20" style="position:absolute;left:0pt;margin-left:69.95pt;margin-top:335.95pt;height:13.9pt;width:12.65pt;mso-position-horizontal-relative:page;mso-position-vertical-relative:page;z-index:251758592;mso-width-relative:page;mso-height-relative:page;" filled="f" stroked="t" coordsize="21600,21600" o:gfxdata="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NkcrnNoAAAALAQAADwAAAAAAAAABACAAAAAiAAAAZHJzL2Rvd25yZXYueG1sUEsBAhQAFAAAAAgA&#10;h07iQI0Sf9vqAQAA7AMAAA4AAAAAAAAAAQAgAAAAKQEAAGRycy9lMm9Eb2MueG1sUEsFBgAAAAAG&#10;AAYAWQEAAIUFA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59616" behindDoc="0" locked="0" layoutInCell="1" allowOverlap="1">
                <wp:simplePos x="0" y="0"/>
                <wp:positionH relativeFrom="page">
                  <wp:posOffset>734060</wp:posOffset>
                </wp:positionH>
                <wp:positionV relativeFrom="page">
                  <wp:posOffset>4260850</wp:posOffset>
                </wp:positionV>
                <wp:extent cx="143510" cy="185420"/>
                <wp:effectExtent l="7620" t="5715" r="16510" b="6985"/>
                <wp:wrapNone/>
                <wp:docPr id="99" name="Lines 105"/>
                <wp:cNvGraphicFramePr/>
                <a:graphic xmlns:a="http://schemas.openxmlformats.org/drawingml/2006/main">
                  <a:graphicData uri="http://schemas.microsoft.com/office/word/2010/wordprocessingShape">
                    <wps:wsp>
                      <wps:cNvSpPr/>
                      <wps:spPr>
                        <a:xfrm flipH="1">
                          <a:off x="0" y="0"/>
                          <a:ext cx="143510" cy="185420"/>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105" o:spid="_x0000_s1026" o:spt="20" style="position:absolute;left:0pt;flip:x;margin-left:57.8pt;margin-top:335.5pt;height:14.6pt;width:11.3pt;mso-position-horizontal-relative:page;mso-position-vertical-relative:page;z-index:251759616;mso-width-relative:page;mso-height-relative:page;" filled="f" stroked="t" coordsize="21600,21600" o:gfxdata="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Ol7t9kAAAALAQAADwAAAAAAAAABACAAAAAiAAAAZHJzL2Rvd25yZXYueG1sUEsBAhQA&#10;FAAAAAgAh07iQJfteVjxAQAA9gMAAA4AAAAAAAAAAQAgAAAAKAEAAGRycy9lMm9Eb2MueG1sUEsF&#10;BgAAAAAGAAYAWQEAAIsFA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63712" behindDoc="0" locked="0" layoutInCell="1" allowOverlap="1">
                <wp:simplePos x="0" y="0"/>
                <wp:positionH relativeFrom="page">
                  <wp:posOffset>1109345</wp:posOffset>
                </wp:positionH>
                <wp:positionV relativeFrom="page">
                  <wp:posOffset>3956050</wp:posOffset>
                </wp:positionV>
                <wp:extent cx="907415" cy="1823720"/>
                <wp:effectExtent l="5715" t="2540" r="16510" b="17780"/>
                <wp:wrapNone/>
                <wp:docPr id="103" name="Lines 106"/>
                <wp:cNvGraphicFramePr/>
                <a:graphic xmlns:a="http://schemas.openxmlformats.org/drawingml/2006/main">
                  <a:graphicData uri="http://schemas.microsoft.com/office/word/2010/wordprocessingShape">
                    <wps:wsp>
                      <wps:cNvSpPr/>
                      <wps:spPr>
                        <a:xfrm>
                          <a:off x="0" y="0"/>
                          <a:ext cx="907415" cy="182372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06" o:spid="_x0000_s1026" o:spt="20" style="position:absolute;left:0pt;margin-left:87.35pt;margin-top:311.5pt;height:143.6pt;width:71.45pt;mso-position-horizontal-relative:page;mso-position-vertical-relative:page;z-index:251763712;mso-width-relative:page;mso-height-relative:page;" filled="f" stroked="t" coordsize="21600,21600" o:gfxdata="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O&#10;2s7W2AAAAAsBAAAPAAAAAAAAAAEAIAAAACIAAABkcnMvZG93bnJldi54bWxQSwECFAAUAAAACACH&#10;TuJAV/TbCusBAADuAwAADgAAAAAAAAABACAAAAAnAQAAZHJzL2Uyb0RvYy54bWxQSwUGAAAAAAYA&#10;BgBZAQAAhAU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74976" behindDoc="0" locked="0" layoutInCell="1" allowOverlap="1">
                <wp:simplePos x="0" y="0"/>
                <wp:positionH relativeFrom="page">
                  <wp:posOffset>523875</wp:posOffset>
                </wp:positionH>
                <wp:positionV relativeFrom="page">
                  <wp:posOffset>4485005</wp:posOffset>
                </wp:positionV>
                <wp:extent cx="685800" cy="208280"/>
                <wp:effectExtent l="0" t="0" r="0" b="5080"/>
                <wp:wrapNone/>
                <wp:docPr id="114" name="Text Box 35"/>
                <wp:cNvGraphicFramePr/>
                <a:graphic xmlns:a="http://schemas.openxmlformats.org/drawingml/2006/main">
                  <a:graphicData uri="http://schemas.microsoft.com/office/word/2010/wordprocessingShape">
                    <wps:wsp>
                      <wps:cNvSpPr txBox="1"/>
                      <wps:spPr>
                        <a:xfrm>
                          <a:off x="0" y="0"/>
                          <a:ext cx="685800" cy="208280"/>
                        </a:xfrm>
                        <a:prstGeom prst="rect">
                          <a:avLst/>
                        </a:prstGeom>
                        <a:solidFill>
                          <a:srgbClr val="FFFFFF"/>
                        </a:solidFill>
                        <a:ln>
                          <a:noFill/>
                        </a:ln>
                      </wps:spPr>
                      <wps:txbx>
                        <w:txbxContent>
                          <w:p>
                            <w:pPr>
                              <w:jc w:val="center"/>
                              <w:rPr>
                                <w:b/>
                                <w:bCs/>
                                <w:sz w:val="13"/>
                                <w:szCs w:val="13"/>
                              </w:rPr>
                            </w:pPr>
                            <w:r>
                              <w:rPr>
                                <w:b/>
                                <w:bCs/>
                                <w:sz w:val="13"/>
                                <w:szCs w:val="13"/>
                                <w:lang w:val="en-US"/>
                              </w:rPr>
                              <w:t>Existing User</w:t>
                            </w:r>
                          </w:p>
                        </w:txbxContent>
                      </wps:txbx>
                      <wps:bodyPr wrap="square" upright="1">
                        <a:normAutofit/>
                      </wps:bodyPr>
                    </wps:wsp>
                  </a:graphicData>
                </a:graphic>
              </wp:anchor>
            </w:drawing>
          </mc:Choice>
          <mc:Fallback>
            <w:pict>
              <v:shape id="Text Box 35" o:spid="_x0000_s1026" o:spt="202" type="#_x0000_t202" style="position:absolute;left:0pt;margin-left:41.25pt;margin-top:353.15pt;height:16.4pt;width:54pt;mso-position-horizontal-relative:page;mso-position-vertical-relative:page;z-index:251774976;mso-width-relative:page;mso-height-relative:page;" fillcolor="#FFFFFF" filled="t" stroked="f" coordsize="21600,21600" o:gfxdata="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WQf4n1wAAAAoBAAAPAAAAAAAAAAEAIAAAACIAAABkcnMv&#10;ZG93bnJldi54bWxQSwECFAAUAAAACACHTuJAtX768ssBAACiAwAADgAAAAAAAAABACAAAAAmAQAA&#10;ZHJzL2Uyb0RvYy54bWxQSwUGAAAAAAYABgBZAQAAYwUAAAAA&#10;">
                <v:fill on="t" focussize="0,0"/>
                <v:stroke on="f"/>
                <v:imagedata o:title=""/>
                <o:lock v:ext="edit" aspectratio="f"/>
                <v:textbox>
                  <w:txbxContent>
                    <w:p>
                      <w:pPr>
                        <w:jc w:val="center"/>
                        <w:rPr>
                          <w:b/>
                          <w:bCs/>
                          <w:sz w:val="13"/>
                          <w:szCs w:val="13"/>
                        </w:rPr>
                      </w:pPr>
                      <w:r>
                        <w:rPr>
                          <w:b/>
                          <w:bCs/>
                          <w:sz w:val="13"/>
                          <w:szCs w:val="13"/>
                          <w:lang w:val="en-US"/>
                        </w:rPr>
                        <w:t>Existing User</w:t>
                      </w:r>
                    </w:p>
                  </w:txbxContent>
                </v:textbox>
              </v:shape>
            </w:pict>
          </mc:Fallback>
        </mc:AlternateContent>
      </w:r>
      <w:r>
        <mc:AlternateContent>
          <mc:Choice Requires="wps">
            <w:drawing>
              <wp:anchor distT="0" distB="0" distL="114300" distR="114300" simplePos="0" relativeHeight="251720704" behindDoc="0" locked="0" layoutInCell="1" allowOverlap="1">
                <wp:simplePos x="0" y="0"/>
                <wp:positionH relativeFrom="page">
                  <wp:posOffset>1945640</wp:posOffset>
                </wp:positionH>
                <wp:positionV relativeFrom="page">
                  <wp:posOffset>2506980</wp:posOffset>
                </wp:positionV>
                <wp:extent cx="1233805" cy="598805"/>
                <wp:effectExtent l="4445" t="4445" r="11430" b="6350"/>
                <wp:wrapNone/>
                <wp:docPr id="61" name="Oval 24"/>
                <wp:cNvGraphicFramePr/>
                <a:graphic xmlns:a="http://schemas.openxmlformats.org/drawingml/2006/main">
                  <a:graphicData uri="http://schemas.microsoft.com/office/word/2010/wordprocessingShape">
                    <wps:wsp>
                      <wps:cNvSpPr/>
                      <wps:spPr>
                        <a:xfrm>
                          <a:off x="0" y="0"/>
                          <a:ext cx="1233805" cy="59880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Login using username/ password</w:t>
                            </w:r>
                          </w:p>
                        </w:txbxContent>
                      </wps:txbx>
                      <wps:bodyPr wrap="square" anchor="ctr" anchorCtr="0" upright="1">
                        <a:normAutofit/>
                      </wps:bodyPr>
                    </wps:wsp>
                  </a:graphicData>
                </a:graphic>
              </wp:anchor>
            </w:drawing>
          </mc:Choice>
          <mc:Fallback>
            <w:pict>
              <v:shape id="Oval 24" o:spid="_x0000_s1026" o:spt="3" type="#_x0000_t3" style="position:absolute;left:0pt;margin-left:153.2pt;margin-top:197.4pt;height:47.15pt;width:97.15pt;mso-position-horizontal-relative:page;mso-position-vertical-relative:page;z-index:251720704;v-text-anchor:middle;mso-width-relative:page;mso-height-relative:page;" fillcolor="#FFFFFF" filled="t" stroked="t" coordsize="21600,21600" o:gfxdata="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OXHWtoAAAAL&#10;AQAADwAAAAAAAAABACAAAAAiAAAAZHJzL2Rvd25yZXYueG1sUEsBAhQAFAAAAAgAh07iQAkxviga&#10;AgAAcQQAAA4AAAAAAAAAAQAgAAAAKQEAAGRycy9lMm9Eb2MueG1sUEsFBgAAAAAGAAYAWQEAALUF&#10;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Login using username/ password</w:t>
                      </w:r>
                    </w:p>
                  </w:txbxContent>
                </v:textbox>
              </v:shape>
            </w:pict>
          </mc:Fallback>
        </mc:AlternateContent>
      </w:r>
      <w:r>
        <mc:AlternateContent>
          <mc:Choice Requires="wps">
            <w:drawing>
              <wp:anchor distT="0" distB="0" distL="114300" distR="114300" simplePos="0" relativeHeight="251731968" behindDoc="0" locked="0" layoutInCell="1" allowOverlap="1">
                <wp:simplePos x="0" y="0"/>
                <wp:positionH relativeFrom="page">
                  <wp:posOffset>3769995</wp:posOffset>
                </wp:positionH>
                <wp:positionV relativeFrom="page">
                  <wp:posOffset>2478405</wp:posOffset>
                </wp:positionV>
                <wp:extent cx="1189355" cy="546100"/>
                <wp:effectExtent l="4445" t="4445" r="10160" b="13335"/>
                <wp:wrapNone/>
                <wp:docPr id="72" name="Oval 25"/>
                <wp:cNvGraphicFramePr/>
                <a:graphic xmlns:a="http://schemas.openxmlformats.org/drawingml/2006/main">
                  <a:graphicData uri="http://schemas.microsoft.com/office/word/2010/wordprocessingShape">
                    <wps:wsp>
                      <wps:cNvSpPr/>
                      <wps:spPr>
                        <a:xfrm>
                          <a:off x="0" y="0"/>
                          <a:ext cx="1189355" cy="54610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Verify username/ password</w:t>
                            </w:r>
                          </w:p>
                        </w:txbxContent>
                      </wps:txbx>
                      <wps:bodyPr wrap="square" anchor="ctr" anchorCtr="0" upright="1">
                        <a:normAutofit/>
                      </wps:bodyPr>
                    </wps:wsp>
                  </a:graphicData>
                </a:graphic>
              </wp:anchor>
            </w:drawing>
          </mc:Choice>
          <mc:Fallback>
            <w:pict>
              <v:shape id="Oval 25" o:spid="_x0000_s1026" o:spt="3" type="#_x0000_t3" style="position:absolute;left:0pt;margin-left:296.85pt;margin-top:195.15pt;height:43pt;width:93.65pt;mso-position-horizontal-relative:page;mso-position-vertical-relative:page;z-index:251731968;v-text-anchor:middle;mso-width-relative:page;mso-height-relative:page;" fillcolor="#FFFFFF" filled="t" stroked="t" coordsize="21600,21600" o:gfxdata="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48ojb&#10;AAAACwEAAA8AAAAAAAAAAQAgAAAAIgAAAGRycy9kb3ducmV2LnhtbFBLAQIUABQAAAAIAIdO4kDj&#10;wFzcHQIAAHEEAAAOAAAAAAAAAAEAIAAAACoBAABkcnMvZTJvRG9jLnhtbFBLBQYAAAAABgAGAFkB&#10;AAC5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Verify username/ password</w:t>
                      </w:r>
                    </w:p>
                  </w:txbxContent>
                </v:textbox>
              </v:shape>
            </w:pict>
          </mc:Fallback>
        </mc:AlternateContent>
      </w:r>
    </w:p>
    <w:p>
      <w:pPr>
        <w:jc w:val="left"/>
        <w:rPr>
          <w:b/>
          <w:bCs/>
          <w:color w:val="02A5E3"/>
          <w:sz w:val="22"/>
          <w:szCs w:val="22"/>
          <w:lang w:val="en-US"/>
        </w:rPr>
      </w:pPr>
      <w:r>
        <mc:AlternateContent>
          <mc:Choice Requires="wps">
            <w:drawing>
              <wp:anchor distT="0" distB="0" distL="114300" distR="114300" simplePos="0" relativeHeight="251732992" behindDoc="0" locked="0" layoutInCell="1" allowOverlap="1">
                <wp:simplePos x="0" y="0"/>
                <wp:positionH relativeFrom="page">
                  <wp:posOffset>2066290</wp:posOffset>
                </wp:positionH>
                <wp:positionV relativeFrom="page">
                  <wp:posOffset>4865370</wp:posOffset>
                </wp:positionV>
                <wp:extent cx="1036955" cy="502920"/>
                <wp:effectExtent l="4445" t="4445" r="10160" b="10795"/>
                <wp:wrapNone/>
                <wp:docPr id="73" name="Oval 36"/>
                <wp:cNvGraphicFramePr/>
                <a:graphic xmlns:a="http://schemas.openxmlformats.org/drawingml/2006/main">
                  <a:graphicData uri="http://schemas.microsoft.com/office/word/2010/wordprocessingShape">
                    <wps:wsp>
                      <wps:cNvSpPr/>
                      <wps:spPr>
                        <a:xfrm>
                          <a:off x="0" y="0"/>
                          <a:ext cx="1036955" cy="50292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Bill pay centre </w:t>
                            </w:r>
                          </w:p>
                        </w:txbxContent>
                      </wps:txbx>
                      <wps:bodyPr wrap="square" anchor="ctr" anchorCtr="0" upright="1">
                        <a:normAutofit/>
                      </wps:bodyPr>
                    </wps:wsp>
                  </a:graphicData>
                </a:graphic>
              </wp:anchor>
            </w:drawing>
          </mc:Choice>
          <mc:Fallback>
            <w:pict>
              <v:shape id="Oval 36" o:spid="_x0000_s1026" o:spt="3" type="#_x0000_t3" style="position:absolute;left:0pt;margin-left:162.7pt;margin-top:383.1pt;height:39.6pt;width:81.65pt;mso-position-horizontal-relative:page;mso-position-vertical-relative:page;z-index:251732992;v-text-anchor:middle;mso-width-relative:page;mso-height-relative:page;" fillcolor="#FFFFFF" filled="t" stroked="t" coordsize="21600,21600" o:gfxdata="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0L0ANoA&#10;AAALAQAADwAAAAAAAAABACAAAAAiAAAAZHJzL2Rvd25yZXYueG1sUEsBAhQAFAAAAAgAh07iQDbM&#10;7+gdAgAAcQQAAA4AAAAAAAAAAQAgAAAAKQEAAGRycy9lMm9Eb2MueG1sUEsFBgAAAAAGAAYAWQEA&#10;ALgF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Bill pay centre </w:t>
                      </w:r>
                    </w:p>
                  </w:txbxContent>
                </v:textbox>
              </v:shape>
            </w:pict>
          </mc:Fallback>
        </mc:AlternateContent>
      </w:r>
      <w:r>
        <mc:AlternateContent>
          <mc:Choice Requires="wps">
            <w:drawing>
              <wp:anchor distT="0" distB="0" distL="114300" distR="114300" simplePos="0" relativeHeight="251726848" behindDoc="0" locked="0" layoutInCell="1" allowOverlap="1">
                <wp:simplePos x="0" y="0"/>
                <wp:positionH relativeFrom="page">
                  <wp:posOffset>3141345</wp:posOffset>
                </wp:positionH>
                <wp:positionV relativeFrom="page">
                  <wp:posOffset>4913630</wp:posOffset>
                </wp:positionV>
                <wp:extent cx="861060" cy="417830"/>
                <wp:effectExtent l="4445" t="4445" r="18415" b="19685"/>
                <wp:wrapNone/>
                <wp:docPr id="67" name="Oval 37"/>
                <wp:cNvGraphicFramePr/>
                <a:graphic xmlns:a="http://schemas.openxmlformats.org/drawingml/2006/main">
                  <a:graphicData uri="http://schemas.microsoft.com/office/word/2010/wordprocessingShape">
                    <wps:wsp>
                      <wps:cNvSpPr/>
                      <wps:spPr>
                        <a:xfrm>
                          <a:off x="0" y="0"/>
                          <a:ext cx="861060" cy="41783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Ebill</w:t>
                            </w:r>
                          </w:p>
                        </w:txbxContent>
                      </wps:txbx>
                      <wps:bodyPr wrap="square" anchor="ctr" anchorCtr="0" upright="1">
                        <a:normAutofit/>
                      </wps:bodyPr>
                    </wps:wsp>
                  </a:graphicData>
                </a:graphic>
              </wp:anchor>
            </w:drawing>
          </mc:Choice>
          <mc:Fallback>
            <w:pict>
              <v:shape id="Oval 37" o:spid="_x0000_s1026" o:spt="3" type="#_x0000_t3" style="position:absolute;left:0pt;margin-left:247.35pt;margin-top:386.9pt;height:32.9pt;width:67.8pt;mso-position-horizontal-relative:page;mso-position-vertical-relative:page;z-index:251726848;v-text-anchor:middle;mso-width-relative:page;mso-height-relative:page;" fillcolor="#FFFFFF" filled="t" stroked="t" coordsize="21600,21600" o:gfxdata="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5lhGtoA&#10;AAALAQAADwAAAAAAAAABACAAAAAiAAAAZHJzL2Rvd25yZXYueG1sUEsBAhQAFAAAAAgAh07iQDHA&#10;rekdAgAAcAQAAA4AAAAAAAAAAQAgAAAAKQEAAGRycy9lMm9Eb2MueG1sUEsFBgAAAAAGAAYAWQEA&#10;ALgF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Ebill</w:t>
                      </w:r>
                    </w:p>
                  </w:txbxContent>
                </v:textbox>
              </v:shape>
            </w:pict>
          </mc:Fallback>
        </mc:AlternateContent>
      </w:r>
      <w:r>
        <mc:AlternateContent>
          <mc:Choice Requires="wps">
            <w:drawing>
              <wp:anchor distT="0" distB="0" distL="114300" distR="114300" simplePos="0" relativeHeight="251725824" behindDoc="0" locked="0" layoutInCell="1" allowOverlap="1">
                <wp:simplePos x="0" y="0"/>
                <wp:positionH relativeFrom="page">
                  <wp:posOffset>4032250</wp:posOffset>
                </wp:positionH>
                <wp:positionV relativeFrom="page">
                  <wp:posOffset>4906645</wp:posOffset>
                </wp:positionV>
                <wp:extent cx="908050" cy="440055"/>
                <wp:effectExtent l="4445" t="4445" r="17145" b="12700"/>
                <wp:wrapNone/>
                <wp:docPr id="66" name="Oval 38"/>
                <wp:cNvGraphicFramePr/>
                <a:graphic xmlns:a="http://schemas.openxmlformats.org/drawingml/2006/main">
                  <a:graphicData uri="http://schemas.microsoft.com/office/word/2010/wordprocessingShape">
                    <wps:wsp>
                      <wps:cNvSpPr/>
                      <wps:spPr>
                        <a:xfrm>
                          <a:off x="0" y="0"/>
                          <a:ext cx="908050" cy="44005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Payment activity </w:t>
                            </w:r>
                          </w:p>
                        </w:txbxContent>
                      </wps:txbx>
                      <wps:bodyPr wrap="square" anchor="ctr" anchorCtr="0" upright="1">
                        <a:normAutofit/>
                      </wps:bodyPr>
                    </wps:wsp>
                  </a:graphicData>
                </a:graphic>
              </wp:anchor>
            </w:drawing>
          </mc:Choice>
          <mc:Fallback>
            <w:pict>
              <v:shape id="Oval 38" o:spid="_x0000_s1026" o:spt="3" type="#_x0000_t3" style="position:absolute;left:0pt;margin-left:317.5pt;margin-top:386.35pt;height:34.65pt;width:71.5pt;mso-position-horizontal-relative:page;mso-position-vertical-relative:page;z-index:251725824;v-text-anchor:middle;mso-width-relative:page;mso-height-relative:page;" fillcolor="#FFFFFF" filled="t" stroked="t" coordsize="21600,21600" o:gfxdata="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Q+eq/bAAAA&#10;CwEAAA8AAAAAAAAAAQAgAAAAIgAAAGRycy9kb3ducmV2LnhtbFBLAQIUABQAAAAIAIdO4kATAnuy&#10;GgIAAHAEAAAOAAAAAAAAAAEAIAAAACoBAABkcnMvZTJvRG9jLnhtbFBLBQYAAAAABgAGAFkBAAC2&#10;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Payment activity </w:t>
                      </w:r>
                    </w:p>
                  </w:txbxContent>
                </v:textbox>
              </v:shape>
            </w:pict>
          </mc:Fallback>
        </mc:AlternateContent>
      </w:r>
      <w:r>
        <mc:AlternateContent>
          <mc:Choice Requires="wps">
            <w:drawing>
              <wp:anchor distT="0" distB="0" distL="114300" distR="114300" simplePos="0" relativeHeight="251724800" behindDoc="0" locked="0" layoutInCell="1" allowOverlap="1">
                <wp:simplePos x="0" y="0"/>
                <wp:positionH relativeFrom="page">
                  <wp:posOffset>4970780</wp:posOffset>
                </wp:positionH>
                <wp:positionV relativeFrom="page">
                  <wp:posOffset>4907280</wp:posOffset>
                </wp:positionV>
                <wp:extent cx="883920" cy="428625"/>
                <wp:effectExtent l="4445" t="4445" r="10795" b="8890"/>
                <wp:wrapNone/>
                <wp:docPr id="65" name="Oval 39"/>
                <wp:cNvGraphicFramePr/>
                <a:graphic xmlns:a="http://schemas.openxmlformats.org/drawingml/2006/main">
                  <a:graphicData uri="http://schemas.microsoft.com/office/word/2010/wordprocessingShape">
                    <wps:wsp>
                      <wps:cNvSpPr/>
                      <wps:spPr>
                        <a:xfrm>
                          <a:off x="0" y="0"/>
                          <a:ext cx="883920" cy="42862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Automatic payment </w:t>
                            </w:r>
                          </w:p>
                        </w:txbxContent>
                      </wps:txbx>
                      <wps:bodyPr wrap="square" anchor="ctr" anchorCtr="0" upright="1">
                        <a:normAutofit/>
                      </wps:bodyPr>
                    </wps:wsp>
                  </a:graphicData>
                </a:graphic>
              </wp:anchor>
            </w:drawing>
          </mc:Choice>
          <mc:Fallback>
            <w:pict>
              <v:shape id="Oval 39" o:spid="_x0000_s1026" o:spt="3" type="#_x0000_t3" style="position:absolute;left:0pt;margin-left:391.4pt;margin-top:386.4pt;height:33.75pt;width:69.6pt;mso-position-horizontal-relative:page;mso-position-vertical-relative:page;z-index:251724800;v-text-anchor:middle;mso-width-relative:page;mso-height-relative:page;" fillcolor="#FFFFFF" filled="t" stroked="t" coordsize="21600,21600" o:gfxdata="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quu2o2QAAAAsB&#10;AAAPAAAAAAAAAAEAIAAAACIAAABkcnMvZG93bnJldi54bWxQSwECFAAUAAAACACHTuJA21078hoC&#10;AABwBAAADgAAAAAAAAABACAAAAAoAQAAZHJzL2Uyb0RvYy54bWxQSwUGAAAAAAYABgBZAQAAtAUA&#10;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Automatic payment </w:t>
                      </w:r>
                    </w:p>
                  </w:txbxContent>
                </v:textbox>
              </v:shape>
            </w:pict>
          </mc:Fallback>
        </mc:AlternateContent>
      </w:r>
      <w:r>
        <mc:AlternateContent>
          <mc:Choice Requires="wps">
            <w:drawing>
              <wp:anchor distT="0" distB="0" distL="114300" distR="114300" simplePos="0" relativeHeight="251723776" behindDoc="0" locked="0" layoutInCell="1" allowOverlap="1">
                <wp:simplePos x="0" y="0"/>
                <wp:positionH relativeFrom="page">
                  <wp:posOffset>5880100</wp:posOffset>
                </wp:positionH>
                <wp:positionV relativeFrom="page">
                  <wp:posOffset>4916170</wp:posOffset>
                </wp:positionV>
                <wp:extent cx="902970" cy="438150"/>
                <wp:effectExtent l="4445" t="4445" r="6985" b="14605"/>
                <wp:wrapNone/>
                <wp:docPr id="64" name="Oval 40"/>
                <wp:cNvGraphicFramePr/>
                <a:graphic xmlns:a="http://schemas.openxmlformats.org/drawingml/2006/main">
                  <a:graphicData uri="http://schemas.microsoft.com/office/word/2010/wordprocessingShape">
                    <wps:wsp>
                      <wps:cNvSpPr/>
                      <wps:spPr>
                        <a:xfrm>
                          <a:off x="0" y="0"/>
                          <a:ext cx="902970" cy="43815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Manage pay to</w:t>
                            </w:r>
                          </w:p>
                        </w:txbxContent>
                      </wps:txbx>
                      <wps:bodyPr wrap="square" anchor="ctr" anchorCtr="0" upright="1">
                        <a:normAutofit/>
                      </wps:bodyPr>
                    </wps:wsp>
                  </a:graphicData>
                </a:graphic>
              </wp:anchor>
            </w:drawing>
          </mc:Choice>
          <mc:Fallback>
            <w:pict>
              <v:shape id="Oval 40" o:spid="_x0000_s1026" o:spt="3" type="#_x0000_t3" style="position:absolute;left:0pt;margin-left:463pt;margin-top:387.1pt;height:34.5pt;width:71.1pt;mso-position-horizontal-relative:page;mso-position-vertical-relative:page;z-index:251723776;v-text-anchor:middle;mso-width-relative:page;mso-height-relative:page;" fillcolor="#FFFFFF" filled="t" stroked="t" coordsize="21600,21600" o:gfxdata="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c3JW32wAA&#10;AAwBAAAPAAAAAAAAAAEAIAAAACIAAABkcnMvZG93bnJldi54bWxQSwECFAAUAAAACACHTuJAcWUj&#10;0hsCAABwBAAADgAAAAAAAAABACAAAAAqAQAAZHJzL2Uyb0RvYy54bWxQSwUGAAAAAAYABgBZAQAA&#10;twU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Manage pay to</w:t>
                      </w:r>
                    </w:p>
                  </w:txbxContent>
                </v:textbox>
              </v:shape>
            </w:pict>
          </mc:Fallback>
        </mc:AlternateContent>
      </w:r>
      <w:r>
        <mc:AlternateContent>
          <mc:Choice Requires="wps">
            <w:drawing>
              <wp:anchor distT="0" distB="0" distL="114300" distR="114300" simplePos="0" relativeHeight="251735040" behindDoc="0" locked="0" layoutInCell="1" allowOverlap="1">
                <wp:simplePos x="0" y="0"/>
                <wp:positionH relativeFrom="page">
                  <wp:posOffset>3595370</wp:posOffset>
                </wp:positionH>
                <wp:positionV relativeFrom="page">
                  <wp:posOffset>4730750</wp:posOffset>
                </wp:positionV>
                <wp:extent cx="2752090" cy="13970"/>
                <wp:effectExtent l="0" t="6350" r="6350" b="10160"/>
                <wp:wrapNone/>
                <wp:docPr id="75" name="Lines 107"/>
                <wp:cNvGraphicFramePr/>
                <a:graphic xmlns:a="http://schemas.openxmlformats.org/drawingml/2006/main">
                  <a:graphicData uri="http://schemas.microsoft.com/office/word/2010/wordprocessingShape">
                    <wps:wsp>
                      <wps:cNvSpPr/>
                      <wps:spPr>
                        <a:xfrm>
                          <a:off x="0" y="0"/>
                          <a:ext cx="2752090" cy="1397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07" o:spid="_x0000_s1026" o:spt="20" style="position:absolute;left:0pt;margin-left:283.1pt;margin-top:372.5pt;height:1.1pt;width:216.7pt;mso-position-horizontal-relative:page;mso-position-vertical-relative:page;z-index:251735040;mso-width-relative:page;mso-height-relative:page;" filled="f" stroked="t" coordsize="21600,21600" o:gfxdata="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Qnd&#10;sNkAAAALAQAADwAAAAAAAAABACAAAAAiAAAAZHJzL2Rvd25yZXYueG1sUEsBAhQAFAAAAAgAh07i&#10;QB82IAXoAQAA7AMAAA4AAAAAAAAAAQAgAAAAKAEAAGRycy9lMm9Eb2MueG1sUEsFBgAAAAAGAAYA&#10;WQEAAIIFA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43232" behindDoc="0" locked="0" layoutInCell="1" allowOverlap="1">
                <wp:simplePos x="0" y="0"/>
                <wp:positionH relativeFrom="page">
                  <wp:posOffset>4474845</wp:posOffset>
                </wp:positionH>
                <wp:positionV relativeFrom="page">
                  <wp:posOffset>4731385</wp:posOffset>
                </wp:positionV>
                <wp:extent cx="0" cy="181610"/>
                <wp:effectExtent l="38100" t="0" r="38100" b="1270"/>
                <wp:wrapNone/>
                <wp:docPr id="83" name="AutoShape 108"/>
                <wp:cNvGraphicFramePr/>
                <a:graphic xmlns:a="http://schemas.openxmlformats.org/drawingml/2006/main">
                  <a:graphicData uri="http://schemas.microsoft.com/office/word/2010/wordprocessingShape">
                    <wps:wsp>
                      <wps:cNvSpPr/>
                      <wps:spPr>
                        <a:xfrm flipH="1">
                          <a:off x="0" y="0"/>
                          <a:ext cx="0" cy="18161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08" o:spid="_x0000_s1026" o:spt="32" type="#_x0000_t32" style="position:absolute;left:0pt;flip:x;margin-left:352.35pt;margin-top:372.55pt;height:14.3pt;width:0pt;mso-position-horizontal-relative:page;mso-position-vertical-relative:page;z-index:251743232;mso-width-relative:page;mso-height-relative:page;" filled="f" stroked="t" coordsize="21600,21600" o:gfxdata="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mUugrZAAAACwEAAA8AAAAAAAAAAQAgAAAAIgAAAGRy&#10;cy9kb3ducmV2LnhtbFBLAQIUABQAAAAIAIdO4kCXXc+mBAIAABUEAAAOAAAAAAAAAAEAIAAAACgB&#10;AABkcnMvZTJvRG9jLnhtbFBLBQYAAAAABgAGAFkBAACeBQ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44256" behindDoc="0" locked="0" layoutInCell="1" allowOverlap="1">
                <wp:simplePos x="0" y="0"/>
                <wp:positionH relativeFrom="page">
                  <wp:posOffset>5414645</wp:posOffset>
                </wp:positionH>
                <wp:positionV relativeFrom="page">
                  <wp:posOffset>4759960</wp:posOffset>
                </wp:positionV>
                <wp:extent cx="1270" cy="153035"/>
                <wp:effectExtent l="37465" t="0" r="37465" b="14605"/>
                <wp:wrapNone/>
                <wp:docPr id="84" name="AutoShape 109"/>
                <wp:cNvGraphicFramePr/>
                <a:graphic xmlns:a="http://schemas.openxmlformats.org/drawingml/2006/main">
                  <a:graphicData uri="http://schemas.microsoft.com/office/word/2010/wordprocessingShape">
                    <wps:wsp>
                      <wps:cNvSpPr/>
                      <wps:spPr>
                        <a:xfrm>
                          <a:off x="0" y="0"/>
                          <a:ext cx="1270" cy="153035"/>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09" o:spid="_x0000_s1026" o:spt="32" type="#_x0000_t32" style="position:absolute;left:0pt;margin-left:426.35pt;margin-top:374.8pt;height:12.05pt;width:0.1pt;mso-position-horizontal-relative:page;mso-position-vertical-relative:page;z-index:251744256;mso-width-relative:page;mso-height-relative:page;" filled="f" stroked="t" coordsize="21600,21600" o:gfxdata="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rxkq+2QAAAAsBAAAPAAAAAAAAAAEAIAAAACIAAABkcnMvZG93bnJl&#10;di54bWxQSwECFAAUAAAACACHTuJAedfVgvwBAAAOBAAADgAAAAAAAAABACAAAAAoAQAAZHJzL2Uy&#10;b0RvYy54bWxQSwUGAAAAAAYABgBZAQAAlgU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45280" behindDoc="0" locked="0" layoutInCell="1" allowOverlap="1">
                <wp:simplePos x="0" y="0"/>
                <wp:positionH relativeFrom="page">
                  <wp:posOffset>6332855</wp:posOffset>
                </wp:positionH>
                <wp:positionV relativeFrom="page">
                  <wp:posOffset>4747260</wp:posOffset>
                </wp:positionV>
                <wp:extent cx="635" cy="161290"/>
                <wp:effectExtent l="38100" t="0" r="37465" b="6350"/>
                <wp:wrapNone/>
                <wp:docPr id="85" name="AutoShape 110"/>
                <wp:cNvGraphicFramePr/>
                <a:graphic xmlns:a="http://schemas.openxmlformats.org/drawingml/2006/main">
                  <a:graphicData uri="http://schemas.microsoft.com/office/word/2010/wordprocessingShape">
                    <wps:wsp>
                      <wps:cNvSpPr/>
                      <wps:spPr>
                        <a:xfrm flipH="1">
                          <a:off x="0" y="0"/>
                          <a:ext cx="635" cy="16129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10" o:spid="_x0000_s1026" o:spt="32" type="#_x0000_t32" style="position:absolute;left:0pt;flip:x;margin-left:498.65pt;margin-top:373.8pt;height:12.7pt;width:0.05pt;mso-position-horizontal-relative:page;mso-position-vertical-relative:page;z-index:251745280;mso-width-relative:page;mso-height-relative:page;" filled="f" stroked="t" coordsize="21600,21600" o:gfxdata="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tVD/m2wAAAAsBAAAPAAAAAAAAAAEAIAAAACIA&#10;AABkcnMvZG93bnJldi54bWxQSwECFAAUAAAACACHTuJA9StplQYCAAAXBAAADgAAAAAAAAABACAA&#10;AAAqAQAAZHJzL2Uyb0RvYy54bWxQSwUGAAAAAAYABgBZAQAAogU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46304" behindDoc="0" locked="0" layoutInCell="1" allowOverlap="1">
                <wp:simplePos x="0" y="0"/>
                <wp:positionH relativeFrom="page">
                  <wp:posOffset>2556510</wp:posOffset>
                </wp:positionH>
                <wp:positionV relativeFrom="page">
                  <wp:posOffset>5364480</wp:posOffset>
                </wp:positionV>
                <wp:extent cx="3175" cy="169545"/>
                <wp:effectExtent l="36195" t="0" r="36830" b="13335"/>
                <wp:wrapNone/>
                <wp:docPr id="86" name="AutoShape 111"/>
                <wp:cNvGraphicFramePr/>
                <a:graphic xmlns:a="http://schemas.openxmlformats.org/drawingml/2006/main">
                  <a:graphicData uri="http://schemas.microsoft.com/office/word/2010/wordprocessingShape">
                    <wps:wsp>
                      <wps:cNvSpPr/>
                      <wps:spPr>
                        <a:xfrm>
                          <a:off x="0" y="0"/>
                          <a:ext cx="3175" cy="169545"/>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11" o:spid="_x0000_s1026" o:spt="32" type="#_x0000_t32" style="position:absolute;left:0pt;margin-left:201.3pt;margin-top:422.4pt;height:13.35pt;width:0.25pt;mso-position-horizontal-relative:page;mso-position-vertical-relative:page;z-index:251746304;mso-width-relative:page;mso-height-relative:page;" filled="f" stroked="t" coordsize="21600,21600" o:gfxdata="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GZ/9oAAAALAQAADwAAAAAAAAABACAAAAAiAAAAZHJzL2Rv&#10;d25yZXYueG1sUEsBAhQAFAAAAAgAh07iQIg1C3v/AQAADgQAAA4AAAAAAAAAAQAgAAAAKQEAAGRy&#10;cy9lMm9Eb2MueG1sUEsFBgAAAAAGAAYAWQEAAJoFAAAAAA==&#10;">
                <v:fill on="f" focussize="0,0"/>
                <v:stroke weight="1pt" color="#666666" joinstyle="round" endarrow="block"/>
                <v:imagedata o:title=""/>
                <o:lock v:ext="edit" aspectratio="f"/>
              </v:shape>
            </w:pict>
          </mc:Fallback>
        </mc:AlternateContent>
      </w:r>
    </w:p>
    <w:p>
      <w:pPr>
        <w:jc w:val="left"/>
        <w:rPr>
          <w:b/>
          <w:bCs/>
          <w:color w:val="02A5E3"/>
          <w:sz w:val="22"/>
          <w:szCs w:val="22"/>
          <w:lang w:val="en-US"/>
        </w:rPr>
      </w:pPr>
      <w:r>
        <mc:AlternateContent>
          <mc:Choice Requires="wps">
            <w:drawing>
              <wp:anchor distT="0" distB="0" distL="114300" distR="114300" simplePos="0" relativeHeight="251768832" behindDoc="0" locked="0" layoutInCell="1" allowOverlap="1">
                <wp:simplePos x="0" y="0"/>
                <wp:positionH relativeFrom="page">
                  <wp:posOffset>6513830</wp:posOffset>
                </wp:positionH>
                <wp:positionV relativeFrom="page">
                  <wp:posOffset>2803525</wp:posOffset>
                </wp:positionV>
                <wp:extent cx="309245" cy="2540"/>
                <wp:effectExtent l="0" t="0" r="0" b="0"/>
                <wp:wrapNone/>
                <wp:docPr id="108" name="Lines 86"/>
                <wp:cNvGraphicFramePr/>
                <a:graphic xmlns:a="http://schemas.openxmlformats.org/drawingml/2006/main">
                  <a:graphicData uri="http://schemas.microsoft.com/office/word/2010/wordprocessingShape">
                    <wps:wsp>
                      <wps:cNvSpPr/>
                      <wps:spPr>
                        <a:xfrm>
                          <a:off x="0" y="0"/>
                          <a:ext cx="309245" cy="2540"/>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86" o:spid="_x0000_s1026" o:spt="20" style="position:absolute;left:0pt;margin-left:512.9pt;margin-top:220.75pt;height:0.2pt;width:24.35pt;mso-position-horizontal-relative:page;mso-position-vertical-relative:page;z-index:251768832;mso-width-relative:page;mso-height-relative:page;" filled="f" stroked="t" coordsize="21600,21600" o:gfxdata="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NSsEdsAAAANAQAADwAAAAAAAAABACAAAAAiAAAAZHJzL2Rvd25yZXYueG1sUEsBAhQAFAAAAAgA&#10;h07iQBGYHGHpAQAA6gMAAA4AAAAAAAAAAQAgAAAAKgEAAGRycy9lMm9Eb2MueG1sUEsFBgAAAAAG&#10;AAYAWQEAAIUFA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36064" behindDoc="0" locked="0" layoutInCell="1" allowOverlap="1">
                <wp:simplePos x="0" y="0"/>
                <wp:positionH relativeFrom="page">
                  <wp:posOffset>2514600</wp:posOffset>
                </wp:positionH>
                <wp:positionV relativeFrom="page">
                  <wp:posOffset>2244725</wp:posOffset>
                </wp:positionV>
                <wp:extent cx="4445" cy="214630"/>
                <wp:effectExtent l="34925" t="0" r="36830" b="13970"/>
                <wp:wrapNone/>
                <wp:docPr id="76" name="AutoShape 83"/>
                <wp:cNvGraphicFramePr/>
                <a:graphic xmlns:a="http://schemas.openxmlformats.org/drawingml/2006/main">
                  <a:graphicData uri="http://schemas.microsoft.com/office/word/2010/wordprocessingShape">
                    <wps:wsp>
                      <wps:cNvSpPr/>
                      <wps:spPr>
                        <a:xfrm>
                          <a:off x="0" y="0"/>
                          <a:ext cx="4445" cy="21463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83" o:spid="_x0000_s1026" o:spt="32" type="#_x0000_t32" style="position:absolute;left:0pt;margin-left:198pt;margin-top:176.75pt;height:16.9pt;width:0.35pt;mso-position-horizontal-relative:page;mso-position-vertical-relative:page;z-index:251736064;mso-width-relative:page;mso-height-relative:page;" filled="f" stroked="t" coordsize="21600,21600" o:gfxdata="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AA1O52QAAAAsBAAAPAAAAAAAAAAEAIAAAACIAAABkcnMv&#10;ZG93bnJldi54bWxQSwECFAAUAAAACACHTuJAUhLWUwICAAANBAAADgAAAAAAAAABACAAAAAoAQAA&#10;ZHJzL2Uyb0RvYy54bWxQSwUGAAAAAAYABgBZAQAAnAU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65760" behindDoc="0" locked="0" layoutInCell="1" allowOverlap="1">
                <wp:simplePos x="0" y="0"/>
                <wp:positionH relativeFrom="page">
                  <wp:posOffset>1093470</wp:posOffset>
                </wp:positionH>
                <wp:positionV relativeFrom="page">
                  <wp:posOffset>3933825</wp:posOffset>
                </wp:positionV>
                <wp:extent cx="973455" cy="3311525"/>
                <wp:effectExtent l="6350" t="1905" r="10795" b="8890"/>
                <wp:wrapNone/>
                <wp:docPr id="105" name="Lines 112"/>
                <wp:cNvGraphicFramePr/>
                <a:graphic xmlns:a="http://schemas.openxmlformats.org/drawingml/2006/main">
                  <a:graphicData uri="http://schemas.microsoft.com/office/word/2010/wordprocessingShape">
                    <wps:wsp>
                      <wps:cNvSpPr/>
                      <wps:spPr>
                        <a:xfrm>
                          <a:off x="0" y="0"/>
                          <a:ext cx="973455" cy="331152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12" o:spid="_x0000_s1026" o:spt="20" style="position:absolute;left:0pt;margin-left:86.1pt;margin-top:309.75pt;height:260.75pt;width:76.65pt;mso-position-horizontal-relative:page;mso-position-vertical-relative:page;z-index:251765760;mso-width-relative:page;mso-height-relative:page;" filled="f" stroked="t" coordsize="21600,21600" o:gfxdata="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7aE&#10;g9kAAAAMAQAADwAAAAAAAAABACAAAAAiAAAAZHJzL2Rvd25yZXYueG1sUEsBAhQAFAAAAAgAh07i&#10;QFv4+9voAQAA7gMAAA4AAAAAAAAAAQAgAAAAKAEAAGRycy9lMm9Eb2MueG1sUEsFBgAAAAAGAAYA&#10;WQEAAIIFA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76000" behindDoc="0" locked="0" layoutInCell="1" allowOverlap="1">
                <wp:simplePos x="0" y="0"/>
                <wp:positionH relativeFrom="page">
                  <wp:posOffset>6334760</wp:posOffset>
                </wp:positionH>
                <wp:positionV relativeFrom="page">
                  <wp:posOffset>3205480</wp:posOffset>
                </wp:positionV>
                <wp:extent cx="640080" cy="231140"/>
                <wp:effectExtent l="0" t="0" r="0" b="12700"/>
                <wp:wrapNone/>
                <wp:docPr id="115" name="Text Box 27"/>
                <wp:cNvGraphicFramePr/>
                <a:graphic xmlns:a="http://schemas.openxmlformats.org/drawingml/2006/main">
                  <a:graphicData uri="http://schemas.microsoft.com/office/word/2010/wordprocessingShape">
                    <wps:wsp>
                      <wps:cNvSpPr txBox="1"/>
                      <wps:spPr>
                        <a:xfrm>
                          <a:off x="0" y="0"/>
                          <a:ext cx="640080" cy="231140"/>
                        </a:xfrm>
                        <a:prstGeom prst="rect">
                          <a:avLst/>
                        </a:prstGeom>
                        <a:solidFill>
                          <a:srgbClr val="FFFFFF"/>
                        </a:solidFill>
                        <a:ln>
                          <a:noFill/>
                        </a:ln>
                      </wps:spPr>
                      <wps:txbx>
                        <w:txbxContent>
                          <w:p>
                            <w:pPr>
                              <w:jc w:val="center"/>
                              <w:rPr>
                                <w:b/>
                                <w:bCs/>
                                <w:sz w:val="13"/>
                                <w:szCs w:val="13"/>
                              </w:rPr>
                            </w:pPr>
                            <w:r>
                              <w:rPr>
                                <w:b/>
                                <w:bCs/>
                                <w:sz w:val="13"/>
                                <w:szCs w:val="13"/>
                                <w:lang w:val="en-US"/>
                              </w:rPr>
                              <w:t>Bank Server</w:t>
                            </w:r>
                          </w:p>
                        </w:txbxContent>
                      </wps:txbx>
                      <wps:bodyPr wrap="square" upright="1">
                        <a:normAutofit/>
                      </wps:bodyPr>
                    </wps:wsp>
                  </a:graphicData>
                </a:graphic>
              </wp:anchor>
            </w:drawing>
          </mc:Choice>
          <mc:Fallback>
            <w:pict>
              <v:shape id="Text Box 27" o:spid="_x0000_s1026" o:spt="202" type="#_x0000_t202" style="position:absolute;left:0pt;margin-left:498.8pt;margin-top:252.4pt;height:18.2pt;width:50.4pt;mso-position-horizontal-relative:page;mso-position-vertical-relative:page;z-index:251776000;mso-width-relative:page;mso-height-relative:page;" fillcolor="#FFFFFF" filled="t" stroked="f" coordsize="21600,21600" o:gfxdata="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&#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D4i5wbZAAAADAEAAA8AAAAAAAAAAQAgAAAAIgAAAGRy&#10;cy9kb3ducmV2LnhtbFBLAQIUABQAAAAIAIdO4kC1kH3DywEAAKIDAAAOAAAAAAAAAAEAIAAAACgB&#10;AABkcnMvZTJvRG9jLnhtbFBLBQYAAAAABgAGAFkBAABlBQAAAAA=&#10;">
                <v:fill on="t" focussize="0,0"/>
                <v:stroke on="f"/>
                <v:imagedata o:title=""/>
                <o:lock v:ext="edit" aspectratio="f"/>
                <v:textbox>
                  <w:txbxContent>
                    <w:p>
                      <w:pPr>
                        <w:jc w:val="center"/>
                        <w:rPr>
                          <w:b/>
                          <w:bCs/>
                          <w:sz w:val="13"/>
                          <w:szCs w:val="13"/>
                        </w:rPr>
                      </w:pPr>
                      <w:r>
                        <w:rPr>
                          <w:b/>
                          <w:bCs/>
                          <w:sz w:val="13"/>
                          <w:szCs w:val="13"/>
                          <w:lang w:val="en-US"/>
                        </w:rPr>
                        <w:t>Bank Server</w:t>
                      </w:r>
                    </w:p>
                  </w:txbxContent>
                </v:textbox>
              </v:shape>
            </w:pict>
          </mc:Fallback>
        </mc:AlternateContent>
      </w:r>
    </w:p>
    <w:p>
      <w:pPr>
        <w:jc w:val="left"/>
        <w:rPr>
          <w:b/>
          <w:bCs/>
          <w:color w:val="02A5E3"/>
          <w:sz w:val="22"/>
          <w:szCs w:val="22"/>
          <w:lang w:val="en-US"/>
        </w:rPr>
      </w:pPr>
      <w:r>
        <mc:AlternateContent>
          <mc:Choice Requires="wps">
            <w:drawing>
              <wp:anchor distT="0" distB="0" distL="114300" distR="114300" simplePos="0" relativeHeight="251770880" behindDoc="0" locked="0" layoutInCell="1" allowOverlap="1">
                <wp:simplePos x="0" y="0"/>
                <wp:positionH relativeFrom="page">
                  <wp:posOffset>6661785</wp:posOffset>
                </wp:positionH>
                <wp:positionV relativeFrom="page">
                  <wp:posOffset>2994025</wp:posOffset>
                </wp:positionV>
                <wp:extent cx="147320" cy="144145"/>
                <wp:effectExtent l="6350" t="6985" r="13970" b="16510"/>
                <wp:wrapNone/>
                <wp:docPr id="110" name="Lines 88"/>
                <wp:cNvGraphicFramePr/>
                <a:graphic xmlns:a="http://schemas.openxmlformats.org/drawingml/2006/main">
                  <a:graphicData uri="http://schemas.microsoft.com/office/word/2010/wordprocessingShape">
                    <wps:wsp>
                      <wps:cNvSpPr/>
                      <wps:spPr>
                        <a:xfrm>
                          <a:off x="0" y="0"/>
                          <a:ext cx="147320" cy="144145"/>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88" o:spid="_x0000_s1026" o:spt="20" style="position:absolute;left:0pt;margin-left:524.55pt;margin-top:235.75pt;height:11.35pt;width:11.6pt;mso-position-horizontal-relative:page;mso-position-vertical-relative:page;z-index:251770880;mso-width-relative:page;mso-height-relative:page;" filled="f" stroked="t" coordsize="21600,21600" o:gfxdata="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ke&#10;OUfcAAAADQEAAA8AAAAAAAAAAQAgAAAAIgAAAGRycy9kb3ducmV2LnhtbFBLAQIUABQAAAAIAIdO&#10;4kAQaMmA5gEAAOwDAAAOAAAAAAAAAAEAIAAAACsBAABkcnMvZTJvRG9jLnhtbFBLBQYAAAAABgAG&#10;AFkBAACDBQ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69856" behindDoc="0" locked="0" layoutInCell="1" allowOverlap="1">
                <wp:simplePos x="0" y="0"/>
                <wp:positionH relativeFrom="page">
                  <wp:posOffset>6534150</wp:posOffset>
                </wp:positionH>
                <wp:positionV relativeFrom="page">
                  <wp:posOffset>2995930</wp:posOffset>
                </wp:positionV>
                <wp:extent cx="129540" cy="161290"/>
                <wp:effectExtent l="7620" t="5715" r="15240" b="15875"/>
                <wp:wrapNone/>
                <wp:docPr id="109" name="Lines 87"/>
                <wp:cNvGraphicFramePr/>
                <a:graphic xmlns:a="http://schemas.openxmlformats.org/drawingml/2006/main">
                  <a:graphicData uri="http://schemas.microsoft.com/office/word/2010/wordprocessingShape">
                    <wps:wsp>
                      <wps:cNvSpPr/>
                      <wps:spPr>
                        <a:xfrm flipV="1">
                          <a:off x="0" y="0"/>
                          <a:ext cx="129540" cy="161290"/>
                        </a:xfrm>
                        <a:prstGeom prst="line">
                          <a:avLst/>
                        </a:prstGeom>
                        <a:ln w="19050" cap="flat" cmpd="sng">
                          <a:solidFill>
                            <a:srgbClr val="FF0000"/>
                          </a:solidFill>
                          <a:prstDash val="solid"/>
                          <a:round/>
                          <a:headEnd type="none" w="med" len="med"/>
                          <a:tailEnd type="none" w="med" len="med"/>
                        </a:ln>
                      </wps:spPr>
                      <wps:bodyPr upright="1"/>
                    </wps:wsp>
                  </a:graphicData>
                </a:graphic>
              </wp:anchor>
            </w:drawing>
          </mc:Choice>
          <mc:Fallback>
            <w:pict>
              <v:line id="Lines 87" o:spid="_x0000_s1026" o:spt="20" style="position:absolute;left:0pt;flip:y;margin-left:514.5pt;margin-top:235.9pt;height:12.7pt;width:10.2pt;mso-position-horizontal-relative:page;mso-position-vertical-relative:page;z-index:251769856;mso-width-relative:page;mso-height-relative:page;" filled="f" stroked="t" coordsize="21600,21600" o:gfxdata="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bEvVo2wAAAA0BAAAPAAAAAAAAAAEAIAAAACIAAABkcnMvZG93bnJldi54bWxQSwECFAAU&#10;AAAACACHTuJAPHlSFe4BAAD2AwAADgAAAAAAAAABACAAAAAqAQAAZHJzL2Uyb0RvYy54bWxQSwUG&#10;AAAAAAYABgBZAQAAigUAAAAA&#10;">
                <v:fill on="f" focussize="0,0"/>
                <v:stroke weight="1.5pt" color="#FF0000" joinstyle="round"/>
                <v:imagedata o:title=""/>
                <o:lock v:ext="edit" aspectratio="f"/>
              </v:line>
            </w:pict>
          </mc:Fallback>
        </mc:AlternateContent>
      </w:r>
      <w:r>
        <mc:AlternateContent>
          <mc:Choice Requires="wps">
            <w:drawing>
              <wp:anchor distT="0" distB="0" distL="114300" distR="114300" simplePos="0" relativeHeight="251715584" behindDoc="0" locked="0" layoutInCell="1" allowOverlap="1">
                <wp:simplePos x="0" y="0"/>
                <wp:positionH relativeFrom="page">
                  <wp:posOffset>2029460</wp:posOffset>
                </wp:positionH>
                <wp:positionV relativeFrom="page">
                  <wp:posOffset>5546090</wp:posOffset>
                </wp:positionV>
                <wp:extent cx="1092835" cy="529590"/>
                <wp:effectExtent l="4445" t="4445" r="15240" b="14605"/>
                <wp:wrapNone/>
                <wp:docPr id="56" name="Oval 41"/>
                <wp:cNvGraphicFramePr/>
                <a:graphic xmlns:a="http://schemas.openxmlformats.org/drawingml/2006/main">
                  <a:graphicData uri="http://schemas.microsoft.com/office/word/2010/wordprocessingShape">
                    <wps:wsp>
                      <wps:cNvSpPr/>
                      <wps:spPr>
                        <a:xfrm>
                          <a:off x="0" y="0"/>
                          <a:ext cx="1092835" cy="52959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Add a new pay to account </w:t>
                            </w:r>
                          </w:p>
                        </w:txbxContent>
                      </wps:txbx>
                      <wps:bodyPr wrap="square" anchor="ctr" anchorCtr="0" upright="1">
                        <a:normAutofit/>
                      </wps:bodyPr>
                    </wps:wsp>
                  </a:graphicData>
                </a:graphic>
              </wp:anchor>
            </w:drawing>
          </mc:Choice>
          <mc:Fallback>
            <w:pict>
              <v:shape id="Oval 41" o:spid="_x0000_s1026" o:spt="3" type="#_x0000_t3" style="position:absolute;left:0pt;margin-left:159.8pt;margin-top:436.7pt;height:41.7pt;width:86.05pt;mso-position-horizontal-relative:page;mso-position-vertical-relative:page;z-index:251715584;v-text-anchor:middle;mso-width-relative:page;mso-height-relative:page;" fillcolor="#FFFFFF" filled="t" stroked="t" coordsize="21600,21600" o:gfxdata="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4eoNoA&#10;AAALAQAADwAAAAAAAAABACAAAAAiAAAAZHJzL2Rvd25yZXYueG1sUEsBAhQAFAAAAAgAh07iQJOW&#10;tU4dAgAAcQQAAA4AAAAAAAAAAQAgAAAAKQEAAGRycy9lMm9Eb2MueG1sUEsFBgAAAAAGAAYAWQEA&#10;ALgF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Add a new pay to account </w:t>
                      </w:r>
                    </w:p>
                  </w:txbxContent>
                </v:textbox>
              </v:shape>
            </w:pict>
          </mc:Fallback>
        </mc:AlternateContent>
      </w:r>
      <w:r>
        <mc:AlternateContent>
          <mc:Choice Requires="wps">
            <w:drawing>
              <wp:anchor distT="0" distB="0" distL="114300" distR="114300" simplePos="0" relativeHeight="251800576" behindDoc="0" locked="0" layoutInCell="1" allowOverlap="1">
                <wp:simplePos x="0" y="0"/>
                <wp:positionH relativeFrom="page">
                  <wp:posOffset>3197225</wp:posOffset>
                </wp:positionH>
                <wp:positionV relativeFrom="page">
                  <wp:posOffset>2783840</wp:posOffset>
                </wp:positionV>
                <wp:extent cx="546100" cy="5080"/>
                <wp:effectExtent l="0" t="37465" r="2540" b="33655"/>
                <wp:wrapNone/>
                <wp:docPr id="139" name="AutoShape 156"/>
                <wp:cNvGraphicFramePr/>
                <a:graphic xmlns:a="http://schemas.openxmlformats.org/drawingml/2006/main">
                  <a:graphicData uri="http://schemas.microsoft.com/office/word/2010/wordprocessingShape">
                    <wps:wsp>
                      <wps:cNvSpPr/>
                      <wps:spPr>
                        <a:xfrm flipV="1">
                          <a:off x="0" y="0"/>
                          <a:ext cx="546100" cy="508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56" o:spid="_x0000_s1026" o:spt="32" type="#_x0000_t32" style="position:absolute;left:0pt;flip:y;margin-left:251.75pt;margin-top:219.2pt;height:0.4pt;width:43pt;mso-position-horizontal-relative:page;mso-position-vertical-relative:page;z-index:251800576;mso-width-relative:page;mso-height-relative:page;" filled="f" stroked="t" coordsize="21600,21600" o:gfxdata="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gLykz1gAAAAsBAAAPAAAAAAAAAAEAIAAAACIAAABk&#10;cnMvZG93bnJldi54bWxQSwECFAAUAAAACACHTuJAlL2luQgCAAAYBAAADgAAAAAAAAABACAAAAAl&#10;AQAAZHJzL2Uyb0RvYy54bWxQSwUGAAAAAAYABgBZAQAAnwUAAAAA&#10;">
                <v:fill on="f" focussize="0,0"/>
                <v:stroke weight="1pt" color="#666666" joinstyle="round" dashstyle="dash" endarrow="block"/>
                <v:imagedata o:title=""/>
                <o:lock v:ext="edit" aspectratio="f"/>
              </v:shape>
            </w:pict>
          </mc:Fallback>
        </mc:AlternateContent>
      </w:r>
    </w:p>
    <w:p>
      <w:pPr>
        <w:jc w:val="left"/>
        <w:rPr>
          <w:b/>
          <w:bCs/>
          <w:color w:val="02A5E3"/>
          <w:sz w:val="22"/>
          <w:szCs w:val="22"/>
          <w:lang w:val="en-US"/>
        </w:rPr>
      </w:pPr>
      <w:r>
        <mc:AlternateContent>
          <mc:Choice Requires="wps">
            <w:drawing>
              <wp:anchor distT="0" distB="0" distL="114300" distR="114300" simplePos="0" relativeHeight="251755520" behindDoc="0" locked="0" layoutInCell="1" allowOverlap="1">
                <wp:simplePos x="0" y="0"/>
                <wp:positionH relativeFrom="page">
                  <wp:posOffset>681990</wp:posOffset>
                </wp:positionH>
                <wp:positionV relativeFrom="page">
                  <wp:posOffset>3309620</wp:posOffset>
                </wp:positionV>
                <wp:extent cx="441960" cy="441325"/>
                <wp:effectExtent l="9525" t="9525" r="20955" b="21590"/>
                <wp:wrapNone/>
                <wp:docPr id="95" name="Oval 85"/>
                <wp:cNvGraphicFramePr/>
                <a:graphic xmlns:a="http://schemas.openxmlformats.org/drawingml/2006/main">
                  <a:graphicData uri="http://schemas.microsoft.com/office/word/2010/wordprocessingShape">
                    <wps:wsp>
                      <wps:cNvSpPr/>
                      <wps:spPr>
                        <a:xfrm>
                          <a:off x="0" y="0"/>
                          <a:ext cx="441960" cy="441325"/>
                        </a:xfrm>
                        <a:prstGeom prst="ellipse">
                          <a:avLst/>
                        </a:prstGeom>
                        <a:solidFill>
                          <a:srgbClr val="FFFFFF"/>
                        </a:solidFill>
                        <a:ln w="19050" cap="flat" cmpd="sng">
                          <a:solidFill>
                            <a:srgbClr val="FF0000"/>
                          </a:solidFill>
                          <a:prstDash val="solid"/>
                          <a:round/>
                          <a:headEnd type="none" w="med" len="med"/>
                          <a:tailEnd type="none" w="med" len="med"/>
                        </a:ln>
                      </wps:spPr>
                      <wps:bodyPr wrap="square" upright="1"/>
                    </wps:wsp>
                  </a:graphicData>
                </a:graphic>
              </wp:anchor>
            </w:drawing>
          </mc:Choice>
          <mc:Fallback>
            <w:pict>
              <v:shape id="Oval 85" o:spid="_x0000_s1026" o:spt="3" type="#_x0000_t3" style="position:absolute;left:0pt;margin-left:53.7pt;margin-top:260.6pt;height:34.75pt;width:34.8pt;mso-position-horizontal-relative:page;mso-position-vertical-relative:page;z-index:251755520;mso-width-relative:page;mso-height-relative:page;" fillcolor="#FFFFFF" filled="t" stroked="t" coordsize="21600,21600" o:gfxdata="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VKRGraAAAACwEAAA8AAAAAAAAAAQAgAAAAIgAAAGRycy9kb3ducmV2&#10;LnhtbFBLAQIUABQAAAAIAIdO4kDos7mG+gEAAC8EAAAOAAAAAAAAAAEAIAAAACkBAABkcnMvZTJv&#10;RG9jLnhtbFBLBQYAAAAABgAGAFkBAACVBQAAAAA=&#10;">
                <v:fill on="t" focussize="0,0"/>
                <v:stroke weight="1.5pt" color="#FF0000" joinstyle="round"/>
                <v:imagedata o:title=""/>
                <o:lock v:ext="edit" aspectratio="f"/>
              </v:shape>
            </w:pict>
          </mc:Fallback>
        </mc:AlternateContent>
      </w:r>
      <w:r>
        <mc:AlternateContent>
          <mc:Choice Requires="wps">
            <w:drawing>
              <wp:anchor distT="0" distB="0" distL="114300" distR="114300" simplePos="0" relativeHeight="251754496" behindDoc="0" locked="0" layoutInCell="1" allowOverlap="1">
                <wp:simplePos x="0" y="0"/>
                <wp:positionH relativeFrom="page">
                  <wp:posOffset>2519680</wp:posOffset>
                </wp:positionH>
                <wp:positionV relativeFrom="page">
                  <wp:posOffset>3117215</wp:posOffset>
                </wp:positionV>
                <wp:extent cx="8255" cy="168910"/>
                <wp:effectExtent l="33655" t="0" r="34290" b="13970"/>
                <wp:wrapNone/>
                <wp:docPr id="94" name="AutoShape 84"/>
                <wp:cNvGraphicFramePr/>
                <a:graphic xmlns:a="http://schemas.openxmlformats.org/drawingml/2006/main">
                  <a:graphicData uri="http://schemas.microsoft.com/office/word/2010/wordprocessingShape">
                    <wps:wsp>
                      <wps:cNvSpPr/>
                      <wps:spPr>
                        <a:xfrm>
                          <a:off x="0" y="0"/>
                          <a:ext cx="8255" cy="16891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84" o:spid="_x0000_s1026" o:spt="32" type="#_x0000_t32" style="position:absolute;left:0pt;margin-left:198.4pt;margin-top:245.45pt;height:13.3pt;width:0.65pt;mso-position-horizontal-relative:page;mso-position-vertical-relative:page;z-index:251754496;mso-width-relative:page;mso-height-relative:page;" filled="f" stroked="t" coordsize="21600,21600" o:gfxdata="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LZFdj2gAAAAsBAAAPAAAAAAAAAAEAIAAAACIAAABkcnMv&#10;ZG93bnJldi54bWxQSwECFAAUAAAACACHTuJA4C11GQECAAANBAAADgAAAAAAAAABACAAAAApAQAA&#10;ZHJzL2Uyb0RvYy54bWxQSwUGAAAAAAYABgBZAQAAnAU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764736" behindDoc="0" locked="0" layoutInCell="1" allowOverlap="1">
                <wp:simplePos x="0" y="0"/>
                <wp:positionH relativeFrom="page">
                  <wp:posOffset>1100455</wp:posOffset>
                </wp:positionH>
                <wp:positionV relativeFrom="page">
                  <wp:posOffset>3945890</wp:posOffset>
                </wp:positionV>
                <wp:extent cx="930910" cy="2576195"/>
                <wp:effectExtent l="5715" t="1905" r="8255" b="12700"/>
                <wp:wrapNone/>
                <wp:docPr id="104" name="Lines 113"/>
                <wp:cNvGraphicFramePr/>
                <a:graphic xmlns:a="http://schemas.openxmlformats.org/drawingml/2006/main">
                  <a:graphicData uri="http://schemas.microsoft.com/office/word/2010/wordprocessingShape">
                    <wps:wsp>
                      <wps:cNvSpPr/>
                      <wps:spPr>
                        <a:xfrm>
                          <a:off x="0" y="0"/>
                          <a:ext cx="930910" cy="257619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13" o:spid="_x0000_s1026" o:spt="20" style="position:absolute;left:0pt;margin-left:86.65pt;margin-top:310.7pt;height:202.85pt;width:73.3pt;mso-position-horizontal-relative:page;mso-position-vertical-relative:page;z-index:251764736;mso-width-relative:page;mso-height-relative:page;" filled="f" stroked="t" coordsize="21600,21600" o:gfxdata="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VOxj4&#10;2QAAAAwBAAAPAAAAAAAAAAEAIAAAACIAAABkcnMvZG93bnJldi54bWxQSwECFAAUAAAACACHTuJA&#10;FrMRAucBAADuAwAADgAAAAAAAAABACAAAAAoAQAAZHJzL2Uyb0RvYy54bWxQSwUGAAAAAAYABgBZ&#10;AQAAgQU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801600" behindDoc="0" locked="0" layoutInCell="1" allowOverlap="1">
                <wp:simplePos x="0" y="0"/>
                <wp:positionH relativeFrom="page">
                  <wp:posOffset>1102995</wp:posOffset>
                </wp:positionH>
                <wp:positionV relativeFrom="page">
                  <wp:posOffset>3620770</wp:posOffset>
                </wp:positionV>
                <wp:extent cx="835660" cy="313055"/>
                <wp:effectExtent l="2540" t="5715" r="15240" b="16510"/>
                <wp:wrapNone/>
                <wp:docPr id="140" name="Lines 158"/>
                <wp:cNvGraphicFramePr/>
                <a:graphic xmlns:a="http://schemas.openxmlformats.org/drawingml/2006/main">
                  <a:graphicData uri="http://schemas.microsoft.com/office/word/2010/wordprocessingShape">
                    <wps:wsp>
                      <wps:cNvSpPr/>
                      <wps:spPr>
                        <a:xfrm flipV="1">
                          <a:off x="0" y="0"/>
                          <a:ext cx="835660" cy="31305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58" o:spid="_x0000_s1026" o:spt="20" style="position:absolute;left:0pt;flip:y;margin-left:86.85pt;margin-top:285.1pt;height:24.65pt;width:65.8pt;mso-position-horizontal-relative:page;mso-position-vertical-relative:page;z-index:251801600;mso-width-relative:page;mso-height-relative:page;" filled="f" stroked="t" coordsize="21600,21600" o:gfxdata="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r&#10;5RuV2AAAAAsBAAAPAAAAAAAAAAEAIAAAACIAAABkcnMvZG93bnJldi54bWxQSwECFAAUAAAACACH&#10;TuJAtlriUesBAAD3AwAADgAAAAAAAAABACAAAAAnAQAAZHJzL2Uyb0RvYy54bWxQSwUGAAAAAAYA&#10;BgBZAQAAhAU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802624" behindDoc="0" locked="0" layoutInCell="1" allowOverlap="1">
                <wp:simplePos x="0" y="0"/>
                <wp:positionH relativeFrom="page">
                  <wp:posOffset>1104900</wp:posOffset>
                </wp:positionH>
                <wp:positionV relativeFrom="page">
                  <wp:posOffset>3940810</wp:posOffset>
                </wp:positionV>
                <wp:extent cx="881380" cy="420370"/>
                <wp:effectExtent l="2540" t="5715" r="15240" b="15875"/>
                <wp:wrapNone/>
                <wp:docPr id="141" name="Lines 159"/>
                <wp:cNvGraphicFramePr/>
                <a:graphic xmlns:a="http://schemas.openxmlformats.org/drawingml/2006/main">
                  <a:graphicData uri="http://schemas.microsoft.com/office/word/2010/wordprocessingShape">
                    <wps:wsp>
                      <wps:cNvSpPr/>
                      <wps:spPr>
                        <a:xfrm>
                          <a:off x="0" y="0"/>
                          <a:ext cx="881380" cy="42037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59" o:spid="_x0000_s1026" o:spt="20" style="position:absolute;left:0pt;margin-left:87pt;margin-top:310.3pt;height:33.1pt;width:69.4pt;mso-position-horizontal-relative:page;mso-position-vertical-relative:page;z-index:251802624;mso-width-relative:page;mso-height-relative:page;" filled="f" stroked="t" coordsize="21600,21600" o:gfxdata="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LKRco&#10;1wAAAAsBAAAPAAAAAAAAAAEAIAAAACIAAABkcnMvZG93bnJldi54bWxQSwECFAAUAAAACACHTuJA&#10;BmE8t+kBAADtAwAADgAAAAAAAAABACAAAAAmAQAAZHJzL2Uyb0RvYy54bWxQSwUGAAAAAAYABgBZ&#10;AQAAgQUAAAAA&#10;">
                <v:fill on="f" focussize="0,0"/>
                <v:stroke weight="1pt" color="#666666" joinstyle="round"/>
                <v:imagedata o:title=""/>
                <o:lock v:ext="edit" aspectratio="f"/>
              </v:line>
            </w:pict>
          </mc:Fallback>
        </mc:AlternateContent>
      </w:r>
    </w:p>
    <w:p>
      <w:pPr>
        <w:jc w:val="left"/>
        <w:rPr>
          <w:b/>
          <w:bCs/>
          <w:color w:val="02A5E3"/>
          <w:sz w:val="22"/>
          <w:szCs w:val="22"/>
          <w:lang w:val="en-US"/>
        </w:rPr>
      </w:pPr>
      <w:r>
        <mc:AlternateContent>
          <mc:Choice Requires="wps">
            <w:drawing>
              <wp:anchor distT="0" distB="0" distL="114300" distR="114300" simplePos="0" relativeHeight="251716608" behindDoc="0" locked="0" layoutInCell="1" allowOverlap="1">
                <wp:simplePos x="0" y="0"/>
                <wp:positionH relativeFrom="page">
                  <wp:posOffset>1943735</wp:posOffset>
                </wp:positionH>
                <wp:positionV relativeFrom="page">
                  <wp:posOffset>3282315</wp:posOffset>
                </wp:positionV>
                <wp:extent cx="1207135" cy="584835"/>
                <wp:effectExtent l="4445" t="4445" r="7620" b="5080"/>
                <wp:wrapNone/>
                <wp:docPr id="57" name="Oval 28"/>
                <wp:cNvGraphicFramePr/>
                <a:graphic xmlns:a="http://schemas.openxmlformats.org/drawingml/2006/main">
                  <a:graphicData uri="http://schemas.microsoft.com/office/word/2010/wordprocessingShape">
                    <wps:wsp>
                      <wps:cNvSpPr/>
                      <wps:spPr>
                        <a:xfrm>
                          <a:off x="0" y="0"/>
                          <a:ext cx="1207135" cy="58483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Display user account dashboard </w:t>
                            </w:r>
                          </w:p>
                        </w:txbxContent>
                      </wps:txbx>
                      <wps:bodyPr wrap="square" anchor="ctr" anchorCtr="0" upright="1">
                        <a:normAutofit/>
                      </wps:bodyPr>
                    </wps:wsp>
                  </a:graphicData>
                </a:graphic>
              </wp:anchor>
            </w:drawing>
          </mc:Choice>
          <mc:Fallback>
            <w:pict>
              <v:shape id="Oval 28" o:spid="_x0000_s1026" o:spt="3" type="#_x0000_t3" style="position:absolute;left:0pt;margin-left:153.05pt;margin-top:258.45pt;height:46.05pt;width:95.05pt;mso-position-horizontal-relative:page;mso-position-vertical-relative:page;z-index:251716608;v-text-anchor:middle;mso-width-relative:page;mso-height-relative:page;" fillcolor="#FFFFFF" filled="t" stroked="t" coordsize="21600,21600" o:gfxdata="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bZTdkAAAAL&#10;AQAADwAAAAAAAAABACAAAAAiAAAAZHJzL2Rvd25yZXYueG1sUEsBAhQAFAAAAAgAh07iQCb02F0b&#10;AgAAcQQAAA4AAAAAAAAAAQAgAAAAKAEAAGRycy9lMm9Eb2MueG1sUEsFBgAAAAAGAAYAWQEAALUF&#10;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Display user account dashboard </w:t>
                      </w:r>
                    </w:p>
                  </w:txbxContent>
                </v:textbox>
              </v:shape>
            </w:pict>
          </mc:Fallback>
        </mc:AlternateContent>
      </w:r>
      <w:r>
        <mc:AlternateContent>
          <mc:Choice Requires="wps">
            <w:drawing>
              <wp:anchor distT="0" distB="0" distL="114300" distR="114300" simplePos="0" relativeHeight="251714560" behindDoc="0" locked="0" layoutInCell="1" allowOverlap="1">
                <wp:simplePos x="0" y="0"/>
                <wp:positionH relativeFrom="page">
                  <wp:posOffset>2036445</wp:posOffset>
                </wp:positionH>
                <wp:positionV relativeFrom="page">
                  <wp:posOffset>6280785</wp:posOffset>
                </wp:positionV>
                <wp:extent cx="1074420" cy="521335"/>
                <wp:effectExtent l="4445" t="4445" r="18415" b="7620"/>
                <wp:wrapNone/>
                <wp:docPr id="55" name="Oval 42"/>
                <wp:cNvGraphicFramePr/>
                <a:graphic xmlns:a="http://schemas.openxmlformats.org/drawingml/2006/main">
                  <a:graphicData uri="http://schemas.microsoft.com/office/word/2010/wordprocessingShape">
                    <wps:wsp>
                      <wps:cNvSpPr/>
                      <wps:spPr>
                        <a:xfrm>
                          <a:off x="0" y="0"/>
                          <a:ext cx="1074420" cy="52133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Enter amount </w:t>
                            </w:r>
                          </w:p>
                        </w:txbxContent>
                      </wps:txbx>
                      <wps:bodyPr wrap="square" anchor="ctr" anchorCtr="0" upright="1">
                        <a:normAutofit/>
                      </wps:bodyPr>
                    </wps:wsp>
                  </a:graphicData>
                </a:graphic>
              </wp:anchor>
            </w:drawing>
          </mc:Choice>
          <mc:Fallback>
            <w:pict>
              <v:shape id="Oval 42" o:spid="_x0000_s1026" o:spt="3" type="#_x0000_t3" style="position:absolute;left:0pt;margin-left:160.35pt;margin-top:494.55pt;height:41.05pt;width:84.6pt;mso-position-horizontal-relative:page;mso-position-vertical-relative:page;z-index:251714560;v-text-anchor:middle;mso-width-relative:page;mso-height-relative:page;" fillcolor="#FFFFFF" filled="t" stroked="t" coordsize="21600,21600" o:gfxdata="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66pZcdkAAAAM&#10;AQAADwAAAAAAAAABACAAAAAiAAAAZHJzL2Rvd25yZXYueG1sUEsBAhQAFAAAAAgAh07iQOngfXEb&#10;AgAAcQQAAA4AAAAAAAAAAQAgAAAAKAEAAGRycy9lMm9Eb2MueG1sUEsFBgAAAAAGAAYAWQEAALUF&#10;A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Enter amount </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page">
                  <wp:posOffset>3723640</wp:posOffset>
                </wp:positionH>
                <wp:positionV relativeFrom="page">
                  <wp:posOffset>6299835</wp:posOffset>
                </wp:positionV>
                <wp:extent cx="1131570" cy="548640"/>
                <wp:effectExtent l="4445" t="4445" r="6985" b="10795"/>
                <wp:wrapNone/>
                <wp:docPr id="63" name="Oval 43"/>
                <wp:cNvGraphicFramePr/>
                <a:graphic xmlns:a="http://schemas.openxmlformats.org/drawingml/2006/main">
                  <a:graphicData uri="http://schemas.microsoft.com/office/word/2010/wordprocessingShape">
                    <wps:wsp>
                      <wps:cNvSpPr/>
                      <wps:spPr>
                        <a:xfrm>
                          <a:off x="0" y="0"/>
                          <a:ext cx="1131570" cy="54864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Check balance </w:t>
                            </w:r>
                          </w:p>
                        </w:txbxContent>
                      </wps:txbx>
                      <wps:bodyPr wrap="square" anchor="ctr" anchorCtr="0" upright="1">
                        <a:normAutofit/>
                      </wps:bodyPr>
                    </wps:wsp>
                  </a:graphicData>
                </a:graphic>
              </wp:anchor>
            </w:drawing>
          </mc:Choice>
          <mc:Fallback>
            <w:pict>
              <v:shape id="Oval 43" o:spid="_x0000_s1026" o:spt="3" type="#_x0000_t3" style="position:absolute;left:0pt;margin-left:293.2pt;margin-top:496.05pt;height:43.2pt;width:89.1pt;mso-position-horizontal-relative:page;mso-position-vertical-relative:page;z-index:251722752;v-text-anchor:middle;mso-width-relative:page;mso-height-relative:page;" fillcolor="#FFFFFF" filled="t" stroked="t" coordsize="21600,21600" o:gfxdata="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6OzWva&#10;AAAADAEAAA8AAAAAAAAAAQAgAAAAIgAAAGRycy9kb3ducmV2LnhtbFBLAQIUABQAAAAIAIdO4kAY&#10;yUvfHgIAAHEEAAAOAAAAAAAAAAEAIAAAACkBAABkcnMvZTJvRG9jLnhtbFBLBQYAAAAABgAGAFkB&#10;AAC5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Check balance </w:t>
                      </w:r>
                    </w:p>
                  </w:txbxContent>
                </v:textbox>
              </v:shape>
            </w:pict>
          </mc:Fallback>
        </mc:AlternateContent>
      </w:r>
      <w:r>
        <mc:AlternateContent>
          <mc:Choice Requires="wps">
            <w:drawing>
              <wp:anchor distT="0" distB="0" distL="114300" distR="114300" simplePos="0" relativeHeight="251766784" behindDoc="0" locked="0" layoutInCell="1" allowOverlap="1">
                <wp:simplePos x="0" y="0"/>
                <wp:positionH relativeFrom="page">
                  <wp:posOffset>1100455</wp:posOffset>
                </wp:positionH>
                <wp:positionV relativeFrom="page">
                  <wp:posOffset>3949065</wp:posOffset>
                </wp:positionV>
                <wp:extent cx="951865" cy="3973195"/>
                <wp:effectExtent l="6350" t="1270" r="17145" b="3175"/>
                <wp:wrapNone/>
                <wp:docPr id="106" name="Lines 114"/>
                <wp:cNvGraphicFramePr/>
                <a:graphic xmlns:a="http://schemas.openxmlformats.org/drawingml/2006/main">
                  <a:graphicData uri="http://schemas.microsoft.com/office/word/2010/wordprocessingShape">
                    <wps:wsp>
                      <wps:cNvSpPr/>
                      <wps:spPr>
                        <a:xfrm>
                          <a:off x="0" y="0"/>
                          <a:ext cx="951865" cy="397319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14" o:spid="_x0000_s1026" o:spt="20" style="position:absolute;left:0pt;margin-left:86.65pt;margin-top:310.95pt;height:312.85pt;width:74.95pt;mso-position-horizontal-relative:page;mso-position-vertical-relative:page;z-index:251766784;mso-width-relative:page;mso-height-relative:page;" filled="f" stroked="t" coordsize="21600,21600" o:gfxdata="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vJ&#10;WVPZAAAADAEAAA8AAAAAAAAAAQAgAAAAIgAAAGRycy9kb3ducmV2LnhtbFBLAQIUABQAAAAIAIdO&#10;4kDA5Egn6QEAAO4DAAAOAAAAAAAAAAEAIAAAACgBAABkcnMvZTJvRG9jLnhtbFBLBQYAAAAABgAG&#10;AFkBAACDBQ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72928" behindDoc="0" locked="0" layoutInCell="1" allowOverlap="1">
                <wp:simplePos x="0" y="0"/>
                <wp:positionH relativeFrom="page">
                  <wp:posOffset>3124200</wp:posOffset>
                </wp:positionH>
                <wp:positionV relativeFrom="page">
                  <wp:posOffset>6360795</wp:posOffset>
                </wp:positionV>
                <wp:extent cx="538480" cy="161925"/>
                <wp:effectExtent l="0" t="0" r="10160" b="5715"/>
                <wp:wrapNone/>
                <wp:docPr id="112" name="Text Box 44"/>
                <wp:cNvGraphicFramePr/>
                <a:graphic xmlns:a="http://schemas.openxmlformats.org/drawingml/2006/main">
                  <a:graphicData uri="http://schemas.microsoft.com/office/word/2010/wordprocessingShape">
                    <wps:wsp>
                      <wps:cNvSpPr txBox="1"/>
                      <wps:spPr>
                        <a:xfrm>
                          <a:off x="0" y="0"/>
                          <a:ext cx="538480" cy="161925"/>
                        </a:xfrm>
                        <a:prstGeom prst="rect">
                          <a:avLst/>
                        </a:prstGeom>
                        <a:solidFill>
                          <a:srgbClr val="FFFFFF"/>
                        </a:solidFill>
                        <a:ln>
                          <a:noFill/>
                        </a:ln>
                      </wps:spPr>
                      <wps:txbx>
                        <w:txbxContent>
                          <w:p>
                            <w:pPr>
                              <w:jc w:val="center"/>
                              <w:rPr>
                                <w:sz w:val="10"/>
                                <w:szCs w:val="10"/>
                              </w:rPr>
                            </w:pPr>
                            <w:r>
                              <w:rPr>
                                <w:sz w:val="10"/>
                                <w:szCs w:val="10"/>
                                <w:lang w:val="en-US"/>
                              </w:rPr>
                              <w:t>&lt;&lt;include&gt;&gt;</w:t>
                            </w:r>
                          </w:p>
                        </w:txbxContent>
                      </wps:txbx>
                      <wps:bodyPr wrap="square" upright="1">
                        <a:normAutofit/>
                      </wps:bodyPr>
                    </wps:wsp>
                  </a:graphicData>
                </a:graphic>
              </wp:anchor>
            </w:drawing>
          </mc:Choice>
          <mc:Fallback>
            <w:pict>
              <v:shape id="Text Box 44" o:spid="_x0000_s1026" o:spt="202" type="#_x0000_t202" style="position:absolute;left:0pt;margin-left:246pt;margin-top:500.85pt;height:12.75pt;width:42.4pt;mso-position-horizontal-relative:page;mso-position-vertical-relative:page;z-index:251772928;mso-width-relative:page;mso-height-relative:page;" fillcolor="#FFFFFF" filled="t" stroked="f" coordsize="21600,21600" o:gfxdata="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xKq+n2QAAAA0BAAAPAAAAAAAAAAEAIAAAACIAAABkcnMv&#10;ZG93bnJldi54bWxQSwECFAAUAAAACACHTuJAGzSX4ckBAACiAwAADgAAAAAAAAABACAAAAAoAQAA&#10;ZHJzL2Uyb0RvYy54bWxQSwUGAAAAAAYABgBZAQAAYwUAAAAA&#10;">
                <v:fill on="t" focussize="0,0"/>
                <v:stroke on="f"/>
                <v:imagedata o:title=""/>
                <o:lock v:ext="edit" aspectratio="f"/>
                <v:textbox>
                  <w:txbxContent>
                    <w:p>
                      <w:pPr>
                        <w:jc w:val="center"/>
                        <w:rPr>
                          <w:sz w:val="10"/>
                          <w:szCs w:val="10"/>
                        </w:rPr>
                      </w:pPr>
                      <w:r>
                        <w:rPr>
                          <w:sz w:val="10"/>
                          <w:szCs w:val="10"/>
                          <w:lang w:val="en-US"/>
                        </w:rPr>
                        <w:t>&lt;&lt;include&gt;&gt;</w:t>
                      </w:r>
                    </w:p>
                  </w:txbxContent>
                </v:textbox>
              </v:shape>
            </w:pict>
          </mc:Fallback>
        </mc:AlternateContent>
      </w:r>
    </w:p>
    <w:p>
      <w:pPr>
        <w:jc w:val="left"/>
        <w:rPr>
          <w:b/>
          <w:bCs/>
          <w:color w:val="02A5E3"/>
          <w:sz w:val="22"/>
          <w:szCs w:val="22"/>
          <w:lang w:val="en-US"/>
        </w:rPr>
      </w:pPr>
      <w:r>
        <mc:AlternateContent>
          <mc:Choice Requires="wps">
            <w:drawing>
              <wp:anchor distT="0" distB="0" distL="114300" distR="114300" simplePos="0" relativeHeight="251748352" behindDoc="0" locked="0" layoutInCell="1" allowOverlap="1">
                <wp:simplePos x="0" y="0"/>
                <wp:positionH relativeFrom="page">
                  <wp:posOffset>3129915</wp:posOffset>
                </wp:positionH>
                <wp:positionV relativeFrom="page">
                  <wp:posOffset>6572250</wp:posOffset>
                </wp:positionV>
                <wp:extent cx="563245" cy="8890"/>
                <wp:effectExtent l="0" t="30480" r="635" b="36830"/>
                <wp:wrapNone/>
                <wp:docPr id="88" name="AutoShape 115"/>
                <wp:cNvGraphicFramePr/>
                <a:graphic xmlns:a="http://schemas.openxmlformats.org/drawingml/2006/main">
                  <a:graphicData uri="http://schemas.microsoft.com/office/word/2010/wordprocessingShape">
                    <wps:wsp>
                      <wps:cNvSpPr/>
                      <wps:spPr>
                        <a:xfrm>
                          <a:off x="0" y="0"/>
                          <a:ext cx="563245" cy="889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15" o:spid="_x0000_s1026" o:spt="32" type="#_x0000_t32" style="position:absolute;left:0pt;margin-left:246.45pt;margin-top:517.5pt;height:0.7pt;width:44.35pt;mso-position-horizontal-relative:page;mso-position-vertical-relative:page;z-index:251748352;mso-width-relative:page;mso-height-relative:page;" filled="f" stroked="t" coordsize="21600,21600" o:gfxdata="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&#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zGwB62wAAAA0BAAAPAAAAAAAAAAEAIAAAACIAAABk&#10;cnMvZG93bnJldi54bWxQSwECFAAUAAAACACHTuJAUJ5TEQMCAAANBAAADgAAAAAAAAABACAAAAAq&#10;AQAAZHJzL2Uyb0RvYy54bWxQSwUGAAAAAAYABgBZAQAAnwU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749376" behindDoc="0" locked="0" layoutInCell="1" allowOverlap="1">
                <wp:simplePos x="0" y="0"/>
                <wp:positionH relativeFrom="page">
                  <wp:posOffset>1501775</wp:posOffset>
                </wp:positionH>
                <wp:positionV relativeFrom="page">
                  <wp:posOffset>7991475</wp:posOffset>
                </wp:positionV>
                <wp:extent cx="533400" cy="6350"/>
                <wp:effectExtent l="0" t="32385" r="0" b="37465"/>
                <wp:wrapNone/>
                <wp:docPr id="89" name="AutoShape 116"/>
                <wp:cNvGraphicFramePr/>
                <a:graphic xmlns:a="http://schemas.openxmlformats.org/drawingml/2006/main">
                  <a:graphicData uri="http://schemas.microsoft.com/office/word/2010/wordprocessingShape">
                    <wps:wsp>
                      <wps:cNvSpPr/>
                      <wps:spPr>
                        <a:xfrm flipH="1">
                          <a:off x="0" y="0"/>
                          <a:ext cx="533400" cy="635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16" o:spid="_x0000_s1026" o:spt="32" type="#_x0000_t32" style="position:absolute;left:0pt;flip:x;margin-left:118.25pt;margin-top:629.25pt;height:0.5pt;width:42pt;mso-position-horizontal-relative:page;mso-position-vertical-relative:page;z-index:251749376;mso-width-relative:page;mso-height-relative:page;" filled="f" stroked="t" coordsize="21600,21600" o:gfxdata="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dgzP1QAAAA0BAAAPAAAAAAAAAAEAIAAAACIAAABk&#10;cnMvZG93bnJldi54bWxQSwECFAAUAAAACACHTuJAIURrswkCAAAXBAAADgAAAAAAAAABACAAAAAk&#10;AQAAZHJzL2Uyb0RvYy54bWxQSwUGAAAAAAYABgBZAQAAnwU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751424" behindDoc="0" locked="0" layoutInCell="1" allowOverlap="1">
                <wp:simplePos x="0" y="0"/>
                <wp:positionH relativeFrom="page">
                  <wp:posOffset>7639685</wp:posOffset>
                </wp:positionH>
                <wp:positionV relativeFrom="page">
                  <wp:posOffset>2948305</wp:posOffset>
                </wp:positionV>
                <wp:extent cx="8890" cy="3656330"/>
                <wp:effectExtent l="6350" t="0" r="15240" b="1270"/>
                <wp:wrapNone/>
                <wp:docPr id="91" name="Lines 117"/>
                <wp:cNvGraphicFramePr/>
                <a:graphic xmlns:a="http://schemas.openxmlformats.org/drawingml/2006/main">
                  <a:graphicData uri="http://schemas.microsoft.com/office/word/2010/wordprocessingShape">
                    <wps:wsp>
                      <wps:cNvSpPr/>
                      <wps:spPr>
                        <a:xfrm flipH="1">
                          <a:off x="0" y="0"/>
                          <a:ext cx="8890" cy="365633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17" o:spid="_x0000_s1026" o:spt="20" style="position:absolute;left:0pt;flip:x;margin-left:601.55pt;margin-top:232.15pt;height:287.9pt;width:0.7pt;mso-position-horizontal-relative:page;mso-position-vertical-relative:page;z-index:251751424;mso-width-relative:page;mso-height-relative:page;" filled="f" stroked="t" coordsize="21600,21600" o:gfxdata="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Fv9BbZAAAADgEAAA8AAAAAAAAAAQAgAAAAIgAAAGRycy9kb3ducmV2LnhtbFBLAQIUABQA&#10;AAAIAIdO4kBypL+e7wEAAPUDAAAOAAAAAAAAAAEAIAAAACgBAABkcnMvZTJvRG9jLnhtbFBLBQYA&#10;AAAABgAGAFkBAACJBQ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760640" behindDoc="0" locked="0" layoutInCell="1" allowOverlap="1">
                <wp:simplePos x="0" y="0"/>
                <wp:positionH relativeFrom="page">
                  <wp:posOffset>1096645</wp:posOffset>
                </wp:positionH>
                <wp:positionV relativeFrom="page">
                  <wp:posOffset>1983105</wp:posOffset>
                </wp:positionV>
                <wp:extent cx="798195" cy="1952625"/>
                <wp:effectExtent l="5715" t="2540" r="19050" b="10795"/>
                <wp:wrapNone/>
                <wp:docPr id="100" name="Lines 118"/>
                <wp:cNvGraphicFramePr/>
                <a:graphic xmlns:a="http://schemas.openxmlformats.org/drawingml/2006/main">
                  <a:graphicData uri="http://schemas.microsoft.com/office/word/2010/wordprocessingShape">
                    <wps:wsp>
                      <wps:cNvSpPr/>
                      <wps:spPr>
                        <a:xfrm flipV="1">
                          <a:off x="0" y="0"/>
                          <a:ext cx="798195" cy="195262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18" o:spid="_x0000_s1026" o:spt="20" style="position:absolute;left:0pt;flip:y;margin-left:86.35pt;margin-top:156.15pt;height:153.75pt;width:62.85pt;mso-position-horizontal-relative:page;mso-position-vertical-relative:page;z-index:251760640;mso-width-relative:page;mso-height-relative:page;" filled="f" stroked="t" coordsize="21600,21600" o:gfxdata="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FKqNtkAAAALAQAADwAAAAAAAAABACAAAAAiAAAAZHJzL2Rvd25yZXYueG1sUEsBAhQAFAAAAAgA&#10;h07iQN6pWJHrAQAA+AMAAA4AAAAAAAAAAQAgAAAAKAEAAGRycy9lMm9Eb2MueG1sUEsFBgAAAAAG&#10;AAYAWQEAAIUFAAAAAA==&#10;">
                <v:fill on="f" focussize="0,0"/>
                <v:stroke weight="1pt" color="#666666" joinstyle="round"/>
                <v:imagedata o:title=""/>
                <o:lock v:ext="edit" aspectratio="f"/>
              </v:line>
            </w:pict>
          </mc:Fallback>
        </mc:AlternateContent>
      </w:r>
      <w:r>
        <mc:AlternateContent>
          <mc:Choice Requires="wps">
            <w:drawing>
              <wp:anchor distT="0" distB="0" distL="114300" distR="114300" simplePos="0" relativeHeight="251803648" behindDoc="0" locked="0" layoutInCell="1" allowOverlap="1">
                <wp:simplePos x="0" y="0"/>
                <wp:positionH relativeFrom="page">
                  <wp:posOffset>6849110</wp:posOffset>
                </wp:positionH>
                <wp:positionV relativeFrom="page">
                  <wp:posOffset>2802255</wp:posOffset>
                </wp:positionV>
                <wp:extent cx="806450" cy="156845"/>
                <wp:effectExtent l="1270" t="6350" r="15240" b="19685"/>
                <wp:wrapNone/>
                <wp:docPr id="142" name="Lines 160"/>
                <wp:cNvGraphicFramePr/>
                <a:graphic xmlns:a="http://schemas.openxmlformats.org/drawingml/2006/main">
                  <a:graphicData uri="http://schemas.microsoft.com/office/word/2010/wordprocessingShape">
                    <wps:wsp>
                      <wps:cNvSpPr/>
                      <wps:spPr>
                        <a:xfrm>
                          <a:off x="0" y="0"/>
                          <a:ext cx="806450" cy="156845"/>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60" o:spid="_x0000_s1026" o:spt="20" style="position:absolute;left:0pt;margin-left:539.3pt;margin-top:220.65pt;height:12.35pt;width:63.5pt;mso-position-horizontal-relative:page;mso-position-vertical-relative:page;z-index:251803648;mso-width-relative:page;mso-height-relative:page;" filled="f" stroked="t" coordsize="21600,21600" o:gfxdata="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dXfJNkA&#10;AAANAQAADwAAAAAAAAABACAAAAAiAAAAZHJzL2Rvd25yZXYueG1sUEsBAhQAFAAAAAgAh07iQDOo&#10;Xi3lAQAA7QMAAA4AAAAAAAAAAQAgAAAAKAEAAGRycy9lMm9Eb2MueG1sUEsFBgAAAAAGAAYAWQEA&#10;AH8FAAAAAA==&#10;">
                <v:fill on="f" focussize="0,0"/>
                <v:stroke weight="1pt" color="#666666" joinstyle="round"/>
                <v:imagedata o:title=""/>
                <o:lock v:ext="edit" aspectratio="f"/>
              </v:line>
            </w:pict>
          </mc:Fallback>
        </mc:AlternateContent>
      </w:r>
    </w:p>
    <w:p>
      <w:pPr>
        <w:jc w:val="left"/>
        <w:rPr>
          <w:b/>
          <w:bCs/>
          <w:color w:val="02A5E3"/>
          <w:sz w:val="22"/>
          <w:szCs w:val="22"/>
          <w:lang w:val="en-US"/>
        </w:rPr>
      </w:pPr>
      <w:r>
        <mc:AlternateContent>
          <mc:Choice Requires="wps">
            <w:drawing>
              <wp:anchor distT="0" distB="0" distL="114300" distR="114300" simplePos="0" relativeHeight="251718656" behindDoc="0" locked="0" layoutInCell="1" allowOverlap="1">
                <wp:simplePos x="0" y="0"/>
                <wp:positionH relativeFrom="page">
                  <wp:posOffset>2075180</wp:posOffset>
                </wp:positionH>
                <wp:positionV relativeFrom="page">
                  <wp:posOffset>7001510</wp:posOffset>
                </wp:positionV>
                <wp:extent cx="1059180" cy="513715"/>
                <wp:effectExtent l="4445" t="4445" r="18415" b="15240"/>
                <wp:wrapNone/>
                <wp:docPr id="59" name="Oval 45"/>
                <wp:cNvGraphicFramePr/>
                <a:graphic xmlns:a="http://schemas.openxmlformats.org/drawingml/2006/main">
                  <a:graphicData uri="http://schemas.microsoft.com/office/word/2010/wordprocessingShape">
                    <wps:wsp>
                      <wps:cNvSpPr/>
                      <wps:spPr>
                        <a:xfrm>
                          <a:off x="0" y="0"/>
                          <a:ext cx="1059180" cy="51371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Select date</w:t>
                            </w:r>
                          </w:p>
                        </w:txbxContent>
                      </wps:txbx>
                      <wps:bodyPr wrap="square" anchor="ctr" anchorCtr="0" upright="1">
                        <a:normAutofit/>
                      </wps:bodyPr>
                    </wps:wsp>
                  </a:graphicData>
                </a:graphic>
              </wp:anchor>
            </w:drawing>
          </mc:Choice>
          <mc:Fallback>
            <w:pict>
              <v:shape id="Oval 45" o:spid="_x0000_s1026" o:spt="3" type="#_x0000_t3" style="position:absolute;left:0pt;margin-left:163.4pt;margin-top:551.3pt;height:40.45pt;width:83.4pt;mso-position-horizontal-relative:page;mso-position-vertical-relative:page;z-index:251718656;v-text-anchor:middle;mso-width-relative:page;mso-height-relative:page;" fillcolor="#FFFFFF" filled="t" stroked="t" coordsize="21600,21600" o:gfxdata="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hcu4/b&#10;AAAADQEAAA8AAAAAAAAAAQAgAAAAIgAAAGRycy9kb3ducmV2LnhtbFBLAQIUABQAAAAIAIdO4kAe&#10;SFd4HQIAAHEEAAAOAAAAAAAAAAEAIAAAACoBAABkcnMvZTJvRG9jLnhtbFBLBQYAAAAABgAGAFkB&#10;AAC5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Select date</w:t>
                      </w:r>
                    </w:p>
                  </w:txbxContent>
                </v:textbox>
              </v:shape>
            </w:pict>
          </mc:Fallback>
        </mc:AlternateContent>
      </w:r>
      <w:r>
        <mc:AlternateContent>
          <mc:Choice Requires="wps">
            <w:drawing>
              <wp:anchor distT="0" distB="0" distL="114300" distR="114300" simplePos="0" relativeHeight="251750400" behindDoc="0" locked="0" layoutInCell="1" allowOverlap="1">
                <wp:simplePos x="0" y="0"/>
                <wp:positionH relativeFrom="page">
                  <wp:posOffset>4857750</wp:posOffset>
                </wp:positionH>
                <wp:positionV relativeFrom="page">
                  <wp:posOffset>6592570</wp:posOffset>
                </wp:positionV>
                <wp:extent cx="2781300" cy="6350"/>
                <wp:effectExtent l="0" t="0" r="0" b="0"/>
                <wp:wrapNone/>
                <wp:docPr id="90" name="Lines 119"/>
                <wp:cNvGraphicFramePr/>
                <a:graphic xmlns:a="http://schemas.openxmlformats.org/drawingml/2006/main">
                  <a:graphicData uri="http://schemas.microsoft.com/office/word/2010/wordprocessingShape">
                    <wps:wsp>
                      <wps:cNvSpPr/>
                      <wps:spPr>
                        <a:xfrm>
                          <a:off x="0" y="0"/>
                          <a:ext cx="2781300" cy="6350"/>
                        </a:xfrm>
                        <a:prstGeom prst="line">
                          <a:avLst/>
                        </a:prstGeom>
                        <a:ln w="12700" cap="flat" cmpd="sng">
                          <a:solidFill>
                            <a:srgbClr val="666666"/>
                          </a:solidFill>
                          <a:prstDash val="solid"/>
                          <a:round/>
                          <a:headEnd type="none" w="med" len="med"/>
                          <a:tailEnd type="none" w="med" len="med"/>
                        </a:ln>
                      </wps:spPr>
                      <wps:bodyPr upright="1"/>
                    </wps:wsp>
                  </a:graphicData>
                </a:graphic>
              </wp:anchor>
            </w:drawing>
          </mc:Choice>
          <mc:Fallback>
            <w:pict>
              <v:line id="Lines 119" o:spid="_x0000_s1026" o:spt="20" style="position:absolute;left:0pt;margin-left:382.5pt;margin-top:519.1pt;height:0.5pt;width:219pt;mso-position-horizontal-relative:page;mso-position-vertical-relative:page;z-index:251750400;mso-width-relative:page;mso-height-relative:page;" filled="f" stroked="t" coordsize="21600,21600" o:gfxdata="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zme/PZ&#10;AAAADgEAAA8AAAAAAAAAAQAgAAAAIgAAAGRycy9kb3ducmV2LnhtbFBLAQIUABQAAAAIAIdO4kBb&#10;nYYD5gEAAOsDAAAOAAAAAAAAAAEAIAAAACgBAABkcnMvZTJvRG9jLnhtbFBLBQYAAAAABgAGAFkB&#10;AACABQAAAAA=&#10;">
                <v:fill on="f" focussize="0,0"/>
                <v:stroke weight="1pt" color="#666666" joinstyle="round"/>
                <v:imagedata o:title=""/>
                <o:lock v:ext="edit" aspectratio="f"/>
              </v:line>
            </w:pict>
          </mc:Fallback>
        </mc:AlternateContent>
      </w:r>
    </w:p>
    <w:p>
      <w:pPr>
        <w:jc w:val="left"/>
        <w:rPr>
          <w:b/>
          <w:bCs/>
          <w:color w:val="02A5E3"/>
          <w:sz w:val="22"/>
          <w:szCs w:val="22"/>
          <w:lang w:val="en-US"/>
        </w:rPr>
      </w:pPr>
    </w:p>
    <w:p>
      <w:pPr>
        <w:jc w:val="left"/>
        <w:rPr>
          <w:b/>
          <w:bCs/>
          <w:color w:val="02A5E3"/>
          <w:sz w:val="22"/>
          <w:szCs w:val="22"/>
          <w:lang w:val="en-US"/>
        </w:rPr>
      </w:pPr>
    </w:p>
    <w:p>
      <w:pPr>
        <w:jc w:val="left"/>
        <w:rPr>
          <w:b/>
          <w:bCs/>
          <w:color w:val="02A5E3"/>
          <w:sz w:val="22"/>
          <w:szCs w:val="22"/>
          <w:lang w:val="en-US"/>
        </w:rPr>
      </w:pPr>
      <w:r>
        <mc:AlternateContent>
          <mc:Choice Requires="wps">
            <w:drawing>
              <wp:anchor distT="0" distB="0" distL="114300" distR="114300" simplePos="0" relativeHeight="251713536" behindDoc="0" locked="0" layoutInCell="1" allowOverlap="1">
                <wp:simplePos x="0" y="0"/>
                <wp:positionH relativeFrom="page">
                  <wp:posOffset>2047240</wp:posOffset>
                </wp:positionH>
                <wp:positionV relativeFrom="page">
                  <wp:posOffset>7703820</wp:posOffset>
                </wp:positionV>
                <wp:extent cx="1084580" cy="526415"/>
                <wp:effectExtent l="4445" t="4445" r="8255" b="17780"/>
                <wp:wrapNone/>
                <wp:docPr id="54" name="Oval 46"/>
                <wp:cNvGraphicFramePr/>
                <a:graphic xmlns:a="http://schemas.openxmlformats.org/drawingml/2006/main">
                  <a:graphicData uri="http://schemas.microsoft.com/office/word/2010/wordprocessingShape">
                    <wps:wsp>
                      <wps:cNvSpPr/>
                      <wps:spPr>
                        <a:xfrm>
                          <a:off x="0" y="0"/>
                          <a:ext cx="1084580" cy="526415"/>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Make payment</w:t>
                            </w:r>
                          </w:p>
                        </w:txbxContent>
                      </wps:txbx>
                      <wps:bodyPr wrap="square" anchor="ctr" anchorCtr="0" upright="1">
                        <a:normAutofit/>
                      </wps:bodyPr>
                    </wps:wsp>
                  </a:graphicData>
                </a:graphic>
              </wp:anchor>
            </w:drawing>
          </mc:Choice>
          <mc:Fallback>
            <w:pict>
              <v:shape id="Oval 46" o:spid="_x0000_s1026" o:spt="3" type="#_x0000_t3" style="position:absolute;left:0pt;margin-left:161.2pt;margin-top:606.6pt;height:41.45pt;width:85.4pt;mso-position-horizontal-relative:page;mso-position-vertical-relative:page;z-index:251713536;v-text-anchor:middle;mso-width-relative:page;mso-height-relative:page;" fillcolor="#FFFFFF" filled="t" stroked="t" coordsize="21600,21600" o:gfxdata="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N7a3XaAAAA&#10;DQEAAA8AAAAAAAAAAQAgAAAAIgAAAGRycy9kb3ducmV2LnhtbFBLAQIUABQAAAAIAIdO4kDjbDmn&#10;GwIAAHEEAAAOAAAAAAAAAAEAIAAAACkBAABkcnMvZTJvRG9jLnhtbFBLBQYAAAAABgAGAFkBAAC2&#10;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Make payment</w:t>
                      </w:r>
                    </w:p>
                  </w:txbxContent>
                </v:textbox>
              </v:shape>
            </w:pict>
          </mc:Fallback>
        </mc:AlternateContent>
      </w:r>
      <w:r>
        <mc:AlternateContent>
          <mc:Choice Requires="wps">
            <w:drawing>
              <wp:anchor distT="0" distB="0" distL="114300" distR="114300" simplePos="0" relativeHeight="251721728" behindDoc="0" locked="0" layoutInCell="1" allowOverlap="1">
                <wp:simplePos x="0" y="0"/>
                <wp:positionH relativeFrom="page">
                  <wp:posOffset>509270</wp:posOffset>
                </wp:positionH>
                <wp:positionV relativeFrom="page">
                  <wp:posOffset>7807960</wp:posOffset>
                </wp:positionV>
                <wp:extent cx="977900" cy="445770"/>
                <wp:effectExtent l="4445" t="4445" r="8255" b="6985"/>
                <wp:wrapNone/>
                <wp:docPr id="62" name="Oval 47"/>
                <wp:cNvGraphicFramePr/>
                <a:graphic xmlns:a="http://schemas.openxmlformats.org/drawingml/2006/main">
                  <a:graphicData uri="http://schemas.microsoft.com/office/word/2010/wordprocessingShape">
                    <wps:wsp>
                      <wps:cNvSpPr/>
                      <wps:spPr>
                        <a:xfrm>
                          <a:off x="0" y="0"/>
                          <a:ext cx="977900" cy="445770"/>
                        </a:xfrm>
                        <a:prstGeom prst="ellipse">
                          <a:avLst/>
                        </a:prstGeom>
                        <a:solidFill>
                          <a:srgbClr val="FFFFFF"/>
                        </a:solidFill>
                        <a:ln w="9525"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Send email </w:t>
                            </w:r>
                          </w:p>
                        </w:txbxContent>
                      </wps:txbx>
                      <wps:bodyPr wrap="square" anchor="ctr" anchorCtr="0" upright="1">
                        <a:normAutofit/>
                      </wps:bodyPr>
                    </wps:wsp>
                  </a:graphicData>
                </a:graphic>
              </wp:anchor>
            </w:drawing>
          </mc:Choice>
          <mc:Fallback>
            <w:pict>
              <v:shape id="Oval 47" o:spid="_x0000_s1026" o:spt="3" type="#_x0000_t3" style="position:absolute;left:0pt;margin-left:40.1pt;margin-top:614.8pt;height:35.1pt;width:77pt;mso-position-horizontal-relative:page;mso-position-vertical-relative:page;z-index:251721728;v-text-anchor:middle;mso-width-relative:page;mso-height-relative:page;" fillcolor="#FFFFFF" filled="t" stroked="t" coordsize="21600,21600" o:gfxdata="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QNGI/ZAAAA&#10;DAEAAA8AAAAAAAAAAQAgAAAAIgAAAGRycy9kb3ducmV2LnhtbFBLAQIUABQAAAAIAIdO4kAYWN5H&#10;HAIAAHAEAAAOAAAAAAAAAAEAIAAAACgBAABkcnMvZTJvRG9jLnhtbFBLBQYAAAAABgAGAFkBAAC2&#10;BQAAAAA=&#10;">
                <v:fill on="t" focussize="0,0"/>
                <v:stroke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Send email </w:t>
                      </w:r>
                    </w:p>
                  </w:txbxContent>
                </v:textbox>
              </v:shape>
            </w:pict>
          </mc:Fallback>
        </mc:AlternateContent>
      </w:r>
    </w:p>
    <w:p>
      <w:pPr>
        <w:jc w:val="left"/>
        <w:rPr>
          <w:b/>
          <w:bCs/>
          <w:color w:val="02A5E3"/>
          <w:sz w:val="22"/>
          <w:szCs w:val="22"/>
          <w:lang w:val="en-US"/>
        </w:rPr>
      </w:pPr>
      <w:r>
        <mc:AlternateContent>
          <mc:Choice Requires="wps">
            <w:drawing>
              <wp:anchor distT="0" distB="0" distL="114300" distR="114300" simplePos="0" relativeHeight="251773952" behindDoc="0" locked="0" layoutInCell="1" allowOverlap="1">
                <wp:simplePos x="0" y="0"/>
                <wp:positionH relativeFrom="page">
                  <wp:posOffset>1489075</wp:posOffset>
                </wp:positionH>
                <wp:positionV relativeFrom="page">
                  <wp:posOffset>8066405</wp:posOffset>
                </wp:positionV>
                <wp:extent cx="581660" cy="178435"/>
                <wp:effectExtent l="0" t="0" r="12700" b="4445"/>
                <wp:wrapNone/>
                <wp:docPr id="113" name="Text Box 48"/>
                <wp:cNvGraphicFramePr/>
                <a:graphic xmlns:a="http://schemas.openxmlformats.org/drawingml/2006/main">
                  <a:graphicData uri="http://schemas.microsoft.com/office/word/2010/wordprocessingShape">
                    <wps:wsp>
                      <wps:cNvSpPr txBox="1"/>
                      <wps:spPr>
                        <a:xfrm>
                          <a:off x="0" y="0"/>
                          <a:ext cx="581660" cy="178435"/>
                        </a:xfrm>
                        <a:prstGeom prst="rect">
                          <a:avLst/>
                        </a:prstGeom>
                        <a:solidFill>
                          <a:srgbClr val="FFFFFF"/>
                        </a:solidFill>
                        <a:ln>
                          <a:noFill/>
                        </a:ln>
                      </wps:spPr>
                      <wps:txbx>
                        <w:txbxContent>
                          <w:p>
                            <w:pPr>
                              <w:jc w:val="center"/>
                              <w:rPr>
                                <w:sz w:val="10"/>
                                <w:szCs w:val="10"/>
                              </w:rPr>
                            </w:pPr>
                            <w:r>
                              <w:rPr>
                                <w:sz w:val="10"/>
                                <w:szCs w:val="10"/>
                                <w:lang w:val="en-US"/>
                              </w:rPr>
                              <w:t>&lt;&lt;extend&gt;&gt;</w:t>
                            </w:r>
                          </w:p>
                        </w:txbxContent>
                      </wps:txbx>
                      <wps:bodyPr wrap="square" upright="1">
                        <a:normAutofit/>
                      </wps:bodyPr>
                    </wps:wsp>
                  </a:graphicData>
                </a:graphic>
              </wp:anchor>
            </w:drawing>
          </mc:Choice>
          <mc:Fallback>
            <w:pict>
              <v:shape id="Text Box 48" o:spid="_x0000_s1026" o:spt="202" type="#_x0000_t202" style="position:absolute;left:0pt;margin-left:117.25pt;margin-top:635.15pt;height:14.05pt;width:45.8pt;mso-position-horizontal-relative:page;mso-position-vertical-relative:page;z-index:251773952;mso-width-relative:page;mso-height-relative:page;" fillcolor="#FFFFFF" filled="t" stroked="f" coordsize="21600,21600" o:gfxdata="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&#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wMCsXaAAAADQEAAA8AAAAAAAAAAQAgAAAAIgAAAGRy&#10;cy9kb3ducmV2LnhtbFBLAQIUABQAAAAIAIdO4kANpAVGygEAAKIDAAAOAAAAAAAAAAEAIAAAACkB&#10;AABkcnMvZTJvRG9jLnhtbFBLBQYAAAAABgAGAFkBAABlBQAAAAA=&#10;">
                <v:fill on="t" focussize="0,0"/>
                <v:stroke on="f"/>
                <v:imagedata o:title=""/>
                <o:lock v:ext="edit" aspectratio="f"/>
                <v:textbox>
                  <w:txbxContent>
                    <w:p>
                      <w:pPr>
                        <w:jc w:val="center"/>
                        <w:rPr>
                          <w:sz w:val="10"/>
                          <w:szCs w:val="10"/>
                        </w:rPr>
                      </w:pPr>
                      <w:r>
                        <w:rPr>
                          <w:sz w:val="10"/>
                          <w:szCs w:val="10"/>
                          <w:lang w:val="en-US"/>
                        </w:rPr>
                        <w:t>&lt;&lt;extend&gt;&gt;</w:t>
                      </w:r>
                    </w:p>
                  </w:txbxContent>
                </v:textbox>
              </v:shape>
            </w:pict>
          </mc:Fallback>
        </mc:AlternateContent>
      </w:r>
    </w:p>
    <w:p>
      <w:pPr>
        <w:jc w:val="left"/>
        <w:rPr>
          <w:b/>
          <w:bCs/>
          <w:color w:val="02A5E3"/>
          <w:sz w:val="22"/>
          <w:szCs w:val="22"/>
          <w:lang w:val="en-US"/>
        </w:rPr>
      </w:pPr>
      <w:r>
        <w:rPr>
          <w:b/>
          <w:bCs/>
          <w:color w:val="02A5E3"/>
          <w:sz w:val="22"/>
          <w:szCs w:val="22"/>
          <w:lang w:val="en-US"/>
        </w:rPr>
        <w:t>.</w:t>
      </w:r>
    </w:p>
    <w:p>
      <w:pPr>
        <w:jc w:val="left"/>
        <w:rPr>
          <w:b/>
          <w:bCs/>
          <w:color w:val="02A5E3"/>
          <w:sz w:val="22"/>
          <w:szCs w:val="22"/>
          <w:lang w:val="en-US"/>
        </w:rPr>
      </w:pPr>
    </w:p>
    <w:p>
      <w:pPr>
        <w:jc w:val="left"/>
        <w:rPr>
          <w:b w:val="0"/>
          <w:bCs w:val="0"/>
          <w:color w:val="000000"/>
          <w:sz w:val="22"/>
          <w:szCs w:val="22"/>
        </w:rPr>
      </w:pPr>
    </w:p>
    <w:p>
      <w:pPr>
        <w:jc w:val="left"/>
        <w:rPr>
          <w:b w:val="0"/>
          <w:bCs w:val="0"/>
          <w:color w:val="000000"/>
          <w:sz w:val="22"/>
          <w:szCs w:val="22"/>
        </w:rPr>
      </w:pPr>
    </w:p>
    <w:p>
      <w:pPr>
        <w:jc w:val="left"/>
        <w:rPr>
          <w:b/>
          <w:bCs/>
          <w:color w:val="000000"/>
          <w:sz w:val="22"/>
          <w:szCs w:val="22"/>
          <w:highlight w:val="darkGray"/>
        </w:rPr>
      </w:pPr>
    </w:p>
    <w:p>
      <w:pPr>
        <w:jc w:val="left"/>
        <w:rPr>
          <w:b/>
          <w:bCs/>
          <w:color w:val="000000"/>
          <w:sz w:val="22"/>
          <w:szCs w:val="22"/>
          <w:highlight w:val="darkGray"/>
        </w:rPr>
      </w:pPr>
    </w:p>
    <w:p>
      <w:pPr>
        <w:jc w:val="left"/>
        <w:rPr>
          <w:b/>
          <w:bCs/>
          <w:color w:val="000000"/>
          <w:sz w:val="22"/>
          <w:szCs w:val="22"/>
          <w:highlight w:val="darkGray"/>
        </w:rPr>
      </w:pPr>
    </w:p>
    <w:p>
      <w:pPr>
        <w:jc w:val="left"/>
        <w:rPr>
          <w:b/>
          <w:bCs/>
          <w:color w:val="000000"/>
          <w:sz w:val="22"/>
          <w:szCs w:val="22"/>
          <w:highlight w:val="darkGray"/>
        </w:rPr>
      </w:pPr>
    </w:p>
    <w:p>
      <w:pPr>
        <w:jc w:val="left"/>
        <w:rPr>
          <w:b/>
          <w:bCs/>
          <w:color w:val="000000"/>
          <w:sz w:val="22"/>
          <w:szCs w:val="22"/>
          <w:highlight w:val="darkGray"/>
        </w:rPr>
      </w:pPr>
    </w:p>
    <w:p>
      <w:pPr>
        <w:jc w:val="left"/>
        <w:rPr>
          <w:b/>
          <w:bCs/>
          <w:color w:val="000000"/>
          <w:sz w:val="22"/>
          <w:szCs w:val="22"/>
          <w:highlight w:val="darkGray"/>
          <w:lang w:val="en-US"/>
        </w:rPr>
      </w:pPr>
    </w:p>
    <w:p>
      <w:pPr>
        <w:jc w:val="left"/>
        <w:rPr>
          <w:b/>
          <w:bCs/>
          <w:color w:val="02A5E3"/>
          <w:sz w:val="22"/>
          <w:szCs w:val="22"/>
          <w:highlight w:val="none"/>
          <w:lang w:val="en-US"/>
        </w:rPr>
      </w:pPr>
      <w:r>
        <w:rPr>
          <w:b/>
          <w:bCs/>
          <w:color w:val="02A5E3"/>
          <w:sz w:val="22"/>
          <w:szCs w:val="22"/>
          <w:highlight w:val="none"/>
          <w:lang w:val="en-US"/>
        </w:rPr>
        <w:t xml:space="preserve">Write SDLC phases with basic introduction? </w:t>
      </w:r>
    </w:p>
    <w:p>
      <w:pPr>
        <w:jc w:val="left"/>
        <w:rPr>
          <w:b/>
          <w:bCs/>
          <w:color w:val="000000"/>
          <w:sz w:val="22"/>
          <w:szCs w:val="22"/>
          <w:highlight w:val="darkGray"/>
          <w:lang w:val="en-US"/>
        </w:rPr>
      </w:pPr>
      <w:r>
        <w:drawing>
          <wp:inline distT="0" distB="0" distL="114300" distR="114300">
            <wp:extent cx="3460750" cy="3460750"/>
            <wp:effectExtent l="0" t="0" r="13970" b="13970"/>
            <wp:docPr id="150"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61"/>
                    <pic:cNvPicPr preferRelativeResize="0">
                      <a:picLocks noChangeAspect="1"/>
                    </pic:cNvPicPr>
                  </pic:nvPicPr>
                  <pic:blipFill>
                    <a:blip r:embed="rId14"/>
                    <a:stretch>
                      <a:fillRect/>
                    </a:stretch>
                  </pic:blipFill>
                  <pic:spPr>
                    <a:xfrm>
                      <a:off x="0" y="0"/>
                      <a:ext cx="3460750" cy="3460750"/>
                    </a:xfrm>
                    <a:prstGeom prst="rect">
                      <a:avLst/>
                    </a:prstGeom>
                    <a:noFill/>
                    <a:ln>
                      <a:noFill/>
                    </a:ln>
                  </pic:spPr>
                </pic:pic>
              </a:graphicData>
            </a:graphic>
          </wp:inline>
        </w:drawing>
      </w:r>
    </w:p>
    <w:p>
      <w:pPr>
        <w:jc w:val="left"/>
        <w:rPr>
          <w:b/>
          <w:bCs/>
          <w:color w:val="000000"/>
          <w:sz w:val="22"/>
          <w:szCs w:val="22"/>
          <w:highlight w:val="darkGray"/>
        </w:rPr>
      </w:pPr>
      <w:r>
        <w:rPr>
          <w:b/>
          <w:bCs/>
          <w:color w:val="000000"/>
          <w:sz w:val="22"/>
          <w:szCs w:val="22"/>
          <w:highlight w:val="darkGray"/>
          <w:lang w:val="en-US"/>
        </w:rPr>
        <w:t>#1) Requirement Gathering and Analysis</w:t>
      </w:r>
    </w:p>
    <w:p>
      <w:pPr>
        <w:jc w:val="left"/>
        <w:rPr>
          <w:b w:val="0"/>
          <w:bCs w:val="0"/>
          <w:color w:val="000000"/>
          <w:sz w:val="22"/>
          <w:szCs w:val="22"/>
        </w:rPr>
      </w:pPr>
      <w:r>
        <w:rPr>
          <w:b w:val="0"/>
          <w:bCs w:val="0"/>
          <w:color w:val="000000"/>
          <w:sz w:val="22"/>
          <w:szCs w:val="22"/>
          <w:lang w:val="en-US"/>
        </w:rPr>
        <w:t>During this phase, all the relevant information is collected from the customer to develop a product as per their expectation. Any ambiguities must be resolved in this phase only.</w:t>
      </w:r>
    </w:p>
    <w:p>
      <w:pPr>
        <w:jc w:val="left"/>
        <w:rPr>
          <w:b/>
          <w:bCs/>
          <w:color w:val="000000"/>
          <w:sz w:val="22"/>
          <w:szCs w:val="22"/>
          <w:highlight w:val="darkGray"/>
          <w:lang w:val="en-US"/>
        </w:rPr>
      </w:pPr>
      <w:r>
        <w:rPr>
          <w:b w:val="0"/>
          <w:bCs w:val="0"/>
          <w:color w:val="000000"/>
          <w:sz w:val="22"/>
          <w:szCs w:val="22"/>
          <w:lang w:val="en-US"/>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pPr>
        <w:jc w:val="left"/>
        <w:rPr>
          <w:b/>
          <w:bCs/>
          <w:color w:val="000000"/>
          <w:sz w:val="22"/>
          <w:szCs w:val="22"/>
          <w:highlight w:val="darkGray"/>
        </w:rPr>
      </w:pPr>
      <w:r>
        <w:rPr>
          <w:b/>
          <w:bCs/>
          <w:color w:val="000000"/>
          <w:sz w:val="22"/>
          <w:szCs w:val="22"/>
          <w:highlight w:val="darkGray"/>
          <w:lang w:val="en-US"/>
        </w:rPr>
        <w:t>#2) Design</w:t>
      </w:r>
    </w:p>
    <w:p>
      <w:pPr>
        <w:jc w:val="left"/>
        <w:rPr>
          <w:b w:val="0"/>
          <w:bCs w:val="0"/>
          <w:color w:val="000000"/>
          <w:sz w:val="22"/>
          <w:szCs w:val="22"/>
        </w:rPr>
      </w:pPr>
      <w:r>
        <w:rPr>
          <w:b w:val="0"/>
          <w:bCs w:val="0"/>
          <w:color w:val="000000"/>
          <w:sz w:val="22"/>
          <w:szCs w:val="22"/>
          <w:lang w:val="en-US"/>
        </w:rPr>
        <w:t>In this phase, the requirement gathered in the SRS document is used as an input and software architecture that is used for implementing system development is derived.</w:t>
      </w:r>
    </w:p>
    <w:p>
      <w:pPr>
        <w:jc w:val="left"/>
        <w:rPr>
          <w:b/>
          <w:bCs/>
          <w:color w:val="000000"/>
          <w:sz w:val="22"/>
          <w:szCs w:val="22"/>
          <w:highlight w:val="darkGray"/>
        </w:rPr>
      </w:pPr>
      <w:r>
        <w:rPr>
          <w:b/>
          <w:bCs/>
          <w:color w:val="000000"/>
          <w:sz w:val="22"/>
          <w:szCs w:val="22"/>
          <w:highlight w:val="darkGray"/>
          <w:lang w:val="en-US"/>
        </w:rPr>
        <w:t>#3) Implementation or Coding</w:t>
      </w:r>
    </w:p>
    <w:p>
      <w:pPr>
        <w:jc w:val="left"/>
        <w:rPr>
          <w:b w:val="0"/>
          <w:bCs w:val="0"/>
          <w:color w:val="000000"/>
          <w:sz w:val="22"/>
          <w:szCs w:val="22"/>
        </w:rPr>
      </w:pPr>
      <w:r>
        <w:rPr>
          <w:b w:val="0"/>
          <w:bCs w:val="0"/>
          <w:color w:val="000000"/>
          <w:sz w:val="22"/>
          <w:szCs w:val="22"/>
          <w:lang w:val="en-US"/>
        </w:rPr>
        <w:t>Implementation/Coding starts once the developer gets the Design document. The Software design is translated into source code. All the components of the software are implemented in this phase.</w:t>
      </w:r>
    </w:p>
    <w:p>
      <w:pPr>
        <w:jc w:val="left"/>
        <w:rPr>
          <w:b/>
          <w:bCs/>
          <w:color w:val="000000"/>
          <w:sz w:val="22"/>
          <w:szCs w:val="22"/>
          <w:highlight w:val="darkGray"/>
        </w:rPr>
      </w:pPr>
      <w:r>
        <w:rPr>
          <w:b/>
          <w:bCs/>
          <w:color w:val="000000"/>
          <w:sz w:val="22"/>
          <w:szCs w:val="22"/>
          <w:highlight w:val="darkGray"/>
          <w:lang w:val="en-US"/>
        </w:rPr>
        <w:t>#4) Testing</w:t>
      </w:r>
    </w:p>
    <w:p>
      <w:pPr>
        <w:jc w:val="left"/>
        <w:rPr>
          <w:b w:val="0"/>
          <w:bCs w:val="0"/>
          <w:color w:val="000000"/>
          <w:sz w:val="22"/>
          <w:szCs w:val="22"/>
        </w:rPr>
      </w:pPr>
      <w:r>
        <w:rPr>
          <w:b w:val="0"/>
          <w:bCs w:val="0"/>
          <w:color w:val="000000"/>
          <w:sz w:val="22"/>
          <w:szCs w:val="22"/>
          <w:lang w:val="en-US"/>
        </w:rPr>
        <w:t>Testing starts once the coding is complete and the modules are released for testing. In this phase, the developed software is tested thoroughly and any defects found are assigned to developers to get them fixed.</w:t>
      </w:r>
    </w:p>
    <w:p>
      <w:pPr>
        <w:jc w:val="left"/>
        <w:rPr>
          <w:b w:val="0"/>
          <w:bCs w:val="0"/>
          <w:color w:val="000000"/>
          <w:sz w:val="22"/>
          <w:szCs w:val="22"/>
        </w:rPr>
      </w:pPr>
      <w:r>
        <w:rPr>
          <w:b w:val="0"/>
          <w:bCs w:val="0"/>
          <w:color w:val="000000"/>
          <w:sz w:val="22"/>
          <w:szCs w:val="22"/>
          <w:lang w:val="en-US"/>
        </w:rPr>
        <w:t>Retesting, regression testing is done until the point at which the software is as per the customer’s expectation. Testers refer SRS document to make sure that the software is as per the customer’s standard.</w:t>
      </w:r>
    </w:p>
    <w:p>
      <w:pPr>
        <w:jc w:val="left"/>
        <w:rPr>
          <w:b/>
          <w:bCs/>
          <w:color w:val="000000"/>
          <w:sz w:val="22"/>
          <w:szCs w:val="22"/>
          <w:highlight w:val="darkGray"/>
        </w:rPr>
      </w:pPr>
      <w:r>
        <w:rPr>
          <w:b/>
          <w:bCs/>
          <w:color w:val="000000"/>
          <w:sz w:val="22"/>
          <w:szCs w:val="22"/>
          <w:highlight w:val="darkGray"/>
          <w:lang w:val="en-US"/>
        </w:rPr>
        <w:t>#5) Deployment</w:t>
      </w:r>
    </w:p>
    <w:p>
      <w:pPr>
        <w:jc w:val="left"/>
        <w:rPr>
          <w:b w:val="0"/>
          <w:bCs w:val="0"/>
          <w:color w:val="000000"/>
          <w:sz w:val="22"/>
          <w:szCs w:val="22"/>
        </w:rPr>
      </w:pPr>
      <w:r>
        <w:rPr>
          <w:b w:val="0"/>
          <w:bCs w:val="0"/>
          <w:color w:val="000000"/>
          <w:sz w:val="22"/>
          <w:szCs w:val="22"/>
          <w:lang w:val="en-US"/>
        </w:rPr>
        <w:t>Once the product is tested, it is deployed in the production environment or first UAT (User Acceptance testing) is done depending on the customer expectation.</w:t>
      </w:r>
    </w:p>
    <w:p>
      <w:pPr>
        <w:jc w:val="left"/>
        <w:rPr>
          <w:b w:val="0"/>
          <w:bCs w:val="0"/>
          <w:color w:val="000000"/>
          <w:sz w:val="22"/>
          <w:szCs w:val="22"/>
        </w:rPr>
      </w:pPr>
      <w:r>
        <w:rPr>
          <w:b w:val="0"/>
          <w:bCs w:val="0"/>
          <w:color w:val="000000"/>
          <w:sz w:val="22"/>
          <w:szCs w:val="22"/>
          <w:lang w:val="en-US"/>
        </w:rPr>
        <w:t>In the case of UAT, a replica of the production environment is created and the customer along with the developers does the testing. If the customer finds the application as expected, then sign off is provided by the customer to go live.</w:t>
      </w:r>
    </w:p>
    <w:p>
      <w:pPr>
        <w:jc w:val="left"/>
        <w:rPr>
          <w:b/>
          <w:bCs/>
          <w:color w:val="000000"/>
          <w:sz w:val="22"/>
          <w:szCs w:val="22"/>
          <w:highlight w:val="darkGray"/>
        </w:rPr>
      </w:pPr>
      <w:r>
        <w:rPr>
          <w:b/>
          <w:bCs/>
          <w:color w:val="000000"/>
          <w:sz w:val="22"/>
          <w:szCs w:val="22"/>
          <w:highlight w:val="darkGray"/>
          <w:lang w:val="en-US"/>
        </w:rPr>
        <w:t>#6) Maintenance</w:t>
      </w:r>
    </w:p>
    <w:p>
      <w:pPr>
        <w:jc w:val="left"/>
        <w:rPr>
          <w:b w:val="0"/>
          <w:bCs w:val="0"/>
          <w:color w:val="000000"/>
          <w:sz w:val="22"/>
          <w:szCs w:val="22"/>
        </w:rPr>
      </w:pPr>
      <w:r>
        <w:rPr>
          <w:b w:val="0"/>
          <w:bCs w:val="0"/>
          <w:color w:val="000000"/>
          <w:sz w:val="22"/>
          <w:szCs w:val="22"/>
          <w:lang w:val="en-US"/>
        </w:rPr>
        <w:t>After the deployment of a product on the production environment, maintenance of the product i.e. if any issue comes up and needs to be fixed or any enhancement is to be done is taken care by the developers.</w:t>
      </w:r>
    </w:p>
    <w:p>
      <w:pPr>
        <w:jc w:val="left"/>
        <w:rPr>
          <w:b w:val="0"/>
          <w:bCs w:val="0"/>
          <w:color w:val="36363D"/>
          <w:sz w:val="22"/>
          <w:szCs w:val="22"/>
        </w:rPr>
      </w:pPr>
      <w:r>
        <w:rPr>
          <w:b/>
          <w:bCs/>
          <w:color w:val="02A5E3"/>
          <w:sz w:val="22"/>
          <w:szCs w:val="22"/>
          <w:lang w:val="en-US"/>
        </w:rPr>
        <w:t>Explain Phases of the waterfall model</w:t>
      </w:r>
    </w:p>
    <w:p>
      <w:pPr>
        <w:jc w:val="left"/>
        <w:rPr>
          <w:b w:val="0"/>
          <w:bCs w:val="0"/>
          <w:color w:val="36363D"/>
          <w:sz w:val="22"/>
          <w:szCs w:val="22"/>
        </w:rPr>
      </w:pPr>
      <w:r>
        <w:rPr>
          <w:b w:val="0"/>
          <w:bCs w:val="0"/>
          <w:color w:val="36363D"/>
          <w:sz w:val="22"/>
          <w:szCs w:val="22"/>
          <w:lang w:val="en-US"/>
        </w:rPr>
        <w:t>In the waterfall model, the individual phases of a development process are arranged in a cascade. Each phase concludes with an intermediate result (milestone) – for example with a catalogue of requirements in the form of a requirement specification, with the specification of a software architecture or with an application in the alpha or beta stage.</w:t>
      </w:r>
    </w:p>
    <w:p>
      <w:pPr>
        <w:jc w:val="left"/>
        <w:rPr>
          <w:b w:val="0"/>
          <w:bCs w:val="0"/>
          <w:color w:val="36363D"/>
          <w:sz w:val="22"/>
          <w:szCs w:val="22"/>
        </w:rPr>
      </w:pPr>
      <w:r>
        <w:drawing>
          <wp:inline distT="0" distB="0" distL="114300" distR="114300">
            <wp:extent cx="3784600" cy="1635760"/>
            <wp:effectExtent l="0" t="0" r="10160" b="10160"/>
            <wp:docPr id="15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21"/>
                    <pic:cNvPicPr preferRelativeResize="0">
                      <a:picLocks noChangeAspect="1"/>
                    </pic:cNvPicPr>
                  </pic:nvPicPr>
                  <pic:blipFill>
                    <a:blip r:embed="rId15"/>
                    <a:stretch>
                      <a:fillRect/>
                    </a:stretch>
                  </pic:blipFill>
                  <pic:spPr>
                    <a:xfrm>
                      <a:off x="0" y="0"/>
                      <a:ext cx="3784600" cy="1635760"/>
                    </a:xfrm>
                    <a:prstGeom prst="rect">
                      <a:avLst/>
                    </a:prstGeom>
                    <a:noFill/>
                    <a:ln>
                      <a:noFill/>
                    </a:ln>
                  </pic:spPr>
                </pic:pic>
              </a:graphicData>
            </a:graphic>
          </wp:inline>
        </w:drawing>
      </w:r>
    </w:p>
    <w:p>
      <w:pPr>
        <w:jc w:val="left"/>
        <w:rPr>
          <w:b/>
          <w:bCs/>
          <w:color w:val="36363D"/>
          <w:sz w:val="22"/>
          <w:szCs w:val="22"/>
          <w:highlight w:val="darkGray"/>
        </w:rPr>
      </w:pPr>
      <w:r>
        <w:rPr>
          <w:b/>
          <w:bCs/>
          <w:color w:val="36363D"/>
          <w:sz w:val="22"/>
          <w:szCs w:val="22"/>
          <w:highlight w:val="darkGray"/>
          <w:lang w:val="en-US"/>
        </w:rPr>
        <w:t>Analysis</w:t>
      </w:r>
    </w:p>
    <w:p>
      <w:pPr>
        <w:jc w:val="left"/>
        <w:rPr>
          <w:b w:val="0"/>
          <w:bCs w:val="0"/>
          <w:color w:val="36363D"/>
          <w:sz w:val="22"/>
          <w:szCs w:val="22"/>
        </w:rPr>
      </w:pPr>
      <w:r>
        <w:rPr>
          <w:b w:val="0"/>
          <w:bCs w:val="0"/>
          <w:color w:val="36363D"/>
          <w:sz w:val="22"/>
          <w:szCs w:val="22"/>
          <w:lang w:val="en-US"/>
        </w:rPr>
        <w:t>Every software project begins with an analysis phase that includes a feasibility study and a requirements definition. In the feasibility study, the software project is assessed in terms of costs, revenue, and feasibility. The feasibility study provides a requirement specification (a rough description of the requirements), a project plan and the project calculation, as well as an offer for the client, if applicable.</w:t>
      </w:r>
    </w:p>
    <w:p>
      <w:pPr>
        <w:jc w:val="left"/>
        <w:rPr>
          <w:b w:val="0"/>
          <w:bCs w:val="0"/>
          <w:color w:val="36363D"/>
          <w:sz w:val="22"/>
          <w:szCs w:val="22"/>
        </w:rPr>
      </w:pPr>
      <w:r>
        <w:rPr>
          <w:b w:val="0"/>
          <w:bCs w:val="0"/>
          <w:color w:val="36363D"/>
          <w:sz w:val="22"/>
          <w:szCs w:val="22"/>
          <w:lang w:val="en-US"/>
        </w:rPr>
        <w:t>This is followed by a detailed definition of the requirements, which includes an analysis of the current situation and a target concept. While as-is analyses outline the problem area, the target concept defines which functions and properties the software product must offer in order to meet the requirements. The results of the requirements’ definition include, for example, a requirement specification, a detailed description of how the project requirements are to be met, and a plan for acceptance testing.</w:t>
      </w:r>
    </w:p>
    <w:p>
      <w:pPr>
        <w:jc w:val="left"/>
        <w:rPr>
          <w:b w:val="0"/>
          <w:bCs w:val="0"/>
          <w:color w:val="36363D"/>
          <w:sz w:val="22"/>
          <w:szCs w:val="22"/>
        </w:rPr>
      </w:pPr>
      <w:r>
        <w:rPr>
          <w:b w:val="0"/>
          <w:bCs w:val="0"/>
          <w:color w:val="36363D"/>
          <w:sz w:val="22"/>
          <w:szCs w:val="22"/>
          <w:lang w:val="en-US"/>
        </w:rPr>
        <w:t>Finally, the first phase of the waterfall model provides for an analysis of the requirements’ definition, in which complex problems are broken down into small subtasks and appropriate solution strategies are developed.</w:t>
      </w:r>
    </w:p>
    <w:p>
      <w:pPr>
        <w:jc w:val="left"/>
        <w:rPr>
          <w:b/>
          <w:bCs/>
          <w:color w:val="36363D"/>
          <w:sz w:val="22"/>
          <w:szCs w:val="22"/>
          <w:highlight w:val="darkGray"/>
        </w:rPr>
      </w:pPr>
      <w:r>
        <w:rPr>
          <w:b/>
          <w:bCs/>
          <w:color w:val="36363D"/>
          <w:sz w:val="22"/>
          <w:szCs w:val="22"/>
          <w:highlight w:val="darkGray"/>
          <w:lang w:val="en-US"/>
        </w:rPr>
        <w:t>Design</w:t>
      </w:r>
    </w:p>
    <w:p>
      <w:pPr>
        <w:jc w:val="left"/>
        <w:rPr>
          <w:b w:val="0"/>
          <w:bCs w:val="0"/>
          <w:color w:val="36363D"/>
          <w:sz w:val="22"/>
          <w:szCs w:val="22"/>
        </w:rPr>
      </w:pPr>
      <w:r>
        <w:rPr>
          <w:b w:val="0"/>
          <w:bCs w:val="0"/>
          <w:color w:val="36363D"/>
          <w:sz w:val="22"/>
          <w:szCs w:val="22"/>
          <w:lang w:val="en-US"/>
        </w:rPr>
        <w:t>The design phase serves to develop a concrete solution concept based on the previously determined requirements, tasks, and strategies. In this phase, software developers develop the software architecture and a detailed construction plan for the software, concentrating on specific components such as interfaces, frameworks, or libraries. The result of the design phase comprises a draft document with a software construction plan and test plans for individual components.</w:t>
      </w:r>
    </w:p>
    <w:p>
      <w:pPr>
        <w:jc w:val="left"/>
        <w:rPr>
          <w:b/>
          <w:bCs/>
          <w:color w:val="36363D"/>
          <w:sz w:val="22"/>
          <w:szCs w:val="22"/>
          <w:highlight w:val="darkGray"/>
        </w:rPr>
      </w:pPr>
      <w:r>
        <w:rPr>
          <w:b/>
          <w:bCs/>
          <w:color w:val="36363D"/>
          <w:sz w:val="22"/>
          <w:szCs w:val="22"/>
          <w:highlight w:val="darkGray"/>
          <w:lang w:val="en-US"/>
        </w:rPr>
        <w:t>Implementation</w:t>
      </w:r>
    </w:p>
    <w:p>
      <w:pPr>
        <w:jc w:val="left"/>
        <w:rPr>
          <w:b w:val="0"/>
          <w:bCs w:val="0"/>
          <w:color w:val="36363D"/>
          <w:sz w:val="22"/>
          <w:szCs w:val="22"/>
        </w:rPr>
      </w:pPr>
      <w:r>
        <w:rPr>
          <w:b w:val="0"/>
          <w:bCs w:val="0"/>
          <w:color w:val="36363D"/>
          <w:sz w:val="22"/>
          <w:szCs w:val="22"/>
          <w:lang w:val="en-US"/>
        </w:rPr>
        <w:t>The software architecture designed in the design phase is implemented in the implementation phase, which includes software programming, troubleshooting, and module testing. In the implementation phase, the software design is implemented in the desired programming language. Individual components are developed separately, checked within the framework of module testing, and integrated step by step into the overall product. The result of the implementation phase is a software product that is tested for the first time as a complete product in the subsequent phase (alpha test).</w:t>
      </w:r>
    </w:p>
    <w:p>
      <w:pPr>
        <w:jc w:val="left"/>
        <w:rPr>
          <w:b/>
          <w:bCs/>
          <w:color w:val="36363D"/>
          <w:sz w:val="22"/>
          <w:szCs w:val="22"/>
          <w:highlight w:val="darkGray"/>
        </w:rPr>
      </w:pPr>
      <w:r>
        <w:rPr>
          <w:b/>
          <w:bCs/>
          <w:color w:val="36363D"/>
          <w:sz w:val="22"/>
          <w:szCs w:val="22"/>
          <w:highlight w:val="darkGray"/>
          <w:lang w:val="en-US"/>
        </w:rPr>
        <w:t>Testing</w:t>
      </w:r>
    </w:p>
    <w:p>
      <w:pPr>
        <w:jc w:val="left"/>
        <w:rPr>
          <w:b w:val="0"/>
          <w:bCs w:val="0"/>
          <w:color w:val="36363D"/>
          <w:sz w:val="22"/>
          <w:szCs w:val="22"/>
        </w:rPr>
      </w:pPr>
      <w:r>
        <w:rPr>
          <w:b w:val="0"/>
          <w:bCs w:val="0"/>
          <w:color w:val="36363D"/>
          <w:sz w:val="22"/>
          <w:szCs w:val="22"/>
          <w:lang w:val="en-US"/>
        </w:rPr>
        <w:t>The test phase includes the integration of the software into the desired target environment. As a rule, software products are initially delivered as beta versions to selected end users (beta tests). The acceptance tests developed in the analysis phase can be used to determine whether the software meets the previously-defined requirements. A software product that has successfully completed beta testing is ready for release.</w:t>
      </w:r>
    </w:p>
    <w:p>
      <w:pPr>
        <w:jc w:val="left"/>
        <w:rPr>
          <w:b/>
          <w:bCs/>
          <w:color w:val="36363D"/>
          <w:sz w:val="22"/>
          <w:szCs w:val="22"/>
          <w:highlight w:val="darkGray"/>
        </w:rPr>
      </w:pPr>
      <w:r>
        <w:rPr>
          <w:b/>
          <w:bCs/>
          <w:color w:val="36363D"/>
          <w:sz w:val="22"/>
          <w:szCs w:val="22"/>
          <w:highlight w:val="darkGray"/>
          <w:lang w:val="en-US"/>
        </w:rPr>
        <w:t>Maintenance</w:t>
      </w:r>
    </w:p>
    <w:p>
      <w:pPr>
        <w:jc w:val="left"/>
        <w:rPr>
          <w:b w:val="0"/>
          <w:bCs w:val="0"/>
          <w:color w:val="36363D"/>
          <w:sz w:val="22"/>
          <w:szCs w:val="22"/>
        </w:rPr>
      </w:pPr>
      <w:r>
        <w:rPr>
          <w:b w:val="0"/>
          <w:bCs w:val="0"/>
          <w:color w:val="36363D"/>
          <w:sz w:val="22"/>
          <w:szCs w:val="22"/>
          <w:lang w:val="en-US"/>
        </w:rPr>
        <w:t>After successful completion of the test phase, the software is released for productive use. The final phase of the waterfall model includes delivery, maintenance, and improvement of the software.</w:t>
      </w:r>
    </w:p>
    <w:p>
      <w:pPr>
        <w:jc w:val="left"/>
        <w:rPr>
          <w:b/>
          <w:bCs/>
          <w:color w:val="02A5E3"/>
          <w:sz w:val="22"/>
          <w:szCs w:val="22"/>
        </w:rPr>
      </w:pPr>
      <w:r>
        <w:rPr>
          <w:b/>
          <w:bCs/>
          <w:color w:val="02A5E3"/>
          <w:sz w:val="22"/>
          <w:szCs w:val="22"/>
          <w:lang w:val="en-US"/>
        </w:rPr>
        <w:t xml:space="preserve">Write phases of spiral model </w:t>
      </w:r>
    </w:p>
    <w:p>
      <w:pPr>
        <w:jc w:val="left"/>
        <w:rPr>
          <w:b/>
          <w:bCs/>
          <w:color w:val="000000"/>
          <w:sz w:val="22"/>
          <w:szCs w:val="22"/>
          <w:highlight w:val="darkGray"/>
        </w:rPr>
      </w:pPr>
      <w:r>
        <w:rPr>
          <w:b w:val="0"/>
          <w:bCs w:val="0"/>
          <w:color w:val="000000"/>
          <w:sz w:val="22"/>
          <w:szCs w:val="22"/>
        </w:rPr>
        <w:t>It has four stages or phases: The planning of objectives, risk analysis, engineering or development, and finally review. A project passes through all these stages repeatedly and the phases are known as a Spiral in the model.</w:t>
      </w:r>
    </w:p>
    <w:p>
      <w:pPr>
        <w:pStyle w:val="5"/>
        <w:numPr>
          <w:ilvl w:val="0"/>
          <w:numId w:val="5"/>
        </w:numPr>
        <w:jc w:val="left"/>
        <w:rPr>
          <w:b w:val="0"/>
          <w:bCs w:val="0"/>
          <w:color w:val="000000"/>
          <w:sz w:val="22"/>
          <w:szCs w:val="22"/>
        </w:rPr>
      </w:pPr>
      <w:r>
        <w:rPr>
          <w:b/>
          <w:bCs/>
          <w:color w:val="000000"/>
          <w:sz w:val="22"/>
          <w:szCs w:val="22"/>
          <w:highlight w:val="darkGray"/>
        </w:rPr>
        <w:t>Determine objectives and find alternate solutions</w:t>
      </w:r>
      <w:r>
        <w:rPr>
          <w:b w:val="0"/>
          <w:bCs w:val="0"/>
          <w:color w:val="000000"/>
          <w:sz w:val="22"/>
          <w:szCs w:val="22"/>
        </w:rPr>
        <w:t xml:space="preserve"> – This phase includes requirement gathering and analysis. Based on the requirements, objectives are defined and different alternate solutions are proposed.</w:t>
      </w:r>
    </w:p>
    <w:p>
      <w:pPr>
        <w:pStyle w:val="5"/>
        <w:numPr>
          <w:ilvl w:val="0"/>
          <w:numId w:val="5"/>
        </w:numPr>
        <w:jc w:val="left"/>
        <w:rPr>
          <w:b w:val="0"/>
          <w:bCs w:val="0"/>
          <w:color w:val="000000"/>
          <w:sz w:val="22"/>
          <w:szCs w:val="22"/>
        </w:rPr>
      </w:pPr>
      <w:r>
        <w:rPr>
          <w:b/>
          <w:bCs/>
          <w:color w:val="000000"/>
          <w:sz w:val="22"/>
          <w:szCs w:val="22"/>
          <w:highlight w:val="darkGray"/>
          <w:lang w:val="en-US"/>
        </w:rPr>
        <w:t>Risk Analysis and resolving</w:t>
      </w:r>
      <w:r>
        <w:rPr>
          <w:b w:val="0"/>
          <w:bCs w:val="0"/>
          <w:color w:val="000000"/>
          <w:sz w:val="22"/>
          <w:szCs w:val="22"/>
          <w:lang w:val="en-US"/>
        </w:rPr>
        <w:t xml:space="preserve"> – In this quadrant, all the proposed solutions are analyzed and any potential risk is identified, analyzed, and resolved.</w:t>
      </w:r>
    </w:p>
    <w:p>
      <w:pPr>
        <w:pStyle w:val="5"/>
        <w:numPr>
          <w:ilvl w:val="0"/>
          <w:numId w:val="5"/>
        </w:numPr>
        <w:jc w:val="left"/>
        <w:rPr>
          <w:b w:val="0"/>
          <w:bCs w:val="0"/>
          <w:color w:val="000000"/>
          <w:sz w:val="22"/>
          <w:szCs w:val="22"/>
        </w:rPr>
      </w:pPr>
      <w:r>
        <w:rPr>
          <w:b/>
          <w:bCs/>
          <w:color w:val="000000"/>
          <w:sz w:val="22"/>
          <w:szCs w:val="22"/>
          <w:highlight w:val="darkGray"/>
          <w:lang w:val="en-US"/>
        </w:rPr>
        <w:t>Develop and test</w:t>
      </w:r>
      <w:r>
        <w:rPr>
          <w:b w:val="0"/>
          <w:bCs w:val="0"/>
          <w:color w:val="000000"/>
          <w:sz w:val="22"/>
          <w:szCs w:val="22"/>
          <w:lang w:val="en-US"/>
        </w:rPr>
        <w:t>: This phase includes the actual implementation of the different features. All the implemented features are then verified with thorough testing.</w:t>
      </w:r>
    </w:p>
    <w:p>
      <w:pPr>
        <w:pStyle w:val="5"/>
        <w:numPr>
          <w:ilvl w:val="0"/>
          <w:numId w:val="5"/>
        </w:numPr>
        <w:jc w:val="left"/>
        <w:rPr>
          <w:b w:val="0"/>
          <w:bCs w:val="0"/>
          <w:color w:val="000000"/>
          <w:sz w:val="22"/>
          <w:szCs w:val="22"/>
        </w:rPr>
      </w:pPr>
      <w:r>
        <w:rPr>
          <w:b/>
          <w:bCs/>
          <w:color w:val="000000"/>
          <w:sz w:val="22"/>
          <w:szCs w:val="22"/>
          <w:highlight w:val="darkGray"/>
          <w:lang w:val="en-US"/>
        </w:rPr>
        <w:t>Review and planning of the next phase</w:t>
      </w:r>
      <w:r>
        <w:rPr>
          <w:b w:val="0"/>
          <w:bCs w:val="0"/>
          <w:color w:val="000000"/>
          <w:sz w:val="22"/>
          <w:szCs w:val="22"/>
          <w:lang w:val="en-US"/>
        </w:rPr>
        <w:t xml:space="preserve"> – In this phase, the software is evaluated by the customer. It also includes risk identification and monitoring like cost overrun or schedule slippage and after that planning of the next phase is started.</w:t>
      </w:r>
    </w:p>
    <w:p>
      <w:pPr>
        <w:numPr>
          <w:ilvl w:val="0"/>
          <w:numId w:val="0"/>
        </w:numPr>
        <w:jc w:val="left"/>
        <w:rPr>
          <w:b/>
          <w:bCs/>
          <w:color w:val="02A5E3"/>
          <w:sz w:val="22"/>
          <w:szCs w:val="22"/>
        </w:rPr>
      </w:pPr>
      <w:r>
        <w:rPr>
          <w:b/>
          <w:bCs/>
          <w:color w:val="02A5E3"/>
          <w:sz w:val="22"/>
          <w:szCs w:val="22"/>
          <w:lang w:val="en-US"/>
        </w:rPr>
        <w:t xml:space="preserve">Write agile manifesto principles </w:t>
      </w:r>
    </w:p>
    <w:p>
      <w:pPr>
        <w:numPr>
          <w:ilvl w:val="0"/>
          <w:numId w:val="0"/>
        </w:numPr>
        <w:jc w:val="left"/>
        <w:rPr>
          <w:b w:val="0"/>
          <w:bCs w:val="0"/>
          <w:color w:val="000000"/>
          <w:sz w:val="22"/>
          <w:szCs w:val="22"/>
        </w:rPr>
      </w:pPr>
      <w:r>
        <w:rPr>
          <w:b w:val="0"/>
          <w:bCs w:val="0"/>
          <w:color w:val="000000"/>
          <w:sz w:val="22"/>
          <w:szCs w:val="22"/>
          <w:lang w:val="en-US"/>
        </w:rPr>
        <w:t>The 12 principles articulated in the Agile Manifesto are:</w:t>
      </w:r>
    </w:p>
    <w:p>
      <w:pPr>
        <w:pStyle w:val="5"/>
        <w:numPr>
          <w:ilvl w:val="0"/>
          <w:numId w:val="6"/>
        </w:numPr>
        <w:jc w:val="left"/>
        <w:rPr>
          <w:b w:val="0"/>
          <w:bCs w:val="0"/>
          <w:color w:val="000000"/>
          <w:sz w:val="22"/>
          <w:szCs w:val="22"/>
        </w:rPr>
      </w:pPr>
      <w:r>
        <w:rPr>
          <w:b w:val="0"/>
          <w:bCs w:val="0"/>
          <w:color w:val="000000"/>
          <w:sz w:val="22"/>
          <w:szCs w:val="22"/>
          <w:lang w:val="en-US"/>
        </w:rPr>
        <w:t>Satisfying customers through early and continuous delivery of valuable work.</w:t>
      </w:r>
    </w:p>
    <w:p>
      <w:pPr>
        <w:pStyle w:val="5"/>
        <w:numPr>
          <w:ilvl w:val="0"/>
          <w:numId w:val="6"/>
        </w:numPr>
        <w:jc w:val="left"/>
        <w:rPr>
          <w:b w:val="0"/>
          <w:bCs w:val="0"/>
          <w:color w:val="000000"/>
          <w:sz w:val="22"/>
          <w:szCs w:val="22"/>
        </w:rPr>
      </w:pPr>
      <w:r>
        <w:rPr>
          <w:b w:val="0"/>
          <w:bCs w:val="0"/>
          <w:color w:val="000000"/>
          <w:sz w:val="22"/>
          <w:szCs w:val="22"/>
          <w:lang w:val="en-US"/>
        </w:rPr>
        <w:t>Breaking big work down into smaller tasks that can be completed quickly.</w:t>
      </w:r>
    </w:p>
    <w:p>
      <w:pPr>
        <w:pStyle w:val="5"/>
        <w:numPr>
          <w:ilvl w:val="0"/>
          <w:numId w:val="6"/>
        </w:numPr>
        <w:jc w:val="left"/>
        <w:rPr>
          <w:b w:val="0"/>
          <w:bCs w:val="0"/>
          <w:color w:val="000000"/>
          <w:sz w:val="22"/>
          <w:szCs w:val="22"/>
        </w:rPr>
      </w:pPr>
      <w:r>
        <w:rPr>
          <w:b w:val="0"/>
          <w:bCs w:val="0"/>
          <w:color w:val="000000"/>
          <w:sz w:val="22"/>
          <w:szCs w:val="22"/>
          <w:lang w:val="en-US"/>
        </w:rPr>
        <w:t>Recognizing that the best work emerges from self-organized teams.</w:t>
      </w:r>
    </w:p>
    <w:p>
      <w:pPr>
        <w:pStyle w:val="5"/>
        <w:numPr>
          <w:ilvl w:val="0"/>
          <w:numId w:val="6"/>
        </w:numPr>
        <w:jc w:val="left"/>
        <w:rPr>
          <w:b w:val="0"/>
          <w:bCs w:val="0"/>
          <w:color w:val="000000"/>
          <w:sz w:val="22"/>
          <w:szCs w:val="22"/>
        </w:rPr>
      </w:pPr>
      <w:r>
        <w:rPr>
          <w:b w:val="0"/>
          <w:bCs w:val="0"/>
          <w:color w:val="000000"/>
          <w:sz w:val="22"/>
          <w:szCs w:val="22"/>
          <w:lang w:val="en-US"/>
        </w:rPr>
        <w:t>Providing motivated individuals with the environment and support they need and trusting them to get the job done.</w:t>
      </w:r>
    </w:p>
    <w:p>
      <w:pPr>
        <w:pStyle w:val="5"/>
        <w:numPr>
          <w:ilvl w:val="0"/>
          <w:numId w:val="6"/>
        </w:numPr>
        <w:jc w:val="left"/>
        <w:rPr>
          <w:b w:val="0"/>
          <w:bCs w:val="0"/>
          <w:color w:val="000000"/>
          <w:sz w:val="22"/>
          <w:szCs w:val="22"/>
        </w:rPr>
      </w:pPr>
      <w:r>
        <w:rPr>
          <w:b w:val="0"/>
          <w:bCs w:val="0"/>
          <w:color w:val="000000"/>
          <w:sz w:val="22"/>
          <w:szCs w:val="22"/>
          <w:lang w:val="en-US"/>
        </w:rPr>
        <w:t>Creating processes that promote sustainable efforts.</w:t>
      </w:r>
    </w:p>
    <w:p>
      <w:pPr>
        <w:pStyle w:val="5"/>
        <w:numPr>
          <w:ilvl w:val="0"/>
          <w:numId w:val="6"/>
        </w:numPr>
        <w:jc w:val="left"/>
        <w:rPr>
          <w:b w:val="0"/>
          <w:bCs w:val="0"/>
          <w:color w:val="000000"/>
          <w:sz w:val="22"/>
          <w:szCs w:val="22"/>
        </w:rPr>
      </w:pPr>
      <w:r>
        <w:rPr>
          <w:b w:val="0"/>
          <w:bCs w:val="0"/>
          <w:color w:val="000000"/>
          <w:sz w:val="22"/>
          <w:szCs w:val="22"/>
          <w:lang w:val="en-US"/>
        </w:rPr>
        <w:t>Maintaining a constant pace for completed work.</w:t>
      </w:r>
    </w:p>
    <w:p>
      <w:pPr>
        <w:pStyle w:val="5"/>
        <w:numPr>
          <w:ilvl w:val="0"/>
          <w:numId w:val="6"/>
        </w:numPr>
        <w:jc w:val="left"/>
        <w:rPr>
          <w:b w:val="0"/>
          <w:bCs w:val="0"/>
          <w:color w:val="000000"/>
          <w:sz w:val="22"/>
          <w:szCs w:val="22"/>
        </w:rPr>
      </w:pPr>
      <w:r>
        <w:rPr>
          <w:b w:val="0"/>
          <w:bCs w:val="0"/>
          <w:color w:val="000000"/>
          <w:sz w:val="22"/>
          <w:szCs w:val="22"/>
          <w:lang w:val="en-US"/>
        </w:rPr>
        <w:t>Welcoming changing requirements, even late in a project.</w:t>
      </w:r>
    </w:p>
    <w:p>
      <w:pPr>
        <w:pStyle w:val="5"/>
        <w:numPr>
          <w:ilvl w:val="0"/>
          <w:numId w:val="6"/>
        </w:numPr>
        <w:jc w:val="left"/>
        <w:rPr>
          <w:b w:val="0"/>
          <w:bCs w:val="0"/>
          <w:color w:val="000000"/>
          <w:sz w:val="22"/>
          <w:szCs w:val="22"/>
        </w:rPr>
      </w:pPr>
      <w:r>
        <w:rPr>
          <w:b w:val="0"/>
          <w:bCs w:val="0"/>
          <w:color w:val="000000"/>
          <w:sz w:val="22"/>
          <w:szCs w:val="22"/>
          <w:lang w:val="en-US"/>
        </w:rPr>
        <w:t>Assembling the project team and business owners on a daily basis throughout the project.</w:t>
      </w:r>
    </w:p>
    <w:p>
      <w:pPr>
        <w:pStyle w:val="5"/>
        <w:numPr>
          <w:ilvl w:val="0"/>
          <w:numId w:val="6"/>
        </w:numPr>
        <w:jc w:val="left"/>
        <w:rPr>
          <w:b w:val="0"/>
          <w:bCs w:val="0"/>
          <w:color w:val="000000"/>
          <w:sz w:val="22"/>
          <w:szCs w:val="22"/>
        </w:rPr>
      </w:pPr>
      <w:r>
        <w:rPr>
          <w:b w:val="0"/>
          <w:bCs w:val="0"/>
          <w:color w:val="000000"/>
          <w:sz w:val="22"/>
          <w:szCs w:val="22"/>
          <w:lang w:val="en-US"/>
        </w:rPr>
        <w:t>Having the team reflect at regular intervals on how to become more effective, then tuning and adjusting behavior accordingly.</w:t>
      </w:r>
    </w:p>
    <w:p>
      <w:pPr>
        <w:pStyle w:val="5"/>
        <w:numPr>
          <w:ilvl w:val="0"/>
          <w:numId w:val="6"/>
        </w:numPr>
        <w:jc w:val="left"/>
        <w:rPr>
          <w:b w:val="0"/>
          <w:bCs w:val="0"/>
          <w:color w:val="000000"/>
          <w:sz w:val="22"/>
          <w:szCs w:val="22"/>
        </w:rPr>
      </w:pPr>
      <w:r>
        <w:rPr>
          <w:b w:val="0"/>
          <w:bCs w:val="0"/>
          <w:color w:val="000000"/>
          <w:sz w:val="22"/>
          <w:szCs w:val="22"/>
          <w:lang w:val="en-US"/>
        </w:rPr>
        <w:t>Measuring progress by the amount of completed work.</w:t>
      </w:r>
    </w:p>
    <w:p>
      <w:pPr>
        <w:pStyle w:val="5"/>
        <w:numPr>
          <w:ilvl w:val="0"/>
          <w:numId w:val="6"/>
        </w:numPr>
        <w:jc w:val="left"/>
        <w:rPr>
          <w:b w:val="0"/>
          <w:bCs w:val="0"/>
          <w:color w:val="000000"/>
          <w:sz w:val="22"/>
          <w:szCs w:val="22"/>
        </w:rPr>
      </w:pPr>
      <w:r>
        <w:rPr>
          <w:b w:val="0"/>
          <w:bCs w:val="0"/>
          <w:color w:val="000000"/>
          <w:sz w:val="22"/>
          <w:szCs w:val="22"/>
          <w:lang w:val="en-US"/>
        </w:rPr>
        <w:t>Continually seeking excellence.</w:t>
      </w:r>
    </w:p>
    <w:p>
      <w:pPr>
        <w:pStyle w:val="5"/>
        <w:numPr>
          <w:ilvl w:val="0"/>
          <w:numId w:val="6"/>
        </w:numPr>
        <w:jc w:val="left"/>
        <w:rPr>
          <w:b w:val="0"/>
          <w:bCs w:val="0"/>
          <w:color w:val="000000"/>
          <w:sz w:val="22"/>
          <w:szCs w:val="22"/>
        </w:rPr>
      </w:pPr>
      <w:r>
        <w:rPr>
          <w:b w:val="0"/>
          <w:bCs w:val="0"/>
          <w:color w:val="000000"/>
          <w:sz w:val="22"/>
          <w:szCs w:val="22"/>
          <w:lang w:val="en-US"/>
        </w:rPr>
        <w:t>Harnessing change for a competitive advantage.</w:t>
      </w:r>
    </w:p>
    <w:p>
      <w:pPr>
        <w:numPr>
          <w:ilvl w:val="0"/>
          <w:numId w:val="0"/>
        </w:numPr>
        <w:jc w:val="left"/>
        <w:rPr>
          <w:b w:val="0"/>
          <w:bCs w:val="0"/>
          <w:color w:val="000000"/>
          <w:sz w:val="22"/>
          <w:szCs w:val="22"/>
          <w:lang w:val="en-US"/>
        </w:rPr>
      </w:pPr>
      <w:r>
        <w:rPr>
          <w:b/>
          <w:bCs/>
          <w:color w:val="02A5E3"/>
          <w:sz w:val="22"/>
          <w:szCs w:val="22"/>
          <w:lang w:val="en-US"/>
        </w:rPr>
        <w:t xml:space="preserve">What is join? </w:t>
      </w:r>
    </w:p>
    <w:p>
      <w:pPr>
        <w:numPr>
          <w:ilvl w:val="0"/>
          <w:numId w:val="0"/>
        </w:numPr>
        <w:jc w:val="left"/>
        <w:rPr>
          <w:b w:val="0"/>
          <w:bCs w:val="0"/>
          <w:color w:val="000000"/>
          <w:sz w:val="22"/>
          <w:szCs w:val="22"/>
        </w:rPr>
      </w:pPr>
      <w:r>
        <w:rPr>
          <w:b w:val="0"/>
          <w:bCs w:val="0"/>
          <w:color w:val="000000"/>
          <w:sz w:val="22"/>
          <w:szCs w:val="22"/>
          <w:lang w:val="en-US"/>
        </w:rPr>
        <w:t>SQL Join statement is used to combine data or rows from two or more tables based on a common field between them.</w:t>
      </w:r>
    </w:p>
    <w:p>
      <w:pPr>
        <w:numPr>
          <w:ilvl w:val="0"/>
          <w:numId w:val="0"/>
        </w:numPr>
        <w:jc w:val="left"/>
        <w:rPr>
          <w:b/>
          <w:bCs/>
          <w:color w:val="02A5E3"/>
          <w:sz w:val="22"/>
          <w:szCs w:val="22"/>
        </w:rPr>
      </w:pPr>
      <w:r>
        <w:rPr>
          <w:b/>
          <w:bCs/>
          <w:color w:val="02A5E3"/>
          <w:sz w:val="22"/>
          <w:szCs w:val="22"/>
          <w:lang w:val="en-US"/>
        </w:rPr>
        <w:t>Write type of joins.</w:t>
      </w:r>
    </w:p>
    <w:p>
      <w:pPr>
        <w:numPr>
          <w:ilvl w:val="0"/>
          <w:numId w:val="0"/>
        </w:numPr>
        <w:jc w:val="left"/>
        <w:rPr>
          <w:b w:val="0"/>
          <w:bCs w:val="0"/>
          <w:color w:val="000000"/>
          <w:sz w:val="22"/>
          <w:szCs w:val="22"/>
        </w:rPr>
      </w:pPr>
      <w:r>
        <w:rPr>
          <w:b w:val="0"/>
          <w:bCs w:val="0"/>
          <w:color w:val="000000"/>
          <w:sz w:val="22"/>
          <w:szCs w:val="22"/>
          <w:lang w:val="en-US"/>
        </w:rPr>
        <w:t xml:space="preserve">Different types of Joins are as follows: </w:t>
      </w:r>
    </w:p>
    <w:p>
      <w:pPr>
        <w:pStyle w:val="5"/>
        <w:numPr>
          <w:ilvl w:val="0"/>
          <w:numId w:val="7"/>
        </w:numPr>
        <w:jc w:val="left"/>
        <w:rPr>
          <w:b w:val="0"/>
          <w:bCs w:val="0"/>
          <w:color w:val="000000"/>
          <w:sz w:val="22"/>
          <w:szCs w:val="22"/>
        </w:rPr>
      </w:pPr>
      <w:r>
        <w:rPr>
          <w:b w:val="0"/>
          <w:bCs w:val="0"/>
          <w:color w:val="000000"/>
          <w:sz w:val="22"/>
          <w:szCs w:val="22"/>
          <w:lang w:val="en-US"/>
        </w:rPr>
        <w:t>INNER JOIN</w:t>
      </w:r>
    </w:p>
    <w:p>
      <w:pPr>
        <w:pStyle w:val="5"/>
        <w:numPr>
          <w:ilvl w:val="0"/>
          <w:numId w:val="7"/>
        </w:numPr>
        <w:jc w:val="left"/>
        <w:rPr>
          <w:b w:val="0"/>
          <w:bCs w:val="0"/>
          <w:color w:val="000000"/>
          <w:sz w:val="22"/>
          <w:szCs w:val="22"/>
        </w:rPr>
      </w:pPr>
      <w:r>
        <w:rPr>
          <w:b w:val="0"/>
          <w:bCs w:val="0"/>
          <w:color w:val="000000"/>
          <w:sz w:val="22"/>
          <w:szCs w:val="22"/>
          <w:lang w:val="en-US"/>
        </w:rPr>
        <w:t>LEFT JOIN</w:t>
      </w:r>
    </w:p>
    <w:p>
      <w:pPr>
        <w:pStyle w:val="5"/>
        <w:numPr>
          <w:ilvl w:val="0"/>
          <w:numId w:val="7"/>
        </w:numPr>
        <w:jc w:val="left"/>
        <w:rPr>
          <w:b w:val="0"/>
          <w:bCs w:val="0"/>
          <w:color w:val="000000"/>
          <w:sz w:val="22"/>
          <w:szCs w:val="22"/>
        </w:rPr>
      </w:pPr>
      <w:r>
        <w:rPr>
          <w:b w:val="0"/>
          <w:bCs w:val="0"/>
          <w:color w:val="000000"/>
          <w:sz w:val="22"/>
          <w:szCs w:val="22"/>
          <w:lang w:val="en-US"/>
        </w:rPr>
        <w:t>RIGHT JOIN</w:t>
      </w:r>
    </w:p>
    <w:p>
      <w:pPr>
        <w:pStyle w:val="5"/>
        <w:numPr>
          <w:ilvl w:val="0"/>
          <w:numId w:val="7"/>
        </w:numPr>
        <w:jc w:val="left"/>
        <w:rPr>
          <w:b w:val="0"/>
          <w:bCs w:val="0"/>
          <w:color w:val="000000"/>
          <w:sz w:val="22"/>
          <w:szCs w:val="22"/>
        </w:rPr>
      </w:pPr>
      <w:r>
        <w:rPr>
          <w:b w:val="0"/>
          <w:bCs w:val="0"/>
          <w:color w:val="000000"/>
          <w:sz w:val="22"/>
          <w:szCs w:val="22"/>
          <w:lang w:val="en-US"/>
        </w:rPr>
        <w:t>FULL JOIN</w:t>
      </w:r>
    </w:p>
    <w:p>
      <w:pPr>
        <w:numPr>
          <w:ilvl w:val="0"/>
          <w:numId w:val="0"/>
        </w:numPr>
        <w:jc w:val="left"/>
        <w:rPr>
          <w:b/>
          <w:bCs/>
          <w:color w:val="000000"/>
          <w:sz w:val="22"/>
          <w:szCs w:val="22"/>
          <w:highlight w:val="darkGray"/>
        </w:rPr>
      </w:pPr>
      <w:r>
        <w:rPr>
          <w:b/>
          <w:bCs/>
          <w:color w:val="000000"/>
          <w:sz w:val="22"/>
          <w:szCs w:val="22"/>
          <w:highlight w:val="darkGray"/>
          <w:lang w:val="en-US"/>
        </w:rPr>
        <w:t>A. INNER JOIN</w:t>
      </w:r>
    </w:p>
    <w:p>
      <w:pPr>
        <w:numPr>
          <w:ilvl w:val="0"/>
          <w:numId w:val="0"/>
        </w:numPr>
        <w:jc w:val="left"/>
        <w:rPr>
          <w:b w:val="0"/>
          <w:bCs w:val="0"/>
          <w:color w:val="000000"/>
          <w:sz w:val="22"/>
          <w:szCs w:val="22"/>
        </w:rPr>
      </w:pPr>
      <w:r>
        <w:rPr>
          <w:b w:val="0"/>
          <w:bCs w:val="0"/>
          <w:color w:val="000000"/>
          <w:sz w:val="22"/>
          <w:szCs w:val="22"/>
          <w:lang w:val="en-US"/>
        </w:rPr>
        <w:t xml:space="preserve">The INNER JOIN keyword selects all rows from both the tables as long as the condition is satisfied. This keyword will create the result-set by combining all rows from both the tables where the condition satisfies i.e value of the common field will be the same. </w:t>
      </w:r>
    </w:p>
    <w:p>
      <w:pPr>
        <w:numPr>
          <w:ilvl w:val="0"/>
          <w:numId w:val="0"/>
        </w:numPr>
        <w:jc w:val="left"/>
        <w:rPr>
          <w:b w:val="0"/>
          <w:bCs w:val="0"/>
          <w:color w:val="000000"/>
          <w:sz w:val="22"/>
          <w:szCs w:val="22"/>
        </w:rPr>
      </w:pPr>
      <w:r>
        <w:drawing>
          <wp:inline distT="0" distB="0" distL="114300" distR="114300">
            <wp:extent cx="2971800" cy="1947545"/>
            <wp:effectExtent l="0" t="0" r="0" b="3175"/>
            <wp:docPr id="15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22"/>
                    <pic:cNvPicPr preferRelativeResize="0">
                      <a:picLocks noChangeAspect="1"/>
                    </pic:cNvPicPr>
                  </pic:nvPicPr>
                  <pic:blipFill>
                    <a:blip r:embed="rId16"/>
                    <a:stretch>
                      <a:fillRect/>
                    </a:stretch>
                  </pic:blipFill>
                  <pic:spPr>
                    <a:xfrm>
                      <a:off x="0" y="0"/>
                      <a:ext cx="2971800" cy="1947545"/>
                    </a:xfrm>
                    <a:prstGeom prst="rect">
                      <a:avLst/>
                    </a:prstGeom>
                    <a:noFill/>
                    <a:ln>
                      <a:noFill/>
                    </a:ln>
                  </pic:spPr>
                </pic:pic>
              </a:graphicData>
            </a:graphic>
          </wp:inline>
        </w:drawing>
      </w:r>
    </w:p>
    <w:p>
      <w:pPr>
        <w:numPr>
          <w:ilvl w:val="0"/>
          <w:numId w:val="0"/>
        </w:numPr>
        <w:jc w:val="left"/>
        <w:rPr>
          <w:b/>
          <w:bCs/>
          <w:color w:val="000000"/>
          <w:sz w:val="22"/>
          <w:szCs w:val="22"/>
          <w:highlight w:val="darkGray"/>
        </w:rPr>
      </w:pPr>
      <w:r>
        <w:rPr>
          <w:b/>
          <w:bCs/>
          <w:color w:val="000000"/>
          <w:sz w:val="22"/>
          <w:szCs w:val="22"/>
          <w:highlight w:val="darkGray"/>
          <w:lang w:val="en-US"/>
        </w:rPr>
        <w:t>B. LEFT JOIN</w:t>
      </w:r>
    </w:p>
    <w:p>
      <w:pPr>
        <w:numPr>
          <w:ilvl w:val="0"/>
          <w:numId w:val="0"/>
        </w:numPr>
        <w:jc w:val="left"/>
        <w:rPr>
          <w:b w:val="0"/>
          <w:bCs w:val="0"/>
          <w:color w:val="000000"/>
          <w:sz w:val="22"/>
          <w:szCs w:val="22"/>
        </w:rPr>
      </w:pPr>
      <w:r>
        <w:rPr>
          <w:b w:val="0"/>
          <w:bCs w:val="0"/>
          <w:color w:val="000000"/>
          <w:sz w:val="22"/>
          <w:szCs w:val="22"/>
          <w:lang w:val="en-US"/>
        </w:rPr>
        <w:t>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pPr>
        <w:numPr>
          <w:ilvl w:val="0"/>
          <w:numId w:val="0"/>
        </w:numPr>
        <w:jc w:val="left"/>
        <w:rPr>
          <w:b w:val="0"/>
          <w:bCs w:val="0"/>
          <w:color w:val="000000"/>
          <w:sz w:val="22"/>
          <w:szCs w:val="22"/>
        </w:rPr>
      </w:pPr>
      <w:r>
        <w:drawing>
          <wp:inline distT="0" distB="0" distL="114300" distR="114300">
            <wp:extent cx="2971800" cy="1947545"/>
            <wp:effectExtent l="0" t="0" r="0" b="3175"/>
            <wp:docPr id="15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23"/>
                    <pic:cNvPicPr preferRelativeResize="0">
                      <a:picLocks noChangeAspect="1"/>
                    </pic:cNvPicPr>
                  </pic:nvPicPr>
                  <pic:blipFill>
                    <a:blip r:embed="rId17"/>
                    <a:stretch>
                      <a:fillRect/>
                    </a:stretch>
                  </pic:blipFill>
                  <pic:spPr>
                    <a:xfrm>
                      <a:off x="0" y="0"/>
                      <a:ext cx="2971800" cy="1947545"/>
                    </a:xfrm>
                    <a:prstGeom prst="rect">
                      <a:avLst/>
                    </a:prstGeom>
                    <a:noFill/>
                    <a:ln>
                      <a:noFill/>
                    </a:ln>
                  </pic:spPr>
                </pic:pic>
              </a:graphicData>
            </a:graphic>
          </wp:inline>
        </w:drawing>
      </w:r>
    </w:p>
    <w:p>
      <w:pPr>
        <w:numPr>
          <w:ilvl w:val="0"/>
          <w:numId w:val="0"/>
        </w:numPr>
        <w:jc w:val="left"/>
        <w:rPr>
          <w:b/>
          <w:bCs/>
          <w:color w:val="000000"/>
          <w:sz w:val="22"/>
          <w:szCs w:val="22"/>
          <w:highlight w:val="darkGray"/>
        </w:rPr>
      </w:pPr>
      <w:r>
        <w:rPr>
          <w:b/>
          <w:bCs/>
          <w:color w:val="000000"/>
          <w:sz w:val="22"/>
          <w:szCs w:val="22"/>
          <w:highlight w:val="darkGray"/>
          <w:lang w:val="en-US"/>
        </w:rPr>
        <w:t>C. RIGHT JOIN</w:t>
      </w:r>
    </w:p>
    <w:p>
      <w:pPr>
        <w:numPr>
          <w:ilvl w:val="0"/>
          <w:numId w:val="0"/>
        </w:numPr>
        <w:jc w:val="left"/>
        <w:rPr>
          <w:b w:val="0"/>
          <w:bCs w:val="0"/>
          <w:color w:val="000000"/>
          <w:sz w:val="22"/>
          <w:szCs w:val="22"/>
        </w:rPr>
      </w:pPr>
      <w:r>
        <w:rPr>
          <w:b w:val="0"/>
          <w:bCs w:val="0"/>
          <w:color w:val="000000"/>
          <w:sz w:val="22"/>
          <w:szCs w:val="22"/>
          <w:lang w:val="en-US"/>
        </w:rPr>
        <w:t xml:space="preserve">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 </w:t>
      </w:r>
    </w:p>
    <w:p>
      <w:pPr>
        <w:numPr>
          <w:ilvl w:val="0"/>
          <w:numId w:val="0"/>
        </w:numPr>
        <w:jc w:val="left"/>
        <w:rPr>
          <w:b w:val="0"/>
          <w:bCs w:val="0"/>
          <w:color w:val="000000"/>
          <w:sz w:val="22"/>
          <w:szCs w:val="22"/>
        </w:rPr>
      </w:pPr>
      <w:r>
        <w:drawing>
          <wp:inline distT="0" distB="0" distL="114300" distR="114300">
            <wp:extent cx="2971800" cy="1880870"/>
            <wp:effectExtent l="0" t="0" r="0" b="8890"/>
            <wp:docPr id="15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24"/>
                    <pic:cNvPicPr preferRelativeResize="0">
                      <a:picLocks noChangeAspect="1"/>
                    </pic:cNvPicPr>
                  </pic:nvPicPr>
                  <pic:blipFill>
                    <a:blip r:embed="rId18"/>
                    <a:stretch>
                      <a:fillRect/>
                    </a:stretch>
                  </pic:blipFill>
                  <pic:spPr>
                    <a:xfrm>
                      <a:off x="0" y="0"/>
                      <a:ext cx="2971800" cy="1880870"/>
                    </a:xfrm>
                    <a:prstGeom prst="rect">
                      <a:avLst/>
                    </a:prstGeom>
                    <a:noFill/>
                    <a:ln>
                      <a:noFill/>
                    </a:ln>
                  </pic:spPr>
                </pic:pic>
              </a:graphicData>
            </a:graphic>
          </wp:inline>
        </w:drawing>
      </w:r>
    </w:p>
    <w:p>
      <w:pPr>
        <w:numPr>
          <w:ilvl w:val="0"/>
          <w:numId w:val="0"/>
        </w:numPr>
        <w:jc w:val="left"/>
        <w:rPr>
          <w:b/>
          <w:bCs/>
          <w:color w:val="000000"/>
          <w:sz w:val="22"/>
          <w:szCs w:val="22"/>
          <w:highlight w:val="darkGray"/>
        </w:rPr>
      </w:pPr>
      <w:r>
        <w:rPr>
          <w:b/>
          <w:bCs/>
          <w:color w:val="000000"/>
          <w:sz w:val="22"/>
          <w:szCs w:val="22"/>
          <w:highlight w:val="darkGray"/>
          <w:lang w:val="en-US"/>
        </w:rPr>
        <w:t>D. FULL JOIN</w:t>
      </w:r>
    </w:p>
    <w:p>
      <w:pPr>
        <w:numPr>
          <w:ilvl w:val="0"/>
          <w:numId w:val="0"/>
        </w:numPr>
        <w:jc w:val="left"/>
        <w:rPr>
          <w:b w:val="0"/>
          <w:bCs w:val="0"/>
          <w:color w:val="000000"/>
          <w:sz w:val="22"/>
          <w:szCs w:val="22"/>
        </w:rPr>
      </w:pPr>
      <w:r>
        <w:rPr>
          <w:b w:val="0"/>
          <w:bCs w:val="0"/>
          <w:color w:val="000000"/>
          <w:sz w:val="22"/>
          <w:szCs w:val="22"/>
          <w:lang w:val="en-US"/>
        </w:rPr>
        <w:t>FULL JOIN creates the result-set by combining results of both LEFT JOIN and RIGHT JOIN. The result-set will contain all the rows from both tables. For the rows for which there is no matching, the result-set will contain NULL values.</w:t>
      </w:r>
    </w:p>
    <w:p>
      <w:pPr>
        <w:numPr>
          <w:ilvl w:val="0"/>
          <w:numId w:val="0"/>
        </w:numPr>
        <w:jc w:val="left"/>
        <w:rPr>
          <w:b w:val="0"/>
          <w:bCs w:val="0"/>
          <w:color w:val="000000"/>
          <w:sz w:val="22"/>
          <w:szCs w:val="22"/>
        </w:rPr>
      </w:pPr>
      <w:r>
        <w:drawing>
          <wp:inline distT="0" distB="0" distL="114300" distR="114300">
            <wp:extent cx="2971800" cy="1947545"/>
            <wp:effectExtent l="0" t="0" r="0" b="3175"/>
            <wp:docPr id="15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25"/>
                    <pic:cNvPicPr preferRelativeResize="0">
                      <a:picLocks noChangeAspect="1"/>
                    </pic:cNvPicPr>
                  </pic:nvPicPr>
                  <pic:blipFill>
                    <a:blip r:embed="rId19"/>
                    <a:stretch>
                      <a:fillRect/>
                    </a:stretch>
                  </pic:blipFill>
                  <pic:spPr>
                    <a:xfrm>
                      <a:off x="0" y="0"/>
                      <a:ext cx="2971800" cy="1947545"/>
                    </a:xfrm>
                    <a:prstGeom prst="rect">
                      <a:avLst/>
                    </a:prstGeom>
                    <a:noFill/>
                    <a:ln>
                      <a:noFill/>
                    </a:ln>
                  </pic:spPr>
                </pic:pic>
              </a:graphicData>
            </a:graphic>
          </wp:inline>
        </w:drawing>
      </w:r>
    </w:p>
    <w:p>
      <w:pPr>
        <w:numPr>
          <w:ilvl w:val="0"/>
          <w:numId w:val="0"/>
        </w:numPr>
        <w:jc w:val="left"/>
        <w:rPr>
          <w:b/>
          <w:bCs/>
          <w:color w:val="02A5E3"/>
          <w:sz w:val="22"/>
          <w:szCs w:val="22"/>
        </w:rPr>
      </w:pPr>
      <w:r>
        <w:rPr>
          <w:b/>
          <w:bCs/>
          <w:color w:val="02A5E3"/>
          <w:sz w:val="22"/>
          <w:szCs w:val="22"/>
          <w:lang w:val="en-US"/>
        </w:rPr>
        <w:t xml:space="preserve">Explain working methodology of agile model and also write pros and cons. </w:t>
      </w:r>
    </w:p>
    <w:p>
      <w:pPr>
        <w:numPr>
          <w:ilvl w:val="0"/>
          <w:numId w:val="0"/>
        </w:numPr>
        <w:jc w:val="left"/>
        <w:rPr>
          <w:b w:val="0"/>
          <w:bCs w:val="0"/>
          <w:color w:val="000000"/>
          <w:sz w:val="22"/>
          <w:szCs w:val="22"/>
        </w:rPr>
      </w:pPr>
      <w:r>
        <w:rPr>
          <w:b w:val="0"/>
          <w:bCs w:val="0"/>
          <w:color w:val="000000"/>
          <w:sz w:val="22"/>
          <w:szCs w:val="22"/>
          <w:lang w:val="en-US"/>
        </w:rPr>
        <w:t>Agile methodology is a project management strategy that divides the project into multiple phases, encouraging continuous improvement for each phase. In the beginning of the project, the team cycles through planning, evaluation and execution stages to collaborate toward multiple project goals. As a methodology, the agile project strategy contains four fundamental values, including:</w:t>
      </w:r>
    </w:p>
    <w:p>
      <w:pPr>
        <w:numPr>
          <w:ilvl w:val="0"/>
          <w:numId w:val="0"/>
        </w:numPr>
        <w:jc w:val="left"/>
        <w:rPr>
          <w:b w:val="0"/>
          <w:bCs w:val="0"/>
          <w:color w:val="000000"/>
          <w:sz w:val="22"/>
          <w:szCs w:val="22"/>
        </w:rPr>
      </w:pPr>
      <w:r>
        <w:rPr>
          <w:b/>
          <w:bCs/>
          <w:color w:val="000000"/>
          <w:sz w:val="22"/>
          <w:szCs w:val="22"/>
          <w:highlight w:val="darkGray"/>
          <w:lang w:val="en-US"/>
        </w:rPr>
        <w:t>Individuals over tools:</w:t>
      </w:r>
      <w:r>
        <w:rPr>
          <w:b w:val="0"/>
          <w:bCs w:val="0"/>
          <w:color w:val="000000"/>
          <w:sz w:val="22"/>
          <w:szCs w:val="22"/>
          <w:lang w:val="en-US"/>
        </w:rPr>
        <w:t xml:space="preserve"> Agile methodology values working with individual team members in collaboration efforts rather than relying on tools to accomplish a project. For example, a manager using this strategy may encourage a full team meeting rather than running tests with a software tool in order to solve a process problem.</w:t>
      </w:r>
    </w:p>
    <w:p>
      <w:pPr>
        <w:numPr>
          <w:ilvl w:val="0"/>
          <w:numId w:val="0"/>
        </w:numPr>
        <w:jc w:val="left"/>
        <w:rPr>
          <w:b w:val="0"/>
          <w:bCs w:val="0"/>
          <w:color w:val="000000"/>
          <w:sz w:val="22"/>
          <w:szCs w:val="22"/>
        </w:rPr>
      </w:pPr>
      <w:r>
        <w:rPr>
          <w:b/>
          <w:bCs/>
          <w:color w:val="000000"/>
          <w:sz w:val="22"/>
          <w:szCs w:val="22"/>
          <w:highlight w:val="darkGray"/>
          <w:lang w:val="en-US"/>
        </w:rPr>
        <w:t>Working software over documentation:</w:t>
      </w:r>
      <w:r>
        <w:rPr>
          <w:b w:val="0"/>
          <w:bCs w:val="0"/>
          <w:color w:val="000000"/>
          <w:sz w:val="22"/>
          <w:szCs w:val="22"/>
          <w:lang w:val="en-US"/>
        </w:rPr>
        <w:t xml:space="preserve"> While documentation is important in any project for accuracy and accountability purposes, the agile methodology strategy generally prefers real-time reaction to problems rather than continuous documentation. For example, when reacting to a problem in a system, an agile project manager may work to fix the issue before documenting every detail concerning the incident.</w:t>
      </w:r>
    </w:p>
    <w:p>
      <w:pPr>
        <w:numPr>
          <w:ilvl w:val="0"/>
          <w:numId w:val="0"/>
        </w:numPr>
        <w:jc w:val="left"/>
        <w:rPr>
          <w:b w:val="0"/>
          <w:bCs w:val="0"/>
          <w:color w:val="000000"/>
          <w:sz w:val="22"/>
          <w:szCs w:val="22"/>
        </w:rPr>
      </w:pPr>
      <w:r>
        <w:rPr>
          <w:b/>
          <w:bCs/>
          <w:color w:val="000000"/>
          <w:sz w:val="22"/>
          <w:szCs w:val="22"/>
          <w:highlight w:val="darkGray"/>
          <w:lang w:val="en-US"/>
        </w:rPr>
        <w:t>Customer collaboration over contract negotiation:</w:t>
      </w:r>
      <w:r>
        <w:rPr>
          <w:b w:val="0"/>
          <w:bCs w:val="0"/>
          <w:color w:val="000000"/>
          <w:sz w:val="22"/>
          <w:szCs w:val="22"/>
          <w:lang w:val="en-US"/>
        </w:rPr>
        <w:t xml:space="preserve"> In agile project management, a group working on a project may prefer to collaborate with other departments or companies rather than negotiate the terms of their contract or promised materials. This is so that they adhere to their set goals more reliably, rather than changing goals to meet projected results.</w:t>
      </w:r>
    </w:p>
    <w:p>
      <w:pPr>
        <w:numPr>
          <w:ilvl w:val="0"/>
          <w:numId w:val="0"/>
        </w:numPr>
        <w:jc w:val="left"/>
        <w:rPr>
          <w:b w:val="0"/>
          <w:bCs w:val="0"/>
          <w:color w:val="000000"/>
          <w:sz w:val="22"/>
          <w:szCs w:val="22"/>
        </w:rPr>
      </w:pPr>
      <w:r>
        <w:rPr>
          <w:b/>
          <w:bCs/>
          <w:color w:val="000000"/>
          <w:sz w:val="22"/>
          <w:szCs w:val="22"/>
          <w:highlight w:val="darkGray"/>
          <w:lang w:val="en-US"/>
        </w:rPr>
        <w:t>Change response over plan rigidity:</w:t>
      </w:r>
      <w:r>
        <w:rPr>
          <w:b w:val="0"/>
          <w:bCs w:val="0"/>
          <w:color w:val="000000"/>
          <w:sz w:val="22"/>
          <w:szCs w:val="22"/>
          <w:lang w:val="en-US"/>
        </w:rPr>
        <w:t xml:space="preserve"> While project managers who use agile methodology prefer to not change contract terms, they generally prefer change responses instead of adhering to a plan fully. For example, if the team recognizes that the plan currently in place is not feasible, they change aspects of their process rather than the current goal to help meet needs.</w:t>
      </w:r>
    </w:p>
    <w:p>
      <w:pPr>
        <w:numPr>
          <w:ilvl w:val="0"/>
          <w:numId w:val="0"/>
        </w:numPr>
        <w:jc w:val="left"/>
        <w:rPr>
          <w:b/>
          <w:bCs/>
          <w:color w:val="000000"/>
          <w:sz w:val="22"/>
          <w:szCs w:val="22"/>
          <w:highlight w:val="cyan"/>
          <w:lang w:val="en-US"/>
        </w:rPr>
      </w:pPr>
    </w:p>
    <w:p>
      <w:pPr>
        <w:numPr>
          <w:ilvl w:val="0"/>
          <w:numId w:val="0"/>
        </w:numPr>
        <w:jc w:val="left"/>
        <w:rPr>
          <w:b/>
          <w:bCs/>
          <w:color w:val="000000"/>
          <w:sz w:val="22"/>
          <w:szCs w:val="22"/>
          <w:highlight w:val="cyan"/>
        </w:rPr>
      </w:pPr>
      <w:r>
        <w:rPr>
          <w:b/>
          <w:bCs/>
          <w:color w:val="000000"/>
          <w:sz w:val="22"/>
          <w:szCs w:val="22"/>
          <w:highlight w:val="cyan"/>
          <w:lang w:val="en-US"/>
        </w:rPr>
        <w:t>Pros of agile methodology</w:t>
      </w:r>
    </w:p>
    <w:p>
      <w:pPr>
        <w:numPr>
          <w:ilvl w:val="0"/>
          <w:numId w:val="0"/>
        </w:numPr>
        <w:jc w:val="left"/>
        <w:rPr>
          <w:b w:val="0"/>
          <w:bCs w:val="0"/>
          <w:color w:val="000000"/>
          <w:sz w:val="22"/>
          <w:szCs w:val="22"/>
        </w:rPr>
      </w:pPr>
      <w:r>
        <w:rPr>
          <w:b w:val="0"/>
          <w:bCs w:val="0"/>
          <w:color w:val="000000"/>
          <w:sz w:val="22"/>
          <w:szCs w:val="22"/>
          <w:lang w:val="en-US"/>
        </w:rPr>
        <w:t>There are many benefits to using an agile methodology strategy in your department, including:</w:t>
      </w:r>
    </w:p>
    <w:p>
      <w:pPr>
        <w:numPr>
          <w:ilvl w:val="0"/>
          <w:numId w:val="0"/>
        </w:numPr>
        <w:jc w:val="left"/>
        <w:rPr>
          <w:b/>
          <w:bCs/>
          <w:color w:val="000000"/>
          <w:sz w:val="22"/>
          <w:szCs w:val="22"/>
        </w:rPr>
      </w:pPr>
      <w:r>
        <w:rPr>
          <w:b/>
          <w:bCs/>
          <w:color w:val="000000"/>
          <w:sz w:val="22"/>
          <w:szCs w:val="22"/>
          <w:lang w:val="en-US"/>
        </w:rPr>
        <w:t>1. Timely delivery</w:t>
      </w:r>
    </w:p>
    <w:p>
      <w:pPr>
        <w:numPr>
          <w:ilvl w:val="0"/>
          <w:numId w:val="0"/>
        </w:numPr>
        <w:jc w:val="left"/>
        <w:rPr>
          <w:b w:val="0"/>
          <w:bCs w:val="0"/>
          <w:color w:val="000000"/>
          <w:sz w:val="22"/>
          <w:szCs w:val="22"/>
        </w:rPr>
      </w:pPr>
      <w:r>
        <w:rPr>
          <w:b w:val="0"/>
          <w:bCs w:val="0"/>
          <w:color w:val="000000"/>
          <w:sz w:val="22"/>
          <w:szCs w:val="22"/>
          <w:lang w:val="en-US"/>
        </w:rPr>
        <w:t>Because it focuses on product placement, the agile strategy allows a department to deliver products to clients as quickly as possible. While products and development processes may not be as optimal as possible due to lessened planning stages, the agile method allows improvement to progress through reactionary feedback. For departments that can benefit from producing a stable product first before optimizing the process, agile methodology is an acceptable approach.</w:t>
      </w:r>
    </w:p>
    <w:p>
      <w:pPr>
        <w:numPr>
          <w:ilvl w:val="0"/>
          <w:numId w:val="0"/>
        </w:numPr>
        <w:jc w:val="left"/>
        <w:rPr>
          <w:b/>
          <w:bCs/>
          <w:color w:val="000000"/>
          <w:sz w:val="22"/>
          <w:szCs w:val="22"/>
          <w:lang w:val="en-US"/>
        </w:rPr>
      </w:pPr>
    </w:p>
    <w:p>
      <w:pPr>
        <w:numPr>
          <w:ilvl w:val="0"/>
          <w:numId w:val="0"/>
        </w:numPr>
        <w:jc w:val="left"/>
        <w:rPr>
          <w:b/>
          <w:bCs/>
          <w:color w:val="000000"/>
          <w:sz w:val="22"/>
          <w:szCs w:val="22"/>
        </w:rPr>
      </w:pPr>
      <w:r>
        <w:rPr>
          <w:b/>
          <w:bCs/>
          <w:color w:val="000000"/>
          <w:sz w:val="22"/>
          <w:szCs w:val="22"/>
          <w:lang w:val="en-US"/>
        </w:rPr>
        <w:t>2. Adaptability</w:t>
      </w:r>
    </w:p>
    <w:p>
      <w:pPr>
        <w:numPr>
          <w:ilvl w:val="0"/>
          <w:numId w:val="0"/>
        </w:numPr>
        <w:jc w:val="left"/>
        <w:rPr>
          <w:b w:val="0"/>
          <w:bCs w:val="0"/>
          <w:color w:val="000000"/>
          <w:sz w:val="22"/>
          <w:szCs w:val="22"/>
        </w:rPr>
      </w:pPr>
      <w:r>
        <w:rPr>
          <w:b w:val="0"/>
          <w:bCs w:val="0"/>
          <w:color w:val="000000"/>
          <w:sz w:val="22"/>
          <w:szCs w:val="22"/>
          <w:lang w:val="en-US"/>
        </w:rPr>
        <w:t>Since the improvement increments between product delivery dates are small, projects can easily change and adapt when underneath an agile strategy system. This allows production to continue at an acceptable rate while improving the process continuously. Departments that work with an agile production system can adapt quickly to change requests, even between clients that have slightly different preferences.</w:t>
      </w:r>
    </w:p>
    <w:p>
      <w:pPr>
        <w:numPr>
          <w:ilvl w:val="0"/>
          <w:numId w:val="0"/>
        </w:numPr>
        <w:jc w:val="left"/>
        <w:rPr>
          <w:b w:val="0"/>
          <w:bCs w:val="0"/>
          <w:color w:val="000000"/>
          <w:sz w:val="22"/>
          <w:szCs w:val="22"/>
          <w:lang w:val="en-US"/>
        </w:rPr>
      </w:pPr>
    </w:p>
    <w:p>
      <w:pPr>
        <w:numPr>
          <w:ilvl w:val="0"/>
          <w:numId w:val="0"/>
        </w:numPr>
        <w:jc w:val="left"/>
        <w:rPr>
          <w:b/>
          <w:bCs/>
          <w:color w:val="000000"/>
          <w:sz w:val="22"/>
          <w:szCs w:val="22"/>
        </w:rPr>
      </w:pPr>
      <w:r>
        <w:rPr>
          <w:b/>
          <w:bCs/>
          <w:color w:val="000000"/>
          <w:sz w:val="22"/>
          <w:szCs w:val="22"/>
          <w:lang w:val="en-US"/>
        </w:rPr>
        <w:t>3. Ease of collaboration</w:t>
      </w:r>
    </w:p>
    <w:p>
      <w:pPr>
        <w:numPr>
          <w:ilvl w:val="0"/>
          <w:numId w:val="0"/>
        </w:numPr>
        <w:jc w:val="left"/>
        <w:rPr>
          <w:b w:val="0"/>
          <w:bCs w:val="0"/>
          <w:color w:val="000000"/>
          <w:sz w:val="22"/>
          <w:szCs w:val="22"/>
        </w:rPr>
      </w:pPr>
      <w:r>
        <w:rPr>
          <w:b w:val="0"/>
          <w:bCs w:val="0"/>
          <w:color w:val="000000"/>
          <w:sz w:val="22"/>
          <w:szCs w:val="22"/>
          <w:lang w:val="en-US"/>
        </w:rPr>
        <w:t>Because agile working requires much feedback between the client and employees, agile methodology introduces a great system for collaborating between both customers and other departments. In an agile system, management encourages employees to think creatively to solve problems and create solutions for project challenges as they arise. Using an agile system in your department can help your employees learn to collaborate with others to produce a better product with each piece of feedback they receive.</w:t>
      </w:r>
    </w:p>
    <w:p>
      <w:pPr>
        <w:numPr>
          <w:ilvl w:val="0"/>
          <w:numId w:val="0"/>
        </w:numPr>
        <w:jc w:val="left"/>
        <w:rPr>
          <w:b w:val="0"/>
          <w:bCs w:val="0"/>
          <w:color w:val="000000"/>
          <w:sz w:val="22"/>
          <w:szCs w:val="22"/>
          <w:lang w:val="en-US"/>
        </w:rPr>
      </w:pPr>
    </w:p>
    <w:p>
      <w:pPr>
        <w:numPr>
          <w:ilvl w:val="0"/>
          <w:numId w:val="0"/>
        </w:numPr>
        <w:jc w:val="left"/>
        <w:rPr>
          <w:b/>
          <w:bCs/>
          <w:color w:val="000000"/>
          <w:sz w:val="22"/>
          <w:szCs w:val="22"/>
        </w:rPr>
      </w:pPr>
      <w:r>
        <w:rPr>
          <w:b/>
          <w:bCs/>
          <w:color w:val="000000"/>
          <w:sz w:val="22"/>
          <w:szCs w:val="22"/>
          <w:lang w:val="en-US"/>
        </w:rPr>
        <w:t>4. Increased performance improvement</w:t>
      </w:r>
    </w:p>
    <w:p>
      <w:pPr>
        <w:numPr>
          <w:ilvl w:val="0"/>
          <w:numId w:val="0"/>
        </w:numPr>
        <w:jc w:val="left"/>
        <w:rPr>
          <w:b w:val="0"/>
          <w:bCs w:val="0"/>
          <w:color w:val="000000"/>
          <w:sz w:val="22"/>
          <w:szCs w:val="22"/>
        </w:rPr>
      </w:pPr>
      <w:r>
        <w:rPr>
          <w:b w:val="0"/>
          <w:bCs w:val="0"/>
          <w:color w:val="000000"/>
          <w:sz w:val="22"/>
          <w:szCs w:val="22"/>
          <w:lang w:val="en-US"/>
        </w:rPr>
        <w:t>Because agile department test product increments as they produce them, department members can quickly react to problems as they may arise. The fragmented nature of production and correction allows agile departments to better understand and correct problems quickly. By using feedback from clients and other members, departments can fix issues quickly before the next production cycle.</w:t>
      </w:r>
    </w:p>
    <w:p>
      <w:pPr>
        <w:numPr>
          <w:ilvl w:val="0"/>
          <w:numId w:val="0"/>
        </w:numPr>
        <w:jc w:val="left"/>
        <w:rPr>
          <w:b w:val="0"/>
          <w:bCs w:val="0"/>
          <w:color w:val="000000"/>
          <w:sz w:val="22"/>
          <w:szCs w:val="22"/>
          <w:lang w:val="en-US"/>
        </w:rPr>
      </w:pPr>
    </w:p>
    <w:p>
      <w:pPr>
        <w:numPr>
          <w:ilvl w:val="0"/>
          <w:numId w:val="0"/>
        </w:numPr>
        <w:jc w:val="left"/>
        <w:rPr>
          <w:b/>
          <w:bCs/>
          <w:color w:val="000000"/>
          <w:sz w:val="22"/>
          <w:szCs w:val="22"/>
        </w:rPr>
      </w:pPr>
      <w:r>
        <w:rPr>
          <w:b/>
          <w:bCs/>
          <w:color w:val="000000"/>
          <w:sz w:val="22"/>
          <w:szCs w:val="22"/>
          <w:lang w:val="en-US"/>
        </w:rPr>
        <w:t>5. Transparency</w:t>
      </w:r>
    </w:p>
    <w:p>
      <w:pPr>
        <w:numPr>
          <w:ilvl w:val="0"/>
          <w:numId w:val="0"/>
        </w:numPr>
        <w:jc w:val="left"/>
        <w:rPr>
          <w:b w:val="0"/>
          <w:bCs w:val="0"/>
          <w:color w:val="000000"/>
          <w:sz w:val="22"/>
          <w:szCs w:val="22"/>
        </w:rPr>
      </w:pPr>
      <w:r>
        <w:rPr>
          <w:b w:val="0"/>
          <w:bCs w:val="0"/>
          <w:color w:val="000000"/>
          <w:sz w:val="22"/>
          <w:szCs w:val="22"/>
          <w:lang w:val="en-US"/>
        </w:rPr>
        <w:t>With the agile approach to departmental work, both potential issues and process improvements become evident with each production cycle. This type of management allows employees to both correct mistakes and improve production details quickly. Because management encourages employees to act independently in this format, the time between understanding an improvement and implementing it may be shorter.</w:t>
      </w:r>
    </w:p>
    <w:p>
      <w:pPr>
        <w:numPr>
          <w:ilvl w:val="0"/>
          <w:numId w:val="0"/>
        </w:numPr>
        <w:jc w:val="left"/>
        <w:rPr>
          <w:b w:val="0"/>
          <w:bCs w:val="0"/>
          <w:color w:val="000000"/>
          <w:sz w:val="22"/>
          <w:szCs w:val="22"/>
          <w:lang w:val="en-US"/>
        </w:rPr>
      </w:pPr>
    </w:p>
    <w:p>
      <w:pPr>
        <w:numPr>
          <w:ilvl w:val="0"/>
          <w:numId w:val="0"/>
        </w:numPr>
        <w:jc w:val="left"/>
        <w:rPr>
          <w:b/>
          <w:bCs/>
          <w:color w:val="000000"/>
          <w:sz w:val="22"/>
          <w:szCs w:val="22"/>
        </w:rPr>
      </w:pPr>
      <w:r>
        <w:rPr>
          <w:b/>
          <w:bCs/>
          <w:color w:val="000000"/>
          <w:sz w:val="22"/>
          <w:szCs w:val="22"/>
          <w:lang w:val="en-US"/>
        </w:rPr>
        <w:t>6. Continuous improvement</w:t>
      </w:r>
    </w:p>
    <w:p>
      <w:pPr>
        <w:numPr>
          <w:ilvl w:val="0"/>
          <w:numId w:val="0"/>
        </w:numPr>
        <w:jc w:val="left"/>
        <w:rPr>
          <w:b w:val="0"/>
          <w:bCs w:val="0"/>
          <w:color w:val="000000"/>
          <w:sz w:val="22"/>
          <w:szCs w:val="22"/>
        </w:rPr>
      </w:pPr>
      <w:r>
        <w:rPr>
          <w:b w:val="0"/>
          <w:bCs w:val="0"/>
          <w:color w:val="000000"/>
          <w:sz w:val="22"/>
          <w:szCs w:val="22"/>
          <w:lang w:val="en-US"/>
        </w:rPr>
        <w:t>Because the agile department strategy relies on improving a process as it produces products, improvement can directly effect the next product. Additionally, because agile strategies don't stop production to implement fixes, management encourages employees to act on feedback as soon as possible. A continuously improving department can become even more efficient as they sell products.</w:t>
      </w:r>
    </w:p>
    <w:p>
      <w:pPr>
        <w:numPr>
          <w:ilvl w:val="0"/>
          <w:numId w:val="0"/>
        </w:numPr>
        <w:jc w:val="left"/>
        <w:rPr>
          <w:b w:val="0"/>
          <w:bCs w:val="0"/>
          <w:color w:val="000000"/>
          <w:sz w:val="22"/>
          <w:szCs w:val="22"/>
          <w:lang w:val="en-US"/>
        </w:rPr>
      </w:pPr>
    </w:p>
    <w:p>
      <w:pPr>
        <w:numPr>
          <w:ilvl w:val="0"/>
          <w:numId w:val="0"/>
        </w:numPr>
        <w:jc w:val="left"/>
        <w:rPr>
          <w:b/>
          <w:bCs/>
          <w:color w:val="000000"/>
          <w:sz w:val="22"/>
          <w:szCs w:val="22"/>
        </w:rPr>
      </w:pPr>
      <w:r>
        <w:rPr>
          <w:b/>
          <w:bCs/>
          <w:color w:val="000000"/>
          <w:sz w:val="22"/>
          <w:szCs w:val="22"/>
          <w:lang w:val="en-US"/>
        </w:rPr>
        <w:t>7. Higher profits</w:t>
      </w:r>
    </w:p>
    <w:p>
      <w:pPr>
        <w:numPr>
          <w:ilvl w:val="0"/>
          <w:numId w:val="0"/>
        </w:numPr>
        <w:jc w:val="left"/>
        <w:rPr>
          <w:b w:val="0"/>
          <w:bCs w:val="0"/>
          <w:color w:val="000000"/>
          <w:sz w:val="22"/>
          <w:szCs w:val="22"/>
        </w:rPr>
      </w:pPr>
      <w:r>
        <w:rPr>
          <w:b w:val="0"/>
          <w:bCs w:val="0"/>
          <w:color w:val="000000"/>
          <w:sz w:val="22"/>
          <w:szCs w:val="22"/>
          <w:lang w:val="en-US"/>
        </w:rPr>
        <w:t>The agile department focuses on producing a continuously improving product rather than a perfect one. This enables agile departments to gain profits as quickly as possible, since each product profit brings feedback back to the team. Because an agile department focuses on production, an agile strategy may help a team produce products without stopping production for major fixes or process changes.</w:t>
      </w:r>
    </w:p>
    <w:p>
      <w:pPr>
        <w:numPr>
          <w:ilvl w:val="0"/>
          <w:numId w:val="0"/>
        </w:numPr>
        <w:jc w:val="left"/>
        <w:rPr>
          <w:b w:val="0"/>
          <w:bCs w:val="0"/>
          <w:color w:val="000000"/>
          <w:sz w:val="22"/>
          <w:szCs w:val="22"/>
          <w:lang w:val="en-US"/>
        </w:rPr>
      </w:pPr>
    </w:p>
    <w:p>
      <w:pPr>
        <w:numPr>
          <w:ilvl w:val="0"/>
          <w:numId w:val="0"/>
        </w:numPr>
        <w:jc w:val="left"/>
        <w:rPr>
          <w:b/>
          <w:bCs/>
          <w:color w:val="000000"/>
          <w:sz w:val="22"/>
          <w:szCs w:val="22"/>
        </w:rPr>
      </w:pPr>
      <w:r>
        <w:rPr>
          <w:b/>
          <w:bCs/>
          <w:color w:val="000000"/>
          <w:sz w:val="22"/>
          <w:szCs w:val="22"/>
          <w:lang w:val="en-US"/>
        </w:rPr>
        <w:t>8. Less preparatory work</w:t>
      </w:r>
    </w:p>
    <w:p>
      <w:pPr>
        <w:numPr>
          <w:ilvl w:val="0"/>
          <w:numId w:val="0"/>
        </w:numPr>
        <w:jc w:val="left"/>
        <w:rPr>
          <w:b w:val="0"/>
          <w:bCs w:val="0"/>
          <w:color w:val="000000"/>
          <w:sz w:val="22"/>
          <w:szCs w:val="22"/>
        </w:rPr>
      </w:pPr>
      <w:r>
        <w:rPr>
          <w:b w:val="0"/>
          <w:bCs w:val="0"/>
          <w:color w:val="000000"/>
          <w:sz w:val="22"/>
          <w:szCs w:val="22"/>
          <w:lang w:val="en-US"/>
        </w:rPr>
        <w:t>Because agile development focuses on the product more than process improvement, an agile department can produce a product more quickly than other management methods. By accepting feedback and making changes over time rather than stopping production to make larger changes, products can improve while not fully compromising improvement efforts. Additionally, when starting a production cycle, the agile departmental values have less preparatory work required before they can begin selling products, saving time between the planning and profit stages.</w:t>
      </w:r>
    </w:p>
    <w:p>
      <w:pPr>
        <w:numPr>
          <w:ilvl w:val="0"/>
          <w:numId w:val="0"/>
        </w:numPr>
        <w:jc w:val="left"/>
        <w:rPr>
          <w:b/>
          <w:bCs/>
          <w:color w:val="36363D"/>
          <w:sz w:val="22"/>
          <w:szCs w:val="22"/>
          <w:highlight w:val="cyan"/>
        </w:rPr>
      </w:pPr>
    </w:p>
    <w:p>
      <w:pPr>
        <w:numPr>
          <w:ilvl w:val="0"/>
          <w:numId w:val="0"/>
        </w:numPr>
        <w:jc w:val="left"/>
        <w:rPr>
          <w:b/>
          <w:bCs/>
          <w:color w:val="36363D"/>
          <w:sz w:val="22"/>
          <w:szCs w:val="22"/>
          <w:highlight w:val="cyan"/>
        </w:rPr>
      </w:pPr>
      <w:r>
        <w:rPr>
          <w:b/>
          <w:bCs/>
          <w:color w:val="36363D"/>
          <w:sz w:val="22"/>
          <w:szCs w:val="22"/>
          <w:highlight w:val="cyan"/>
          <w:lang w:val="en-US"/>
        </w:rPr>
        <w:t>Cons of agile methodology</w:t>
      </w:r>
    </w:p>
    <w:p>
      <w:pPr>
        <w:numPr>
          <w:ilvl w:val="0"/>
          <w:numId w:val="0"/>
        </w:numPr>
        <w:jc w:val="left"/>
        <w:rPr>
          <w:b w:val="0"/>
          <w:bCs w:val="0"/>
          <w:color w:val="000000"/>
          <w:sz w:val="22"/>
          <w:szCs w:val="22"/>
        </w:rPr>
      </w:pPr>
      <w:r>
        <w:rPr>
          <w:b w:val="0"/>
          <w:bCs w:val="0"/>
          <w:color w:val="000000"/>
          <w:sz w:val="22"/>
          <w:szCs w:val="22"/>
          <w:lang w:val="en-US"/>
        </w:rPr>
        <w:t>There are some disadvantages from using the agile methodology style of project management, including:</w:t>
      </w:r>
    </w:p>
    <w:p>
      <w:pPr>
        <w:numPr>
          <w:ilvl w:val="0"/>
          <w:numId w:val="0"/>
        </w:numPr>
        <w:jc w:val="left"/>
        <w:rPr>
          <w:b/>
          <w:bCs/>
          <w:color w:val="000000"/>
          <w:sz w:val="22"/>
          <w:szCs w:val="22"/>
        </w:rPr>
      </w:pPr>
    </w:p>
    <w:p>
      <w:pPr>
        <w:numPr>
          <w:ilvl w:val="0"/>
          <w:numId w:val="0"/>
        </w:numPr>
        <w:jc w:val="left"/>
        <w:rPr>
          <w:b/>
          <w:bCs/>
          <w:color w:val="000000"/>
          <w:sz w:val="22"/>
          <w:szCs w:val="22"/>
        </w:rPr>
      </w:pPr>
      <w:r>
        <w:rPr>
          <w:b/>
          <w:bCs/>
          <w:color w:val="000000"/>
          <w:sz w:val="22"/>
          <w:szCs w:val="22"/>
          <w:lang w:val="en-US"/>
        </w:rPr>
        <w:t>1. Transfer difficulties</w:t>
      </w:r>
    </w:p>
    <w:p>
      <w:pPr>
        <w:numPr>
          <w:ilvl w:val="0"/>
          <w:numId w:val="0"/>
        </w:numPr>
        <w:jc w:val="left"/>
        <w:rPr>
          <w:b w:val="0"/>
          <w:bCs w:val="0"/>
          <w:color w:val="000000"/>
          <w:sz w:val="22"/>
          <w:szCs w:val="22"/>
        </w:rPr>
      </w:pPr>
      <w:r>
        <w:rPr>
          <w:b w:val="0"/>
          <w:bCs w:val="0"/>
          <w:color w:val="000000"/>
          <w:sz w:val="22"/>
          <w:szCs w:val="22"/>
          <w:lang w:val="en-US"/>
        </w:rPr>
        <w:t>When switching from one management style to another for an entire department, it may take time to fully acclimate to the new responsibilities and style of how projects progress within the system. Leaders may have some initial difficulties adjusting to the management style, although consistent practice and training can help all employees adjust to new tactics. While agile management encourages employees to act independently toward goals, consider dividing departments into groups for the first few objectives of the project. This is so that each member can consult another concerning questions or transfer difficulties.</w:t>
      </w:r>
    </w:p>
    <w:p>
      <w:pPr>
        <w:numPr>
          <w:ilvl w:val="0"/>
          <w:numId w:val="0"/>
        </w:numPr>
        <w:jc w:val="left"/>
        <w:rPr>
          <w:b/>
          <w:bCs/>
          <w:color w:val="000000"/>
          <w:sz w:val="22"/>
          <w:szCs w:val="22"/>
        </w:rPr>
      </w:pPr>
      <w:r>
        <w:rPr>
          <w:b/>
          <w:bCs/>
          <w:color w:val="000000"/>
          <w:sz w:val="22"/>
          <w:szCs w:val="22"/>
          <w:lang w:val="en-US"/>
        </w:rPr>
        <w:t>2. Variable goals</w:t>
      </w:r>
    </w:p>
    <w:p>
      <w:pPr>
        <w:numPr>
          <w:ilvl w:val="0"/>
          <w:numId w:val="0"/>
        </w:numPr>
        <w:jc w:val="left"/>
        <w:rPr>
          <w:b w:val="0"/>
          <w:bCs w:val="0"/>
          <w:color w:val="000000"/>
          <w:sz w:val="22"/>
          <w:szCs w:val="22"/>
        </w:rPr>
      </w:pPr>
      <w:r>
        <w:rPr>
          <w:b w:val="0"/>
          <w:bCs w:val="0"/>
          <w:color w:val="000000"/>
          <w:sz w:val="22"/>
          <w:szCs w:val="22"/>
          <w:lang w:val="en-US"/>
        </w:rPr>
        <w:t>Because the agile methodology focuses on multiple goals at a time, certain goals may not receive as much focus throughout the entire project. Variable goals within a department can lead to a lack of specific goals for a team, which may lead to unknown deadlines and less accurate costs. One way to prevent variable goals from allowing unwarranted costs or missed deadlines can be to schedule regular meetings to discuss goals. Another way to unify goal costs is to set a policy regarding spending in the department so that cash flow follows a policy to reduce unforeseen spending.</w:t>
      </w:r>
    </w:p>
    <w:p>
      <w:pPr>
        <w:numPr>
          <w:ilvl w:val="0"/>
          <w:numId w:val="0"/>
        </w:numPr>
        <w:jc w:val="left"/>
        <w:rPr>
          <w:b/>
          <w:bCs/>
          <w:color w:val="000000"/>
          <w:sz w:val="22"/>
          <w:szCs w:val="22"/>
        </w:rPr>
      </w:pPr>
      <w:r>
        <w:rPr>
          <w:b/>
          <w:bCs/>
          <w:color w:val="000000"/>
          <w:sz w:val="22"/>
          <w:szCs w:val="22"/>
          <w:lang w:val="en-US"/>
        </w:rPr>
        <w:t>3. Lack of documentation</w:t>
      </w:r>
    </w:p>
    <w:p>
      <w:pPr>
        <w:numPr>
          <w:ilvl w:val="0"/>
          <w:numId w:val="0"/>
        </w:numPr>
        <w:jc w:val="left"/>
        <w:rPr>
          <w:b w:val="0"/>
          <w:bCs w:val="0"/>
          <w:color w:val="000000"/>
          <w:sz w:val="22"/>
          <w:szCs w:val="22"/>
        </w:rPr>
      </w:pPr>
      <w:r>
        <w:rPr>
          <w:b w:val="0"/>
          <w:bCs w:val="0"/>
          <w:color w:val="000000"/>
          <w:sz w:val="22"/>
          <w:szCs w:val="22"/>
          <w:lang w:val="en-US"/>
        </w:rPr>
        <w:t>In the agile methodology system, documentation is less important than reactionary planning and progress. This can make documentation responsibilities such as record keeping, billing statements and plan-keeping complete more slowly in comparison to other duties. To help improve documentation while using this methodology, consider taking record of documented statements at least once a month. If documentation has fallen behind, emphasizing it on the schedule can help bring it back to proper importance again.</w:t>
      </w:r>
    </w:p>
    <w:p>
      <w:pPr>
        <w:numPr>
          <w:ilvl w:val="0"/>
          <w:numId w:val="0"/>
        </w:numPr>
        <w:jc w:val="left"/>
        <w:rPr>
          <w:b/>
          <w:bCs/>
          <w:color w:val="000000"/>
          <w:sz w:val="22"/>
          <w:szCs w:val="22"/>
        </w:rPr>
      </w:pPr>
      <w:r>
        <w:rPr>
          <w:b/>
          <w:bCs/>
          <w:color w:val="000000"/>
          <w:sz w:val="22"/>
          <w:szCs w:val="22"/>
          <w:lang w:val="en-US"/>
        </w:rPr>
        <w:t>4. Less documented improvement</w:t>
      </w:r>
    </w:p>
    <w:p>
      <w:pPr>
        <w:numPr>
          <w:ilvl w:val="0"/>
          <w:numId w:val="0"/>
        </w:numPr>
        <w:jc w:val="left"/>
        <w:rPr>
          <w:b w:val="0"/>
          <w:bCs w:val="0"/>
          <w:color w:val="000000"/>
          <w:sz w:val="22"/>
          <w:szCs w:val="22"/>
        </w:rPr>
      </w:pPr>
      <w:r>
        <w:rPr>
          <w:b w:val="0"/>
          <w:bCs w:val="0"/>
          <w:color w:val="000000"/>
          <w:sz w:val="22"/>
          <w:szCs w:val="22"/>
          <w:lang w:val="en-US"/>
        </w:rPr>
        <w:t>Because agile methodology strategies focus on reactionary improvement rather than documented improvement phases, documented success and calculated methodology strategies may be ineffective throughout the project. While reactionary tactics can be effective for improving a process or product, consider improving your team's documented improvement efforts by scheduling document checks regularly. Keeping a gradual record of success and progress can help the team gain hindsight concerning objectives and next steps.</w:t>
      </w:r>
    </w:p>
    <w:p>
      <w:pPr>
        <w:numPr>
          <w:ilvl w:val="0"/>
          <w:numId w:val="0"/>
        </w:numPr>
        <w:jc w:val="left"/>
        <w:rPr>
          <w:b/>
          <w:bCs/>
          <w:color w:val="000000"/>
          <w:sz w:val="22"/>
          <w:szCs w:val="22"/>
        </w:rPr>
      </w:pPr>
      <w:r>
        <w:rPr>
          <w:b/>
          <w:bCs/>
          <w:color w:val="000000"/>
          <w:sz w:val="22"/>
          <w:szCs w:val="22"/>
          <w:lang w:val="en-US"/>
        </w:rPr>
        <w:t>5. Goal focus shifting</w:t>
      </w:r>
    </w:p>
    <w:p>
      <w:pPr>
        <w:numPr>
          <w:ilvl w:val="0"/>
          <w:numId w:val="0"/>
        </w:numPr>
        <w:jc w:val="left"/>
        <w:rPr>
          <w:b w:val="0"/>
          <w:bCs w:val="0"/>
          <w:color w:val="000000"/>
          <w:sz w:val="22"/>
          <w:szCs w:val="22"/>
        </w:rPr>
      </w:pPr>
      <w:r>
        <w:rPr>
          <w:b w:val="0"/>
          <w:bCs w:val="0"/>
          <w:color w:val="000000"/>
          <w:sz w:val="22"/>
          <w:szCs w:val="22"/>
          <w:lang w:val="en-US"/>
        </w:rPr>
        <w:t>Since agile methodology involves focus shifting based on which part of a project requires the most attention, it may be difficult to lead all team members toward a singular goal. In later stages of the project, it may become preferable to have the majority of department members focusing on a singular goal. To help achieve goal unity, consider allocating goal-related tasks to multiple members of the department during the final phases of the project. Unity through allocation can help a department work as a unified force, even if only temporarily.</w:t>
      </w:r>
    </w:p>
    <w:p>
      <w:pPr>
        <w:numPr>
          <w:ilvl w:val="0"/>
          <w:numId w:val="0"/>
        </w:numPr>
        <w:jc w:val="left"/>
        <w:rPr>
          <w:b w:val="0"/>
          <w:bCs w:val="0"/>
          <w:color w:val="000000"/>
          <w:sz w:val="22"/>
          <w:szCs w:val="22"/>
        </w:rPr>
      </w:pPr>
    </w:p>
    <w:p>
      <w:pPr>
        <w:numPr>
          <w:ilvl w:val="0"/>
          <w:numId w:val="0"/>
        </w:numPr>
        <w:jc w:val="left"/>
        <w:rPr>
          <w:b/>
          <w:bCs/>
          <w:color w:val="000000"/>
          <w:sz w:val="22"/>
          <w:szCs w:val="22"/>
        </w:rPr>
      </w:pPr>
      <w:r>
        <w:rPr>
          <w:b/>
          <w:bCs/>
          <w:color w:val="000000"/>
          <w:sz w:val="22"/>
          <w:szCs w:val="22"/>
          <w:lang w:val="en-US"/>
        </w:rPr>
        <w:t>6. Less predictability</w:t>
      </w:r>
    </w:p>
    <w:p>
      <w:pPr>
        <w:numPr>
          <w:ilvl w:val="0"/>
          <w:numId w:val="0"/>
        </w:numPr>
        <w:jc w:val="left"/>
        <w:rPr>
          <w:b w:val="0"/>
          <w:bCs w:val="0"/>
          <w:color w:val="000000"/>
          <w:sz w:val="22"/>
          <w:szCs w:val="22"/>
        </w:rPr>
      </w:pPr>
      <w:r>
        <w:rPr>
          <w:b w:val="0"/>
          <w:bCs w:val="0"/>
          <w:color w:val="000000"/>
          <w:sz w:val="22"/>
          <w:szCs w:val="22"/>
          <w:lang w:val="en-US"/>
        </w:rPr>
        <w:t>Because agile production relies on continuous improvement and customer feedback, the department may not be able to predict profits before production begins. Agile production focuses on sending acceptable products to customers as soon as possible, which can make potential issues harder to predict over time. However, using feedback effectively and quickly during the process may be able to increase the product's fault predictability marginally over time, especially if the department documents issues during the process.</w:t>
      </w: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r>
        <w:rPr>
          <w:b/>
          <w:bCs/>
          <w:color w:val="02A5E3"/>
          <w:sz w:val="22"/>
          <w:szCs w:val="22"/>
          <w:lang w:val="en-US"/>
        </w:rPr>
        <w:t>Draw usecase on Online shopping product using COD.</w:t>
      </w: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rPr>
      </w:pPr>
    </w:p>
    <w:p>
      <w:pPr>
        <w:numPr>
          <w:ilvl w:val="0"/>
          <w:numId w:val="0"/>
        </w:numPr>
        <w:jc w:val="left"/>
        <w:rPr>
          <w:b/>
          <w:bCs/>
          <w:color w:val="02A5E3"/>
          <w:sz w:val="22"/>
          <w:szCs w:val="22"/>
        </w:rPr>
      </w:pPr>
    </w:p>
    <w:p>
      <w:pPr>
        <w:numPr>
          <w:ilvl w:val="0"/>
          <w:numId w:val="0"/>
        </w:numPr>
        <w:jc w:val="left"/>
        <w:rPr>
          <w:b/>
          <w:bCs/>
          <w:color w:val="02A5E3"/>
          <w:sz w:val="22"/>
          <w:szCs w:val="22"/>
        </w:rPr>
      </w:pPr>
    </w:p>
    <w:p>
      <w:pPr>
        <w:numPr>
          <w:ilvl w:val="0"/>
          <w:numId w:val="0"/>
        </w:numPr>
        <w:jc w:val="left"/>
        <w:rPr>
          <w:b/>
          <w:bCs/>
          <w:color w:val="02A5E3"/>
          <w:sz w:val="22"/>
          <w:szCs w:val="22"/>
        </w:rPr>
      </w:pPr>
    </w:p>
    <w:p>
      <w:pPr>
        <w:numPr>
          <w:ilvl w:val="0"/>
          <w:numId w:val="0"/>
        </w:numPr>
        <w:jc w:val="left"/>
        <w:rPr>
          <w:b/>
          <w:bCs/>
          <w:color w:val="02A5E3"/>
          <w:sz w:val="22"/>
          <w:szCs w:val="22"/>
        </w:rPr>
      </w:pPr>
      <w:r>
        <mc:AlternateContent>
          <mc:Choice Requires="wps">
            <w:drawing>
              <wp:anchor distT="0" distB="0" distL="114300" distR="114300" simplePos="0" relativeHeight="251661312" behindDoc="0" locked="0" layoutInCell="1" allowOverlap="1">
                <wp:simplePos x="0" y="0"/>
                <wp:positionH relativeFrom="page">
                  <wp:posOffset>1711325</wp:posOffset>
                </wp:positionH>
                <wp:positionV relativeFrom="page">
                  <wp:posOffset>7629525</wp:posOffset>
                </wp:positionV>
                <wp:extent cx="174625" cy="138430"/>
                <wp:effectExtent l="3810" t="5080" r="4445" b="8890"/>
                <wp:wrapNone/>
                <wp:docPr id="3" name="Lines 131"/>
                <wp:cNvGraphicFramePr/>
                <a:graphic xmlns:a="http://schemas.openxmlformats.org/drawingml/2006/main">
                  <a:graphicData uri="http://schemas.microsoft.com/office/word/2010/wordprocessingShape">
                    <wps:wsp>
                      <wps:cNvSpPr/>
                      <wps:spPr>
                        <a:xfrm flipH="1" flipV="1">
                          <a:off x="0" y="0"/>
                          <a:ext cx="174625" cy="13843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31" o:spid="_x0000_s1026" o:spt="20" style="position:absolute;left:0pt;flip:x y;margin-left:134.75pt;margin-top:600.75pt;height:10.9pt;width:13.75pt;mso-position-horizontal-relative:page;mso-position-vertical-relative:page;z-index:251661312;mso-width-relative:page;mso-height-relative:page;" filled="f" stroked="t" coordsize="21600,21600" o:gfxdata="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6N8zDbAAAADQEAAA8AAAAAAAAAAQAgAAAAIgAAAGRycy9kb3ducmV2Lnht&#10;bFBLAQIUABQAAAAIAIdO4kDobySx9gEAAP8DAAAOAAAAAAAAAAEAIAAAACoBAABkcnMvZTJvRG9j&#10;LnhtbFBLBQYAAAAABgAGAFkBAACSBQ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3069590</wp:posOffset>
                </wp:positionH>
                <wp:positionV relativeFrom="page">
                  <wp:posOffset>4177030</wp:posOffset>
                </wp:positionV>
                <wp:extent cx="1045210" cy="403225"/>
                <wp:effectExtent l="6350" t="6350" r="15240" b="17145"/>
                <wp:wrapNone/>
                <wp:docPr id="6" name="Oval 50"/>
                <wp:cNvGraphicFramePr/>
                <a:graphic xmlns:a="http://schemas.openxmlformats.org/drawingml/2006/main">
                  <a:graphicData uri="http://schemas.microsoft.com/office/word/2010/wordprocessingShape">
                    <wps:wsp>
                      <wps:cNvSpPr/>
                      <wps:spPr>
                        <a:xfrm>
                          <a:off x="0" y="0"/>
                          <a:ext cx="1045210" cy="403225"/>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Add category </w:t>
                            </w:r>
                          </w:p>
                        </w:txbxContent>
                      </wps:txbx>
                      <wps:bodyPr wrap="square" anchor="ctr" anchorCtr="0" upright="1">
                        <a:normAutofit/>
                      </wps:bodyPr>
                    </wps:wsp>
                  </a:graphicData>
                </a:graphic>
              </wp:anchor>
            </w:drawing>
          </mc:Choice>
          <mc:Fallback>
            <w:pict>
              <v:shape id="Oval 50" o:spid="_x0000_s1026" o:spt="3" type="#_x0000_t3" style="position:absolute;left:0pt;margin-left:241.7pt;margin-top:328.9pt;height:31.75pt;width:82.3pt;mso-position-horizontal-relative:page;mso-position-vertical-relative:page;z-index:251664384;v-text-anchor:middle;mso-width-relative:page;mso-height-relative:page;" fillcolor="#FFFFFF" filled="t" stroked="t" coordsize="21600,21600" o:gfxdata="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lAJXe2gAAAAsB&#10;AAAPAAAAAAAAAAEAIAAAACIAAABkcnMvZG93bnJldi54bWxQSwECFAAUAAAACACHTuJAVBdyBBkC&#10;AABxBAAADgAAAAAAAAABACAAAAApAQAAZHJzL2Uyb0RvYy54bWxQSwUGAAAAAAYABgBZAQAAtAUA&#10;AAAA&#10;">
                <v:fill on="t" focussize="0,0"/>
                <v:stroke weight="1pt"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Add category </w:t>
                      </w:r>
                    </w:p>
                  </w:txbxContent>
                </v:textbox>
              </v:shape>
            </w:pict>
          </mc:Fallback>
        </mc:AlternateContent>
      </w:r>
    </w:p>
    <w:p>
      <w:pPr>
        <w:numPr>
          <w:ilvl w:val="0"/>
          <w:numId w:val="0"/>
        </w:numPr>
        <w:jc w:val="left"/>
        <w:rPr>
          <w:b/>
          <w:bCs/>
          <w:color w:val="02A5E3"/>
          <w:sz w:val="22"/>
          <w:szCs w:val="22"/>
        </w:rPr>
      </w:pPr>
      <w:r>
        <mc:AlternateContent>
          <mc:Choice Requires="wps">
            <w:drawing>
              <wp:anchor distT="0" distB="0" distL="114300" distR="114300" simplePos="0" relativeHeight="251783168" behindDoc="0" locked="0" layoutInCell="1" allowOverlap="1">
                <wp:simplePos x="0" y="0"/>
                <wp:positionH relativeFrom="page">
                  <wp:posOffset>1549400</wp:posOffset>
                </wp:positionH>
                <wp:positionV relativeFrom="page">
                  <wp:posOffset>4226560</wp:posOffset>
                </wp:positionV>
                <wp:extent cx="299085" cy="1905"/>
                <wp:effectExtent l="0" t="0" r="0" b="0"/>
                <wp:wrapNone/>
                <wp:docPr id="122" name="Lines 132"/>
                <wp:cNvGraphicFramePr/>
                <a:graphic xmlns:a="http://schemas.openxmlformats.org/drawingml/2006/main">
                  <a:graphicData uri="http://schemas.microsoft.com/office/word/2010/wordprocessingShape">
                    <wps:wsp>
                      <wps:cNvSpPr/>
                      <wps:spPr>
                        <a:xfrm>
                          <a:off x="0" y="0"/>
                          <a:ext cx="299085" cy="1905"/>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32" o:spid="_x0000_s1026" o:spt="20" style="position:absolute;left:0pt;margin-left:122pt;margin-top:332.8pt;height:0.15pt;width:23.55pt;mso-position-horizontal-relative:page;mso-position-vertical-relative:page;z-index:251783168;mso-width-relative:page;mso-height-relative:page;" filled="f" stroked="t" coordsize="21600,21600" o:gfxdata="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7lhFPZ&#10;AAAACwEAAA8AAAAAAAAAAQAgAAAAIgAAAGRycy9kb3ducmV2LnhtbFBLAQIUABQAAAAIAIdO4kCt&#10;PA6p5gEAAOsDAAAOAAAAAAAAAAEAIAAAACgBAABkcnMvZTJvRG9jLnhtbFBLBQYAAAAABgAGAFkB&#10;AACABQ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84192" behindDoc="0" locked="0" layoutInCell="1" allowOverlap="1">
                <wp:simplePos x="0" y="0"/>
                <wp:positionH relativeFrom="page">
                  <wp:posOffset>1696720</wp:posOffset>
                </wp:positionH>
                <wp:positionV relativeFrom="page">
                  <wp:posOffset>4507230</wp:posOffset>
                </wp:positionV>
                <wp:extent cx="151130" cy="123825"/>
                <wp:effectExtent l="3810" t="5080" r="12700" b="8255"/>
                <wp:wrapNone/>
                <wp:docPr id="123" name="Lines 133"/>
                <wp:cNvGraphicFramePr/>
                <a:graphic xmlns:a="http://schemas.openxmlformats.org/drawingml/2006/main">
                  <a:graphicData uri="http://schemas.microsoft.com/office/word/2010/wordprocessingShape">
                    <wps:wsp>
                      <wps:cNvSpPr/>
                      <wps:spPr>
                        <a:xfrm>
                          <a:off x="0" y="0"/>
                          <a:ext cx="151130" cy="123825"/>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33" o:spid="_x0000_s1026" o:spt="20" style="position:absolute;left:0pt;margin-left:133.6pt;margin-top:354.9pt;height:9.75pt;width:11.9pt;mso-position-horizontal-relative:page;mso-position-vertical-relative:page;z-index:251784192;mso-width-relative:page;mso-height-relative:page;" filled="f" stroked="t" coordsize="21600,21600" o:gfxdata="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NdQOkdkA&#10;AAALAQAADwAAAAAAAAABACAAAAAiAAAAZHJzL2Rvd25yZXYueG1sUEsBAhQAFAAAAAgAh07iQGXv&#10;RIXlAQAA7QMAAA4AAAAAAAAAAQAgAAAAKAEAAGRycy9lMm9Eb2MueG1sUEsFBgAAAAAGAAYAWQEA&#10;AH8FA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94432" behindDoc="0" locked="0" layoutInCell="1" allowOverlap="1">
                <wp:simplePos x="0" y="0"/>
                <wp:positionH relativeFrom="page">
                  <wp:posOffset>1412875</wp:posOffset>
                </wp:positionH>
                <wp:positionV relativeFrom="page">
                  <wp:posOffset>4660265</wp:posOffset>
                </wp:positionV>
                <wp:extent cx="659765" cy="332105"/>
                <wp:effectExtent l="0" t="0" r="10795" b="3175"/>
                <wp:wrapNone/>
                <wp:docPr id="133" name="Text Box 51"/>
                <wp:cNvGraphicFramePr/>
                <a:graphic xmlns:a="http://schemas.openxmlformats.org/drawingml/2006/main">
                  <a:graphicData uri="http://schemas.microsoft.com/office/word/2010/wordprocessingShape">
                    <wps:wsp>
                      <wps:cNvSpPr txBox="1"/>
                      <wps:spPr>
                        <a:xfrm>
                          <a:off x="0" y="0"/>
                          <a:ext cx="659765" cy="332105"/>
                        </a:xfrm>
                        <a:prstGeom prst="rect">
                          <a:avLst/>
                        </a:prstGeom>
                        <a:solidFill>
                          <a:srgbClr val="FFFFFF"/>
                        </a:solidFill>
                        <a:ln>
                          <a:noFill/>
                        </a:ln>
                      </wps:spPr>
                      <wps:txbx>
                        <w:txbxContent>
                          <w:p>
                            <w:pPr>
                              <w:jc w:val="both"/>
                              <w:rPr>
                                <w:b/>
                                <w:bCs/>
                                <w:color w:val="36363D"/>
                                <w:sz w:val="15"/>
                                <w:szCs w:val="15"/>
                              </w:rPr>
                            </w:pPr>
                            <w:r>
                              <w:rPr>
                                <w:b/>
                                <w:bCs/>
                                <w:color w:val="36363D"/>
                                <w:sz w:val="15"/>
                                <w:szCs w:val="15"/>
                                <w:lang w:val="en-US"/>
                              </w:rPr>
                              <w:t xml:space="preserve">Registered Customer </w:t>
                            </w:r>
                          </w:p>
                        </w:txbxContent>
                      </wps:txbx>
                      <wps:bodyPr wrap="square" upright="1">
                        <a:normAutofit/>
                      </wps:bodyPr>
                    </wps:wsp>
                  </a:graphicData>
                </a:graphic>
              </wp:anchor>
            </w:drawing>
          </mc:Choice>
          <mc:Fallback>
            <w:pict>
              <v:shape id="Text Box 51" o:spid="_x0000_s1026" o:spt="202" type="#_x0000_t202" style="position:absolute;left:0pt;margin-left:111.25pt;margin-top:366.95pt;height:26.15pt;width:51.95pt;mso-position-horizontal-relative:page;mso-position-vertical-relative:page;z-index:251794432;mso-width-relative:page;mso-height-relative:page;" fillcolor="#FFFFFF" filled="t" stroked="f" coordsize="21600,21600" o:gfxdata="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mf95w2QAAAAsBAAAPAAAAAAAAAAEAIAAAACIAAABkcnMv&#10;ZG93bnJldi54bWxQSwECFAAUAAAACACHTuJARIWcCckBAACiAwAADgAAAAAAAAABACAAAAAoAQAA&#10;ZHJzL2Uyb0RvYy54bWxQSwUGAAAAAAYABgBZAQAAYwUAAAAA&#10;">
                <v:fill on="t" focussize="0,0"/>
                <v:stroke on="f"/>
                <v:imagedata o:title=""/>
                <o:lock v:ext="edit" aspectratio="f"/>
                <v:textbox>
                  <w:txbxContent>
                    <w:p>
                      <w:pPr>
                        <w:jc w:val="both"/>
                        <w:rPr>
                          <w:b/>
                          <w:bCs/>
                          <w:color w:val="36363D"/>
                          <w:sz w:val="15"/>
                          <w:szCs w:val="15"/>
                        </w:rPr>
                      </w:pPr>
                      <w:r>
                        <w:rPr>
                          <w:b/>
                          <w:bCs/>
                          <w:color w:val="36363D"/>
                          <w:sz w:val="15"/>
                          <w:szCs w:val="15"/>
                          <w:lang w:val="en-US"/>
                        </w:rPr>
                        <w:t xml:space="preserve">Registered Customer </w:t>
                      </w:r>
                    </w:p>
                  </w:txbxContent>
                </v:textbox>
              </v:shape>
            </w:pict>
          </mc:Fallback>
        </mc:AlternateContent>
      </w:r>
    </w:p>
    <w:p>
      <w:pPr>
        <w:numPr>
          <w:ilvl w:val="0"/>
          <w:numId w:val="0"/>
        </w:numPr>
        <w:jc w:val="left"/>
        <w:rPr>
          <w:b/>
          <w:bCs/>
          <w:color w:val="02A5E3"/>
          <w:sz w:val="22"/>
          <w:szCs w:val="22"/>
        </w:rPr>
      </w:pPr>
      <w:r>
        <mc:AlternateContent>
          <mc:Choice Requires="wps">
            <w:drawing>
              <wp:anchor distT="0" distB="0" distL="114300" distR="114300" simplePos="0" relativeHeight="251666432" behindDoc="0" locked="0" layoutInCell="1" allowOverlap="1">
                <wp:simplePos x="0" y="0"/>
                <wp:positionH relativeFrom="page">
                  <wp:posOffset>3101340</wp:posOffset>
                </wp:positionH>
                <wp:positionV relativeFrom="page">
                  <wp:posOffset>4951095</wp:posOffset>
                </wp:positionV>
                <wp:extent cx="1046480" cy="378460"/>
                <wp:effectExtent l="6350" t="6350" r="13970" b="11430"/>
                <wp:wrapNone/>
                <wp:docPr id="8" name="Oval 52"/>
                <wp:cNvGraphicFramePr/>
                <a:graphic xmlns:a="http://schemas.openxmlformats.org/drawingml/2006/main">
                  <a:graphicData uri="http://schemas.microsoft.com/office/word/2010/wordprocessingShape">
                    <wps:wsp>
                      <wps:cNvSpPr/>
                      <wps:spPr>
                        <a:xfrm>
                          <a:off x="0" y="0"/>
                          <a:ext cx="1046480" cy="378460"/>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Add item</w:t>
                            </w:r>
                          </w:p>
                        </w:txbxContent>
                      </wps:txbx>
                      <wps:bodyPr wrap="square" anchor="ctr" anchorCtr="0" upright="1">
                        <a:normAutofit/>
                      </wps:bodyPr>
                    </wps:wsp>
                  </a:graphicData>
                </a:graphic>
              </wp:anchor>
            </w:drawing>
          </mc:Choice>
          <mc:Fallback>
            <w:pict>
              <v:shape id="Oval 52" o:spid="_x0000_s1026" o:spt="3" type="#_x0000_t3" style="position:absolute;left:0pt;margin-left:244.2pt;margin-top:389.85pt;height:29.8pt;width:82.4pt;mso-position-horizontal-relative:page;mso-position-vertical-relative:page;z-index:251666432;v-text-anchor:middle;mso-width-relative:page;mso-height-relative:page;" fillcolor="#FFFFFF" filled="t" stroked="t" coordsize="21600,21600" o:gfxdata="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cCwOE2gAA&#10;AAsBAAAPAAAAAAAAAAEAIAAAACIAAABkcnMvZG93bnJldi54bWxQSwECFAAUAAAACACHTuJAO4SZ&#10;6hwCAABxBAAADgAAAAAAAAABACAAAAApAQAAZHJzL2Uyb0RvYy54bWxQSwUGAAAAAAYABgBZAQAA&#10;twUAAAAA&#10;">
                <v:fill on="t" focussize="0,0"/>
                <v:stroke weight="1pt" color="#666666" joinstyle="round"/>
                <v:imagedata o:title=""/>
                <o:lock v:ext="edit" aspectratio="f"/>
                <v:textbox>
                  <w:txbxContent>
                    <w:p>
                      <w:pPr>
                        <w:jc w:val="center"/>
                        <w:rPr>
                          <w:b/>
                          <w:bCs/>
                          <w:color w:val="002060"/>
                          <w:sz w:val="13"/>
                          <w:szCs w:val="13"/>
                        </w:rPr>
                      </w:pPr>
                      <w:r>
                        <w:rPr>
                          <w:b/>
                          <w:bCs/>
                          <w:color w:val="002060"/>
                          <w:sz w:val="13"/>
                          <w:szCs w:val="13"/>
                          <w:lang w:val="en-US"/>
                        </w:rPr>
                        <w:t>Add item</w:t>
                      </w:r>
                    </w:p>
                  </w:txbxContent>
                </v:textbox>
              </v:shape>
            </w:pict>
          </mc:Fallback>
        </mc:AlternateContent>
      </w:r>
      <w:r>
        <mc:AlternateContent>
          <mc:Choice Requires="wps">
            <w:drawing>
              <wp:anchor distT="0" distB="0" distL="114300" distR="114300" simplePos="0" relativeHeight="251778048" behindDoc="0" locked="0" layoutInCell="1" allowOverlap="1">
                <wp:simplePos x="0" y="0"/>
                <wp:positionH relativeFrom="page">
                  <wp:posOffset>4084955</wp:posOffset>
                </wp:positionH>
                <wp:positionV relativeFrom="page">
                  <wp:posOffset>8042275</wp:posOffset>
                </wp:positionV>
                <wp:extent cx="422275" cy="3810"/>
                <wp:effectExtent l="0" t="37465" r="4445" b="34925"/>
                <wp:wrapNone/>
                <wp:docPr id="117" name="AutoShape 134"/>
                <wp:cNvGraphicFramePr/>
                <a:graphic xmlns:a="http://schemas.openxmlformats.org/drawingml/2006/main">
                  <a:graphicData uri="http://schemas.microsoft.com/office/word/2010/wordprocessingShape">
                    <wps:wsp>
                      <wps:cNvSpPr/>
                      <wps:spPr>
                        <a:xfrm flipV="1">
                          <a:off x="0" y="0"/>
                          <a:ext cx="422275" cy="381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34" o:spid="_x0000_s1026" o:spt="32" type="#_x0000_t32" style="position:absolute;left:0pt;flip:y;margin-left:321.65pt;margin-top:633.25pt;height:0.3pt;width:33.25pt;mso-position-horizontal-relative:page;mso-position-vertical-relative:page;z-index:251778048;mso-width-relative:page;mso-height-relative:page;" filled="f" stroked="t" coordsize="21600,21600" o:gfxdata="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VInH9gAAAANAQAADwAAAAAAAAABACAAAAAi&#10;AAAAZHJzL2Rvd25yZXYueG1sUEsBAhQAFAAAAAgAh07iQDE1dnMKAgAAGAQAAA4AAAAAAAAAAQAg&#10;AAAAJwEAAGRycy9lMm9Eb2MueG1sUEsFBgAAAAAGAAYAWQEAAKMFA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785216" behindDoc="0" locked="0" layoutInCell="1" allowOverlap="1">
                <wp:simplePos x="0" y="0"/>
                <wp:positionH relativeFrom="page">
                  <wp:posOffset>1555750</wp:posOffset>
                </wp:positionH>
                <wp:positionV relativeFrom="page">
                  <wp:posOffset>4504690</wp:posOffset>
                </wp:positionV>
                <wp:extent cx="142240" cy="143510"/>
                <wp:effectExtent l="4445" t="4445" r="5715" b="4445"/>
                <wp:wrapNone/>
                <wp:docPr id="124" name="Lines 135"/>
                <wp:cNvGraphicFramePr/>
                <a:graphic xmlns:a="http://schemas.openxmlformats.org/drawingml/2006/main">
                  <a:graphicData uri="http://schemas.microsoft.com/office/word/2010/wordprocessingShape">
                    <wps:wsp>
                      <wps:cNvSpPr/>
                      <wps:spPr>
                        <a:xfrm flipH="1">
                          <a:off x="0" y="0"/>
                          <a:ext cx="142240" cy="14351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35" o:spid="_x0000_s1026" o:spt="20" style="position:absolute;left:0pt;flip:x;margin-left:122.5pt;margin-top:354.7pt;height:11.3pt;width:11.2pt;mso-position-horizontal-relative:page;mso-position-vertical-relative:page;z-index:251785216;mso-width-relative:page;mso-height-relative:page;" filled="f" stroked="t" coordsize="21600,21600" o:gfxdata="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tV3adoAAAALAQAADwAAAAAAAAABACAAAAAiAAAAZHJzL2Rvd25yZXYueG1sUEsBAhQA&#10;FAAAAAgAh07iQCwSmgXwAQAA9wMAAA4AAAAAAAAAAQAgAAAAKQEAAGRycy9lMm9Eb2MueG1sUEsF&#10;BgAAAAAGAAYAWQEAAIsFA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86240" behindDoc="0" locked="0" layoutInCell="1" allowOverlap="1">
                <wp:simplePos x="0" y="0"/>
                <wp:positionH relativeFrom="page">
                  <wp:posOffset>754380</wp:posOffset>
                </wp:positionH>
                <wp:positionV relativeFrom="page">
                  <wp:posOffset>5079365</wp:posOffset>
                </wp:positionV>
                <wp:extent cx="481965" cy="459105"/>
                <wp:effectExtent l="6350" t="6350" r="14605" b="6985"/>
                <wp:wrapNone/>
                <wp:docPr id="125" name="Oval 136"/>
                <wp:cNvGraphicFramePr/>
                <a:graphic xmlns:a="http://schemas.openxmlformats.org/drawingml/2006/main">
                  <a:graphicData uri="http://schemas.microsoft.com/office/word/2010/wordprocessingShape">
                    <wps:wsp>
                      <wps:cNvSpPr/>
                      <wps:spPr>
                        <a:xfrm>
                          <a:off x="0" y="0"/>
                          <a:ext cx="481965" cy="459105"/>
                        </a:xfrm>
                        <a:prstGeom prst="ellipse">
                          <a:avLst/>
                        </a:prstGeom>
                        <a:solidFill>
                          <a:srgbClr val="FFFFFF"/>
                        </a:solidFill>
                        <a:ln w="12700" cap="flat" cmpd="sng">
                          <a:solidFill>
                            <a:srgbClr val="FF0000"/>
                          </a:solidFill>
                          <a:prstDash val="solid"/>
                          <a:round/>
                          <a:headEnd type="none" w="med" len="med"/>
                          <a:tailEnd type="none" w="med" len="med"/>
                        </a:ln>
                      </wps:spPr>
                      <wps:bodyPr wrap="square" upright="1"/>
                    </wps:wsp>
                  </a:graphicData>
                </a:graphic>
              </wp:anchor>
            </w:drawing>
          </mc:Choice>
          <mc:Fallback>
            <w:pict>
              <v:shape id="Oval 136" o:spid="_x0000_s1026" o:spt="3" type="#_x0000_t3" style="position:absolute;left:0pt;margin-left:59.4pt;margin-top:399.95pt;height:36.15pt;width:37.95pt;mso-position-horizontal-relative:page;mso-position-vertical-relative:page;z-index:251786240;mso-width-relative:page;mso-height-relative:page;" fillcolor="#FFFFFF" filled="t" stroked="t" coordsize="21600,21600" o:gfxdata="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APstnVAAAACwEAAA8AAAAAAAAAAQAgAAAAIgAAAGRycy9kb3ducmV2Lnht&#10;bFBLAQIUABQAAAAIAIdO4kAEhjiv/AEAADEEAAAOAAAAAAAAAAEAIAAAACQBAABkcnMvZTJvRG9j&#10;LnhtbFBLBQYAAAAABgAGAFkBAACSBQAAAAA=&#10;">
                <v:fill on="t" focussize="0,0"/>
                <v:stroke weight="1pt" color="#FF0000" joinstyle="round"/>
                <v:imagedata o:title=""/>
                <o:lock v:ext="edit" aspectratio="f"/>
              </v:shape>
            </w:pict>
          </mc:Fallback>
        </mc:AlternateContent>
      </w:r>
    </w:p>
    <w:p>
      <w:pPr>
        <w:numPr>
          <w:ilvl w:val="0"/>
          <w:numId w:val="0"/>
        </w:numPr>
        <w:jc w:val="left"/>
        <w:rPr>
          <w:b/>
          <w:bCs/>
          <w:color w:val="02A5E3"/>
          <w:sz w:val="22"/>
          <w:szCs w:val="22"/>
        </w:rPr>
      </w:pPr>
      <w:r>
        <mc:AlternateContent>
          <mc:Choice Requires="wps">
            <w:drawing>
              <wp:anchor distT="0" distB="0" distL="114300" distR="114300" simplePos="0" relativeHeight="251674624" behindDoc="0" locked="0" layoutInCell="1" allowOverlap="1">
                <wp:simplePos x="0" y="0"/>
                <wp:positionH relativeFrom="page">
                  <wp:posOffset>3581400</wp:posOffset>
                </wp:positionH>
                <wp:positionV relativeFrom="page">
                  <wp:posOffset>3802380</wp:posOffset>
                </wp:positionV>
                <wp:extent cx="3175" cy="351790"/>
                <wp:effectExtent l="35560" t="0" r="37465" b="13970"/>
                <wp:wrapNone/>
                <wp:docPr id="16" name="AutoShape 137"/>
                <wp:cNvGraphicFramePr/>
                <a:graphic xmlns:a="http://schemas.openxmlformats.org/drawingml/2006/main">
                  <a:graphicData uri="http://schemas.microsoft.com/office/word/2010/wordprocessingShape">
                    <wps:wsp>
                      <wps:cNvSpPr/>
                      <wps:spPr>
                        <a:xfrm>
                          <a:off x="0" y="0"/>
                          <a:ext cx="3175" cy="35179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37" o:spid="_x0000_s1026" o:spt="32" type="#_x0000_t32" style="position:absolute;left:0pt;margin-left:282pt;margin-top:299.4pt;height:27.7pt;width:0.25pt;mso-position-horizontal-relative:page;mso-position-vertical-relative:page;z-index:251674624;mso-width-relative:page;mso-height-relative:page;" filled="f" stroked="t" coordsize="21600,21600" o:gfxdata="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3dmrtoAAAALAQAADwAAAAAAAAABACAAAAAiAAAAZHJz&#10;L2Rvd25yZXYueG1sUEsBAhQAFAAAAAgAh07iQMRy2qECAgAADQQAAA4AAAAAAAAAAQAgAAAAKQEA&#10;AGRycy9lMm9Eb2MueG1sUEsFBgAAAAAGAAYAWQEAAJ0FAAAAAA==&#10;">
                <v:fill on="f" focussize="0,0"/>
                <v:stroke weight="1pt" color="#666666" joinstyle="round" dashstyle="dash" endarrow="block"/>
                <v:imagedata o:title=""/>
                <o:lock v:ext="edit" aspectratio="f"/>
              </v:shape>
            </w:pict>
          </mc:Fallback>
        </mc:AlternateContent>
      </w:r>
    </w:p>
    <w:p>
      <w:pPr>
        <w:numPr>
          <w:ilvl w:val="0"/>
          <w:numId w:val="0"/>
        </w:numPr>
        <w:jc w:val="left"/>
        <w:rPr>
          <w:b/>
          <w:bCs/>
          <w:color w:val="02A5E3"/>
          <w:sz w:val="22"/>
          <w:szCs w:val="22"/>
        </w:rPr>
      </w:pPr>
      <w:r>
        <mc:AlternateContent>
          <mc:Choice Requires="wps">
            <w:drawing>
              <wp:anchor distT="0" distB="0" distL="114300" distR="114300" simplePos="0" relativeHeight="251672576" behindDoc="0" locked="0" layoutInCell="1" allowOverlap="1">
                <wp:simplePos x="0" y="0"/>
                <wp:positionH relativeFrom="page">
                  <wp:posOffset>3594735</wp:posOffset>
                </wp:positionH>
                <wp:positionV relativeFrom="page">
                  <wp:posOffset>4599305</wp:posOffset>
                </wp:positionV>
                <wp:extent cx="3175" cy="325120"/>
                <wp:effectExtent l="35560" t="0" r="37465" b="10160"/>
                <wp:wrapNone/>
                <wp:docPr id="14" name="AutoShape 138"/>
                <wp:cNvGraphicFramePr/>
                <a:graphic xmlns:a="http://schemas.openxmlformats.org/drawingml/2006/main">
                  <a:graphicData uri="http://schemas.microsoft.com/office/word/2010/wordprocessingShape">
                    <wps:wsp>
                      <wps:cNvSpPr/>
                      <wps:spPr>
                        <a:xfrm>
                          <a:off x="0" y="0"/>
                          <a:ext cx="3175" cy="32512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38" o:spid="_x0000_s1026" o:spt="32" type="#_x0000_t32" style="position:absolute;left:0pt;margin-left:283.05pt;margin-top:362.15pt;height:25.6pt;width:0.25pt;mso-position-horizontal-relative:page;mso-position-vertical-relative:page;z-index:251672576;mso-width-relative:page;mso-height-relative:page;" filled="f" stroked="t" coordsize="21600,21600" o:gfxdata="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JZpc+2QAAAAsBAAAPAAAAAAAAAAEAIAAAACIAAABkcnMv&#10;ZG93bnJldi54bWxQSwECFAAUAAAACACHTuJAl4s5mgICAAANBAAADgAAAAAAAAABACAAAAAoAQAA&#10;ZHJzL2Uyb0RvYy54bWxQSwUGAAAAAAYABgBZAQAAnAU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3097530</wp:posOffset>
                </wp:positionH>
                <wp:positionV relativeFrom="page">
                  <wp:posOffset>5684520</wp:posOffset>
                </wp:positionV>
                <wp:extent cx="977265" cy="342265"/>
                <wp:effectExtent l="6350" t="6350" r="6985" b="17145"/>
                <wp:wrapNone/>
                <wp:docPr id="11" name="Oval 53"/>
                <wp:cNvGraphicFramePr/>
                <a:graphic xmlns:a="http://schemas.openxmlformats.org/drawingml/2006/main">
                  <a:graphicData uri="http://schemas.microsoft.com/office/word/2010/wordprocessingShape">
                    <wps:wsp>
                      <wps:cNvSpPr/>
                      <wps:spPr>
                        <a:xfrm>
                          <a:off x="0" y="0"/>
                          <a:ext cx="977265" cy="342265"/>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Add to cart </w:t>
                            </w:r>
                          </w:p>
                        </w:txbxContent>
                      </wps:txbx>
                      <wps:bodyPr wrap="square" anchor="ctr" anchorCtr="0" upright="1">
                        <a:normAutofit/>
                      </wps:bodyPr>
                    </wps:wsp>
                  </a:graphicData>
                </a:graphic>
              </wp:anchor>
            </w:drawing>
          </mc:Choice>
          <mc:Fallback>
            <w:pict>
              <v:shape id="Oval 53" o:spid="_x0000_s1026" o:spt="3" type="#_x0000_t3" style="position:absolute;left:0pt;margin-left:243.9pt;margin-top:447.6pt;height:26.95pt;width:76.95pt;mso-position-horizontal-relative:page;mso-position-vertical-relative:page;z-index:251669504;v-text-anchor:middle;mso-width-relative:page;mso-height-relative:page;" fillcolor="#FFFFFF" filled="t" stroked="t" coordsize="21600,21600" o:gfxdata="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IyGMDbAAAA&#10;CwEAAA8AAAAAAAAAAQAgAAAAIgAAAGRycy9kb3ducmV2LnhtbFBLAQIUABQAAAAIAIdO4kDmif9Y&#10;GgIAAHEEAAAOAAAAAAAAAAEAIAAAACoBAABkcnMvZTJvRG9jLnhtbFBLBQYAAAAABgAGAFkBAAC2&#10;BQAAAAA=&#10;">
                <v:fill on="t" focussize="0,0"/>
                <v:stroke weight="1pt"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Add to cart </w:t>
                      </w:r>
                    </w:p>
                  </w:txbxContent>
                </v:textbox>
              </v:shape>
            </w:pict>
          </mc:Fallback>
        </mc:AlternateContent>
      </w:r>
      <w:r>
        <mc:AlternateContent>
          <mc:Choice Requires="wps">
            <w:drawing>
              <wp:anchor distT="0" distB="0" distL="114300" distR="114300" simplePos="0" relativeHeight="251782144" behindDoc="0" locked="0" layoutInCell="1" allowOverlap="1">
                <wp:simplePos x="0" y="0"/>
                <wp:positionH relativeFrom="page">
                  <wp:posOffset>1694815</wp:posOffset>
                </wp:positionH>
                <wp:positionV relativeFrom="page">
                  <wp:posOffset>4105910</wp:posOffset>
                </wp:positionV>
                <wp:extent cx="1270" cy="401320"/>
                <wp:effectExtent l="6350" t="0" r="7620" b="10160"/>
                <wp:wrapNone/>
                <wp:docPr id="121" name="Lines 139"/>
                <wp:cNvGraphicFramePr/>
                <a:graphic xmlns:a="http://schemas.openxmlformats.org/drawingml/2006/main">
                  <a:graphicData uri="http://schemas.microsoft.com/office/word/2010/wordprocessingShape">
                    <wps:wsp>
                      <wps:cNvSpPr/>
                      <wps:spPr>
                        <a:xfrm flipH="1">
                          <a:off x="0" y="0"/>
                          <a:ext cx="1270" cy="40132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39" o:spid="_x0000_s1026" o:spt="20" style="position:absolute;left:0pt;flip:x;margin-left:133.45pt;margin-top:323.3pt;height:31.6pt;width:0.1pt;mso-position-horizontal-relative:page;mso-position-vertical-relative:page;z-index:251782144;mso-width-relative:page;mso-height-relative:page;" filled="f" stroked="t" coordsize="21600,21600" o:gfxdata="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LTC7uzZAAAACwEAAA8AAAAAAAAAAQAgAAAAIgAAAGRycy9kb3ducmV2LnhtbFBLAQIUABQAAAAI&#10;AIdO4kC68Zfe7AEAAPUDAAAOAAAAAAAAAAEAIAAAACgBAABkcnMvZTJvRG9jLnhtbFBLBQYAAAAA&#10;BgAGAFkBAACGBQ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91360" behindDoc="0" locked="0" layoutInCell="1" allowOverlap="1">
                <wp:simplePos x="0" y="0"/>
                <wp:positionH relativeFrom="page">
                  <wp:posOffset>1983740</wp:posOffset>
                </wp:positionH>
                <wp:positionV relativeFrom="page">
                  <wp:posOffset>3684270</wp:posOffset>
                </wp:positionV>
                <wp:extent cx="1090930" cy="519430"/>
                <wp:effectExtent l="2540" t="1905" r="3810" b="12065"/>
                <wp:wrapNone/>
                <wp:docPr id="130" name="AutoShape 140"/>
                <wp:cNvGraphicFramePr/>
                <a:graphic xmlns:a="http://schemas.openxmlformats.org/drawingml/2006/main">
                  <a:graphicData uri="http://schemas.microsoft.com/office/word/2010/wordprocessingShape">
                    <wps:wsp>
                      <wps:cNvSpPr/>
                      <wps:spPr>
                        <a:xfrm flipV="1">
                          <a:off x="0" y="0"/>
                          <a:ext cx="1090930" cy="51943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40" o:spid="_x0000_s1026" o:spt="32" type="#_x0000_t32" style="position:absolute;left:0pt;flip:y;margin-left:156.2pt;margin-top:290.1pt;height:40.9pt;width:85.9pt;mso-position-horizontal-relative:page;mso-position-vertical-relative:page;z-index:251791360;mso-width-relative:page;mso-height-relative:page;" filled="f" stroked="t" coordsize="21600,21600" o:gfxdata="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ER9MdwAAAALAQAADwAAAAAAAAABACAAAAAi&#10;AAAAZHJzL2Rvd25yZXYueG1sUEsBAhQAFAAAAAgAh07iQG7yatsGAgAAHAQAAA4AAAAAAAAAAQAg&#10;AAAAKwEAAGRycy9lMm9Eb2MueG1sUEsFBgAAAAAGAAYAWQEAAKMFAAAAAA==&#10;">
                <v:fill on="f" focussize="0,0"/>
                <v:stroke weight="1pt" color="#666666" joinstyle="round" endarrow="block"/>
                <v:imagedata o:title=""/>
                <o:lock v:ext="edit" aspectratio="f"/>
              </v:shape>
            </w:pict>
          </mc:Fallback>
        </mc:AlternateContent>
      </w:r>
    </w:p>
    <w:p>
      <w:pPr>
        <w:numPr>
          <w:ilvl w:val="0"/>
          <w:numId w:val="0"/>
        </w:numPr>
        <w:jc w:val="left"/>
        <w:rPr>
          <w:b/>
          <w:bCs/>
          <w:color w:val="02A5E3"/>
          <w:sz w:val="22"/>
          <w:szCs w:val="22"/>
        </w:rPr>
      </w:pPr>
      <w:r>
        <mc:AlternateContent>
          <mc:Choice Requires="wps">
            <w:drawing>
              <wp:anchor distT="0" distB="0" distL="114300" distR="114300" simplePos="0" relativeHeight="251793408" behindDoc="0" locked="0" layoutInCell="1" allowOverlap="1">
                <wp:simplePos x="0" y="0"/>
                <wp:positionH relativeFrom="page">
                  <wp:posOffset>1149350</wp:posOffset>
                </wp:positionH>
                <wp:positionV relativeFrom="page">
                  <wp:posOffset>6384925</wp:posOffset>
                </wp:positionV>
                <wp:extent cx="390525" cy="509905"/>
                <wp:effectExtent l="0" t="0" r="5715" b="8255"/>
                <wp:wrapNone/>
                <wp:docPr id="132" name="AutoShape 141"/>
                <wp:cNvGraphicFramePr/>
                <a:graphic xmlns:a="http://schemas.openxmlformats.org/drawingml/2006/main">
                  <a:graphicData uri="http://schemas.microsoft.com/office/word/2010/wordprocessingShape">
                    <wps:wsp>
                      <wps:cNvSpPr/>
                      <wps:spPr>
                        <a:xfrm flipH="1" flipV="1">
                          <a:off x="0" y="0"/>
                          <a:ext cx="390525" cy="509905"/>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41" o:spid="_x0000_s1026" o:spt="32" type="#_x0000_t32" style="position:absolute;left:0pt;flip:x y;margin-left:90.5pt;margin-top:502.75pt;height:40.15pt;width:30.75pt;mso-position-horizontal-relative:page;mso-position-vertical-relative:page;z-index:251793408;mso-width-relative:page;mso-height-relative:page;" filled="f" stroked="t" coordsize="21600,21600" o:gfxdata="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QTC51wAAAA0BAAAPAAAAAAAAAAEAIAAA&#10;ACIAAABkcnMvZG93bnJldi54bWxQSwECFAAUAAAACACHTuJAhW1lvA0CAAAlBAAADgAAAAAAAAAB&#10;ACAAAAAmAQAAZHJzL2Uyb0RvYy54bWxQSwUGAAAAAAYABgBZAQAApQUAAAAA&#10;">
                <v:fill on="f" focussize="0,0"/>
                <v:stroke weight="1pt" color="#666666" joinstyle="round" endarrow="block"/>
                <v:imagedata o:title=""/>
                <o:lock v:ext="edit" aspectratio="f"/>
              </v:shape>
            </w:pict>
          </mc:Fallback>
        </mc:AlternateContent>
      </w:r>
    </w:p>
    <w:p>
      <w:pPr>
        <w:numPr>
          <w:ilvl w:val="0"/>
          <w:numId w:val="0"/>
        </w:numPr>
        <w:jc w:val="left"/>
        <w:rPr>
          <w:b/>
          <w:bCs/>
          <w:color w:val="02A5E3"/>
          <w:sz w:val="22"/>
          <w:szCs w:val="22"/>
          <w:lang w:val="en-US"/>
        </w:rPr>
      </w:pPr>
      <w:r>
        <mc:AlternateContent>
          <mc:Choice Requires="wps">
            <w:drawing>
              <wp:anchor distT="0" distB="0" distL="114300" distR="114300" simplePos="0" relativeHeight="251673600" behindDoc="0" locked="0" layoutInCell="1" allowOverlap="1">
                <wp:simplePos x="0" y="0"/>
                <wp:positionH relativeFrom="page">
                  <wp:posOffset>3573780</wp:posOffset>
                </wp:positionH>
                <wp:positionV relativeFrom="page">
                  <wp:posOffset>6051550</wp:posOffset>
                </wp:positionV>
                <wp:extent cx="3175" cy="267335"/>
                <wp:effectExtent l="35560" t="0" r="37465" b="6985"/>
                <wp:wrapNone/>
                <wp:docPr id="15" name="AutoShape 142"/>
                <wp:cNvGraphicFramePr/>
                <a:graphic xmlns:a="http://schemas.openxmlformats.org/drawingml/2006/main">
                  <a:graphicData uri="http://schemas.microsoft.com/office/word/2010/wordprocessingShape">
                    <wps:wsp>
                      <wps:cNvSpPr/>
                      <wps:spPr>
                        <a:xfrm>
                          <a:off x="0" y="0"/>
                          <a:ext cx="3175" cy="26733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42" o:spid="_x0000_s1026" o:spt="32" type="#_x0000_t32" style="position:absolute;left:0pt;margin-left:281.4pt;margin-top:476.5pt;height:21.05pt;width:0.25pt;mso-position-horizontal-relative:page;mso-position-vertical-relative:page;z-index:251673600;mso-width-relative:page;mso-height-relative:page;" filled="f" stroked="t" coordsize="21600,21600" o:gfxdata="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t+G5NoAAAALAQAADwAAAAAAAAABACAAAAAiAAAAZHJzL2Rv&#10;d25yZXYueG1sUEsBAhQAFAAAAAgAh07iQB5Dedz/AQAADQQAAA4AAAAAAAAAAQAgAAAAKQEAAGRy&#10;cy9lMm9Eb2MueG1sUEsFBgAAAAAGAAYAWQEAAJoFA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3071495</wp:posOffset>
                </wp:positionH>
                <wp:positionV relativeFrom="page">
                  <wp:posOffset>6316980</wp:posOffset>
                </wp:positionV>
                <wp:extent cx="1025525" cy="434975"/>
                <wp:effectExtent l="6350" t="6350" r="19685" b="15875"/>
                <wp:wrapNone/>
                <wp:docPr id="12" name="Oval 54"/>
                <wp:cNvGraphicFramePr/>
                <a:graphic xmlns:a="http://schemas.openxmlformats.org/drawingml/2006/main">
                  <a:graphicData uri="http://schemas.microsoft.com/office/word/2010/wordprocessingShape">
                    <wps:wsp>
                      <wps:cNvSpPr/>
                      <wps:spPr>
                        <a:xfrm>
                          <a:off x="0" y="0"/>
                          <a:ext cx="1025525" cy="434975"/>
                        </a:xfrm>
                        <a:prstGeom prst="ellipse">
                          <a:avLst/>
                        </a:prstGeom>
                        <a:solidFill>
                          <a:srgbClr val="FFFFFF"/>
                        </a:solidFill>
                        <a:ln w="12700" cap="flat" cmpd="sng">
                          <a:solidFill>
                            <a:srgbClr val="000000"/>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Proceed to buy </w:t>
                            </w:r>
                          </w:p>
                        </w:txbxContent>
                      </wps:txbx>
                      <wps:bodyPr wrap="square" anchor="ctr" anchorCtr="0" upright="1">
                        <a:normAutofit/>
                      </wps:bodyPr>
                    </wps:wsp>
                  </a:graphicData>
                </a:graphic>
              </wp:anchor>
            </w:drawing>
          </mc:Choice>
          <mc:Fallback>
            <w:pict>
              <v:shape id="Oval 54" o:spid="_x0000_s1026" o:spt="3" type="#_x0000_t3" style="position:absolute;left:0pt;margin-left:241.85pt;margin-top:497.4pt;height:34.25pt;width:80.75pt;mso-position-horizontal-relative:page;mso-position-vertical-relative:page;z-index:251670528;v-text-anchor:middle;mso-width-relative:page;mso-height-relative:page;" fillcolor="#FFFFFF" filled="t" stroked="t" coordsize="21600,21600" o:gfxdata="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s8wC82wAA&#10;AAwBAAAPAAAAAAAAAAEAIAAAACIAAABkcnMvZG93bnJldi54bWxQSwECFAAUAAAACACHTuJAoN+E&#10;IRsCAAByBAAADgAAAAAAAAABACAAAAAqAQAAZHJzL2Uyb0RvYy54bWxQSwUGAAAAAAYABgBZAQAA&#10;twUAAAAA&#10;">
                <v:fill on="t" focussize="0,0"/>
                <v:stroke weight="1pt" color="#000000" joinstyle="round"/>
                <v:imagedata o:title=""/>
                <o:lock v:ext="edit" aspectratio="f"/>
                <v:textbox>
                  <w:txbxContent>
                    <w:p>
                      <w:pPr>
                        <w:jc w:val="center"/>
                        <w:rPr>
                          <w:b/>
                          <w:bCs/>
                          <w:color w:val="002060"/>
                          <w:sz w:val="13"/>
                          <w:szCs w:val="13"/>
                        </w:rPr>
                      </w:pPr>
                      <w:r>
                        <w:rPr>
                          <w:b/>
                          <w:bCs/>
                          <w:color w:val="002060"/>
                          <w:sz w:val="13"/>
                          <w:szCs w:val="13"/>
                          <w:lang w:val="en-US"/>
                        </w:rPr>
                        <w:t xml:space="preserve">Proceed to buy </w:t>
                      </w:r>
                    </w:p>
                  </w:txbxContent>
                </v:textbox>
              </v:shape>
            </w:pict>
          </mc:Fallback>
        </mc:AlternateContent>
      </w:r>
      <w:r>
        <mc:AlternateContent>
          <mc:Choice Requires="wps">
            <w:drawing>
              <wp:anchor distT="0" distB="0" distL="114300" distR="114300" simplePos="0" relativeHeight="251787264" behindDoc="0" locked="0" layoutInCell="1" allowOverlap="1">
                <wp:simplePos x="0" y="0"/>
                <wp:positionH relativeFrom="page">
                  <wp:posOffset>989330</wp:posOffset>
                </wp:positionH>
                <wp:positionV relativeFrom="page">
                  <wp:posOffset>5534025</wp:posOffset>
                </wp:positionV>
                <wp:extent cx="1905" cy="455930"/>
                <wp:effectExtent l="6350" t="0" r="6985" b="1270"/>
                <wp:wrapNone/>
                <wp:docPr id="126" name="Lines 143"/>
                <wp:cNvGraphicFramePr/>
                <a:graphic xmlns:a="http://schemas.openxmlformats.org/drawingml/2006/main">
                  <a:graphicData uri="http://schemas.microsoft.com/office/word/2010/wordprocessingShape">
                    <wps:wsp>
                      <wps:cNvSpPr/>
                      <wps:spPr>
                        <a:xfrm flipH="1">
                          <a:off x="0" y="0"/>
                          <a:ext cx="1905" cy="45593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43" o:spid="_x0000_s1026" o:spt="20" style="position:absolute;left:0pt;flip:x;margin-left:77.9pt;margin-top:435.75pt;height:35.9pt;width:0.15pt;mso-position-horizontal-relative:page;mso-position-vertical-relative:page;z-index:251787264;mso-width-relative:page;mso-height-relative:page;" filled="f" stroked="t" coordsize="21600,21600" o:gfxdata="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r5ohNkAAAALAQAADwAAAAAAAAABACAAAAAiAAAAZHJzL2Rvd25yZXYueG1sUEsBAhQA&#10;FAAAAAgAh07iQHFFw+XxAQAA9QMAAA4AAAAAAAAAAQAgAAAAKAEAAGRycy9lMm9Eb2MueG1sUEsF&#10;BgAAAAAGAAYAWQEAAIsFA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88288" behindDoc="0" locked="0" layoutInCell="1" allowOverlap="1">
                <wp:simplePos x="0" y="0"/>
                <wp:positionH relativeFrom="page">
                  <wp:posOffset>822960</wp:posOffset>
                </wp:positionH>
                <wp:positionV relativeFrom="page">
                  <wp:posOffset>5717540</wp:posOffset>
                </wp:positionV>
                <wp:extent cx="324485" cy="1270"/>
                <wp:effectExtent l="0" t="0" r="0" b="0"/>
                <wp:wrapNone/>
                <wp:docPr id="127" name="Lines 144"/>
                <wp:cNvGraphicFramePr/>
                <a:graphic xmlns:a="http://schemas.openxmlformats.org/drawingml/2006/main">
                  <a:graphicData uri="http://schemas.microsoft.com/office/word/2010/wordprocessingShape">
                    <wps:wsp>
                      <wps:cNvSpPr/>
                      <wps:spPr>
                        <a:xfrm>
                          <a:off x="0" y="0"/>
                          <a:ext cx="324485" cy="127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44" o:spid="_x0000_s1026" o:spt="20" style="position:absolute;left:0pt;margin-left:64.8pt;margin-top:450.2pt;height:0.1pt;width:25.55pt;mso-position-horizontal-relative:page;mso-position-vertical-relative:page;z-index:251788288;mso-width-relative:page;mso-height-relative:page;" filled="f" stroked="t" coordsize="21600,21600" o:gfxdata="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bONaXtgA&#10;AAALAQAADwAAAAAAAAABACAAAAAiAAAAZHJzL2Rvd25yZXYueG1sUEsBAhQAFAAAAAgAh07iQI00&#10;P8PmAQAA6wMAAA4AAAAAAAAAAQAgAAAAJwEAAGRycy9lMm9Eb2MueG1sUEsFBgAAAAAGAAYAWQEA&#10;AH8FA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89312" behindDoc="0" locked="0" layoutInCell="1" allowOverlap="1">
                <wp:simplePos x="0" y="0"/>
                <wp:positionH relativeFrom="page">
                  <wp:posOffset>987425</wp:posOffset>
                </wp:positionH>
                <wp:positionV relativeFrom="page">
                  <wp:posOffset>5976620</wp:posOffset>
                </wp:positionV>
                <wp:extent cx="158115" cy="142240"/>
                <wp:effectExtent l="4445" t="4445" r="5080" b="5715"/>
                <wp:wrapNone/>
                <wp:docPr id="128" name="Lines 145"/>
                <wp:cNvGraphicFramePr/>
                <a:graphic xmlns:a="http://schemas.openxmlformats.org/drawingml/2006/main">
                  <a:graphicData uri="http://schemas.microsoft.com/office/word/2010/wordprocessingShape">
                    <wps:wsp>
                      <wps:cNvSpPr/>
                      <wps:spPr>
                        <a:xfrm>
                          <a:off x="0" y="0"/>
                          <a:ext cx="158115" cy="14224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45" o:spid="_x0000_s1026" o:spt="20" style="position:absolute;left:0pt;margin-left:77.75pt;margin-top:470.6pt;height:11.2pt;width:12.45pt;mso-position-horizontal-relative:page;mso-position-vertical-relative:page;z-index:251789312;mso-width-relative:page;mso-height-relative:page;" filled="f" stroked="t" coordsize="21600,21600" o:gfxdata="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e&#10;Uf9u2QAAAAsBAAAPAAAAAAAAAAEAIAAAACIAAABkcnMvZG93bnJldi54bWxQSwECFAAUAAAACACH&#10;TuJAPN4M4eoBAADtAwAADgAAAAAAAAABACAAAAAoAQAAZHJzL2Uyb0RvYy54bWxQSwUGAAAAAAYA&#10;BgBZAQAAhAU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90336" behindDoc="0" locked="0" layoutInCell="1" allowOverlap="1">
                <wp:simplePos x="0" y="0"/>
                <wp:positionH relativeFrom="page">
                  <wp:posOffset>868680</wp:posOffset>
                </wp:positionH>
                <wp:positionV relativeFrom="page">
                  <wp:posOffset>5983605</wp:posOffset>
                </wp:positionV>
                <wp:extent cx="124460" cy="142240"/>
                <wp:effectExtent l="5080" t="4445" r="7620" b="5715"/>
                <wp:wrapNone/>
                <wp:docPr id="129" name="Lines 146"/>
                <wp:cNvGraphicFramePr/>
                <a:graphic xmlns:a="http://schemas.openxmlformats.org/drawingml/2006/main">
                  <a:graphicData uri="http://schemas.microsoft.com/office/word/2010/wordprocessingShape">
                    <wps:wsp>
                      <wps:cNvSpPr/>
                      <wps:spPr>
                        <a:xfrm flipV="1">
                          <a:off x="0" y="0"/>
                          <a:ext cx="124460" cy="14224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46" o:spid="_x0000_s1026" o:spt="20" style="position:absolute;left:0pt;flip:y;margin-left:68.4pt;margin-top:471.15pt;height:11.2pt;width:9.8pt;mso-position-horizontal-relative:page;mso-position-vertical-relative:page;z-index:251790336;mso-width-relative:page;mso-height-relative:page;" filled="f" stroked="t" coordsize="21600,21600" o:gfxdata="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5o43NkAAAALAQAADwAAAAAAAAABACAAAAAiAAAAZHJzL2Rvd25yZXYueG1sUEsBAhQAFAAA&#10;AAgAh07iQEXMLfXuAQAA9wMAAA4AAAAAAAAAAQAgAAAAKAEAAGRycy9lMm9Eb2MueG1sUEsFBgAA&#10;AAAGAAYAWQEAAIgFA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96480" behindDoc="0" locked="0" layoutInCell="1" allowOverlap="1">
                <wp:simplePos x="0" y="0"/>
                <wp:positionH relativeFrom="page">
                  <wp:posOffset>564515</wp:posOffset>
                </wp:positionH>
                <wp:positionV relativeFrom="page">
                  <wp:posOffset>6144895</wp:posOffset>
                </wp:positionV>
                <wp:extent cx="924560" cy="240665"/>
                <wp:effectExtent l="0" t="0" r="5080" b="3175"/>
                <wp:wrapNone/>
                <wp:docPr id="135" name="Text Box 55"/>
                <wp:cNvGraphicFramePr/>
                <a:graphic xmlns:a="http://schemas.openxmlformats.org/drawingml/2006/main">
                  <a:graphicData uri="http://schemas.microsoft.com/office/word/2010/wordprocessingShape">
                    <wps:wsp>
                      <wps:cNvSpPr txBox="1"/>
                      <wps:spPr>
                        <a:xfrm>
                          <a:off x="0" y="0"/>
                          <a:ext cx="924560" cy="240665"/>
                        </a:xfrm>
                        <a:prstGeom prst="rect">
                          <a:avLst/>
                        </a:prstGeom>
                        <a:solidFill>
                          <a:srgbClr val="FFFFFF"/>
                        </a:solidFill>
                        <a:ln>
                          <a:noFill/>
                        </a:ln>
                      </wps:spPr>
                      <wps:txbx>
                        <w:txbxContent>
                          <w:p>
                            <w:pPr>
                              <w:jc w:val="center"/>
                              <w:rPr>
                                <w:b/>
                                <w:bCs/>
                                <w:sz w:val="15"/>
                                <w:szCs w:val="15"/>
                              </w:rPr>
                            </w:pPr>
                            <w:r>
                              <w:rPr>
                                <w:b/>
                                <w:bCs/>
                                <w:sz w:val="15"/>
                                <w:szCs w:val="15"/>
                                <w:lang w:val="en-US"/>
                              </w:rPr>
                              <w:t xml:space="preserve">Web Customer </w:t>
                            </w:r>
                          </w:p>
                        </w:txbxContent>
                      </wps:txbx>
                      <wps:bodyPr wrap="square" upright="1">
                        <a:normAutofit/>
                      </wps:bodyPr>
                    </wps:wsp>
                  </a:graphicData>
                </a:graphic>
              </wp:anchor>
            </w:drawing>
          </mc:Choice>
          <mc:Fallback>
            <w:pict>
              <v:shape id="Text Box 55" o:spid="_x0000_s1026" o:spt="202" type="#_x0000_t202" style="position:absolute;left:0pt;margin-left:44.45pt;margin-top:483.85pt;height:18.95pt;width:72.8pt;mso-position-horizontal-relative:page;mso-position-vertical-relative:page;z-index:251796480;mso-width-relative:page;mso-height-relative:page;" fillcolor="#FFFFFF" filled="t" stroked="f" coordsize="21600,21600" o:gfxdata="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jsrUNgAAAALAQAADwAAAAAAAAABACAAAAAiAAAAZHJz&#10;L2Rvd25yZXYueG1sUEsBAhQAFAAAAAgAh07iQAJRLfjLAQAAogMAAA4AAAAAAAAAAQAgAAAAJwEA&#10;AGRycy9lMm9Eb2MueG1sUEsFBgAAAAAGAAYAWQEAAGQFAAAAAA==&#10;">
                <v:fill on="t" focussize="0,0"/>
                <v:stroke on="f"/>
                <v:imagedata o:title=""/>
                <o:lock v:ext="edit" aspectratio="f"/>
                <v:textbox>
                  <w:txbxContent>
                    <w:p>
                      <w:pPr>
                        <w:jc w:val="center"/>
                        <w:rPr>
                          <w:b/>
                          <w:bCs/>
                          <w:sz w:val="15"/>
                          <w:szCs w:val="15"/>
                        </w:rPr>
                      </w:pPr>
                      <w:r>
                        <w:rPr>
                          <w:b/>
                          <w:bCs/>
                          <w:sz w:val="15"/>
                          <w:szCs w:val="15"/>
                          <w:lang w:val="en-US"/>
                        </w:rPr>
                        <w:t xml:space="preserve">Web Customer </w:t>
                      </w:r>
                    </w:p>
                  </w:txbxContent>
                </v:textbox>
              </v:shape>
            </w:pict>
          </mc:Fallback>
        </mc:AlternateContent>
      </w:r>
    </w:p>
    <w:p>
      <w:pPr>
        <w:numPr>
          <w:ilvl w:val="0"/>
          <w:numId w:val="0"/>
        </w:numPr>
        <w:jc w:val="left"/>
        <w:rPr>
          <w:b/>
          <w:bCs/>
          <w:color w:val="02A5E3"/>
          <w:sz w:val="22"/>
          <w:szCs w:val="22"/>
          <w:lang w:val="en-US"/>
        </w:rPr>
      </w:pPr>
      <w:r>
        <mc:AlternateContent>
          <mc:Choice Requires="wps">
            <w:drawing>
              <wp:anchor distT="0" distB="0" distL="114300" distR="114300" simplePos="0" relativeHeight="251663360" behindDoc="0" locked="0" layoutInCell="1" allowOverlap="1">
                <wp:simplePos x="0" y="0"/>
                <wp:positionH relativeFrom="page">
                  <wp:posOffset>3105150</wp:posOffset>
                </wp:positionH>
                <wp:positionV relativeFrom="page">
                  <wp:posOffset>3350260</wp:posOffset>
                </wp:positionV>
                <wp:extent cx="1004570" cy="391160"/>
                <wp:effectExtent l="6350" t="6350" r="10160" b="13970"/>
                <wp:wrapNone/>
                <wp:docPr id="5" name="Oval 49"/>
                <wp:cNvGraphicFramePr/>
                <a:graphic xmlns:a="http://schemas.openxmlformats.org/drawingml/2006/main">
                  <a:graphicData uri="http://schemas.microsoft.com/office/word/2010/wordprocessingShape">
                    <wps:wsp>
                      <wps:cNvSpPr/>
                      <wps:spPr>
                        <a:xfrm>
                          <a:off x="0" y="0"/>
                          <a:ext cx="1004570" cy="391160"/>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left"/>
                              <w:rPr>
                                <w:b/>
                                <w:bCs/>
                                <w:color w:val="002060"/>
                                <w:sz w:val="13"/>
                                <w:szCs w:val="13"/>
                              </w:rPr>
                            </w:pPr>
                            <w:r>
                              <w:rPr>
                                <w:b/>
                                <w:bCs/>
                                <w:color w:val="002060"/>
                                <w:sz w:val="13"/>
                                <w:szCs w:val="13"/>
                                <w:lang w:val="en-US"/>
                              </w:rPr>
                              <w:t>View items</w:t>
                            </w:r>
                          </w:p>
                        </w:txbxContent>
                      </wps:txbx>
                      <wps:bodyPr wrap="square" anchor="ctr" anchorCtr="0" upright="1">
                        <a:normAutofit/>
                      </wps:bodyPr>
                    </wps:wsp>
                  </a:graphicData>
                </a:graphic>
              </wp:anchor>
            </w:drawing>
          </mc:Choice>
          <mc:Fallback>
            <w:pict>
              <v:shape id="Oval 49" o:spid="_x0000_s1026" o:spt="3" type="#_x0000_t3" style="position:absolute;left:0pt;margin-left:244.5pt;margin-top:263.8pt;height:30.8pt;width:79.1pt;mso-position-horizontal-relative:page;mso-position-vertical-relative:page;z-index:251663360;v-text-anchor:middle;mso-width-relative:page;mso-height-relative:page;" fillcolor="#FFFFFF" filled="t" stroked="t" coordsize="21600,21600" o:gfxdata="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5N+CX9sA&#10;AAALAQAADwAAAAAAAAABACAAAAAiAAAAZHJzL2Rvd25yZXYueG1sUEsBAhQAFAAAAAgAh07iQL3d&#10;2WIcAgAAcQQAAA4AAAAAAAAAAQAgAAAAKgEAAGRycy9lMm9Eb2MueG1sUEsFBgAAAAAGAAYAWQEA&#10;ALgFAAAAAA==&#10;">
                <v:fill on="t" focussize="0,0"/>
                <v:stroke weight="1pt" color="#666666" joinstyle="round"/>
                <v:imagedata o:title=""/>
                <o:lock v:ext="edit" aspectratio="f"/>
                <v:textbox>
                  <w:txbxContent>
                    <w:p>
                      <w:pPr>
                        <w:jc w:val="left"/>
                        <w:rPr>
                          <w:b/>
                          <w:bCs/>
                          <w:color w:val="002060"/>
                          <w:sz w:val="13"/>
                          <w:szCs w:val="13"/>
                        </w:rPr>
                      </w:pPr>
                      <w:r>
                        <w:rPr>
                          <w:b/>
                          <w:bCs/>
                          <w:color w:val="002060"/>
                          <w:sz w:val="13"/>
                          <w:szCs w:val="13"/>
                          <w:lang w:val="en-US"/>
                        </w:rPr>
                        <w:t>View items</w:t>
                      </w:r>
                    </w:p>
                  </w:txbxContent>
                </v:textbox>
              </v:shape>
            </w:pict>
          </mc:Fallback>
        </mc:AlternateContent>
      </w:r>
      <w:r>
        <mc:AlternateContent>
          <mc:Choice Requires="wps">
            <w:drawing>
              <wp:anchor distT="0" distB="0" distL="114300" distR="114300" simplePos="0" relativeHeight="251792384" behindDoc="0" locked="0" layoutInCell="1" allowOverlap="1">
                <wp:simplePos x="0" y="0"/>
                <wp:positionH relativeFrom="page">
                  <wp:posOffset>1116330</wp:posOffset>
                </wp:positionH>
                <wp:positionV relativeFrom="page">
                  <wp:posOffset>4215765</wp:posOffset>
                </wp:positionV>
                <wp:extent cx="379730" cy="812800"/>
                <wp:effectExtent l="2540" t="2540" r="13970" b="7620"/>
                <wp:wrapNone/>
                <wp:docPr id="131" name="AutoShape 147"/>
                <wp:cNvGraphicFramePr/>
                <a:graphic xmlns:a="http://schemas.openxmlformats.org/drawingml/2006/main">
                  <a:graphicData uri="http://schemas.microsoft.com/office/word/2010/wordprocessingShape">
                    <wps:wsp>
                      <wps:cNvSpPr/>
                      <wps:spPr>
                        <a:xfrm flipH="1">
                          <a:off x="0" y="0"/>
                          <a:ext cx="379730" cy="81280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47" o:spid="_x0000_s1026" o:spt="32" type="#_x0000_t32" style="position:absolute;left:0pt;flip:x;margin-left:87.9pt;margin-top:331.95pt;height:64pt;width:29.9pt;mso-position-horizontal-relative:page;mso-position-vertical-relative:page;z-index:251792384;mso-width-relative:page;mso-height-relative:page;" filled="f" stroked="t" coordsize="21600,21600" o:gfxdata="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ntcEHbAAAACwEAAA8AAAAAAAAAAQAg&#10;AAAAIgAAAGRycy9kb3ducmV2LnhtbFBLAQIUABQAAAAIAIdO4kDFzNcyCwIAABsEAAAOAAAAAAAA&#10;AAEAIAAAACoBAABkcnMvZTJvRG9jLnhtbFBLBQYAAAAABgAGAFkBAACnBQAAAAA=&#10;">
                <v:fill on="f" focussize="0,0"/>
                <v:stroke weight="1pt" color="#666666" joinstyle="round" endarrow="block"/>
                <v:imagedata o:title=""/>
                <o:lock v:ext="edit" aspectratio="f"/>
              </v:shape>
            </w:pict>
          </mc:Fallback>
        </mc:AlternateContent>
      </w:r>
    </w:p>
    <w:p>
      <w:pPr>
        <w:numPr>
          <w:ilvl w:val="0"/>
          <w:numId w:val="0"/>
        </w:numPr>
        <w:jc w:val="left"/>
        <w:rPr>
          <w:b/>
          <w:bCs/>
          <w:color w:val="02A5E3"/>
          <w:sz w:val="22"/>
          <w:szCs w:val="22"/>
          <w:lang w:val="en-US"/>
        </w:rPr>
      </w:pPr>
      <w:r>
        <mc:AlternateContent>
          <mc:Choice Requires="wps">
            <w:drawing>
              <wp:anchor distT="0" distB="0" distL="114300" distR="114300" simplePos="0" relativeHeight="251781120" behindDoc="0" locked="0" layoutInCell="1" allowOverlap="1">
                <wp:simplePos x="0" y="0"/>
                <wp:positionH relativeFrom="page">
                  <wp:posOffset>1498600</wp:posOffset>
                </wp:positionH>
                <wp:positionV relativeFrom="page">
                  <wp:posOffset>3686175</wp:posOffset>
                </wp:positionV>
                <wp:extent cx="426720" cy="426085"/>
                <wp:effectExtent l="6350" t="6350" r="8890" b="9525"/>
                <wp:wrapNone/>
                <wp:docPr id="120" name="Oval 130"/>
                <wp:cNvGraphicFramePr/>
                <a:graphic xmlns:a="http://schemas.openxmlformats.org/drawingml/2006/main">
                  <a:graphicData uri="http://schemas.microsoft.com/office/word/2010/wordprocessingShape">
                    <wps:wsp>
                      <wps:cNvSpPr/>
                      <wps:spPr>
                        <a:xfrm>
                          <a:off x="0" y="0"/>
                          <a:ext cx="426720" cy="426085"/>
                        </a:xfrm>
                        <a:prstGeom prst="ellipse">
                          <a:avLst/>
                        </a:prstGeom>
                        <a:solidFill>
                          <a:srgbClr val="FFFFFF"/>
                        </a:solidFill>
                        <a:ln w="12700" cap="flat" cmpd="sng">
                          <a:solidFill>
                            <a:srgbClr val="FF0000"/>
                          </a:solidFill>
                          <a:prstDash val="solid"/>
                          <a:round/>
                          <a:headEnd type="none" w="med" len="med"/>
                          <a:tailEnd type="none" w="med" len="med"/>
                        </a:ln>
                      </wps:spPr>
                      <wps:bodyPr wrap="square" upright="1"/>
                    </wps:wsp>
                  </a:graphicData>
                </a:graphic>
              </wp:anchor>
            </w:drawing>
          </mc:Choice>
          <mc:Fallback>
            <w:pict>
              <v:shape id="Oval 130" o:spid="_x0000_s1026" o:spt="3" type="#_x0000_t3" style="position:absolute;left:0pt;margin-left:118pt;margin-top:290.25pt;height:33.55pt;width:33.6pt;mso-position-horizontal-relative:page;mso-position-vertical-relative:page;z-index:251781120;mso-width-relative:page;mso-height-relative:page;" fillcolor="#FFFFFF" filled="t" stroked="t" coordsize="21600,21600" o:gfxdata="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xwVUs1gAAAAsBAAAPAAAAAAAAAAEAIAAAACIAAABkcnMvZG93bnJldi54bWxQSwEC&#10;FAAUAAAACACHTuJADheFE/YBAAAxBAAADgAAAAAAAAABACAAAAAlAQAAZHJzL2Uyb0RvYy54bWxQ&#10;SwUGAAAAAAYABgBZAQAAjQUAAAAA&#10;">
                <v:fill on="t" focussize="0,0"/>
                <v:stroke weight="1pt" color="#FF0000" joinstyle="round"/>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page">
                  <wp:posOffset>3540125</wp:posOffset>
                </wp:positionH>
                <wp:positionV relativeFrom="page">
                  <wp:posOffset>7520305</wp:posOffset>
                </wp:positionV>
                <wp:extent cx="4445" cy="245110"/>
                <wp:effectExtent l="34925" t="0" r="36830" b="13970"/>
                <wp:wrapNone/>
                <wp:docPr id="18" name="AutoShape 148"/>
                <wp:cNvGraphicFramePr/>
                <a:graphic xmlns:a="http://schemas.openxmlformats.org/drawingml/2006/main">
                  <a:graphicData uri="http://schemas.microsoft.com/office/word/2010/wordprocessingShape">
                    <wps:wsp>
                      <wps:cNvSpPr/>
                      <wps:spPr>
                        <a:xfrm>
                          <a:off x="0" y="0"/>
                          <a:ext cx="4445" cy="24511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48" o:spid="_x0000_s1026" o:spt="32" type="#_x0000_t32" style="position:absolute;left:0pt;margin-left:278.75pt;margin-top:592.15pt;height:19.3pt;width:0.35pt;mso-position-horizontal-relative:page;mso-position-vertical-relative:page;z-index:251676672;mso-width-relative:page;mso-height-relative:page;" filled="f" stroked="t" coordsize="21600,21600" o:gfxdata="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RyfStsAAAANAQAADwAAAAAAAAABACAAAAAiAAAAZHJz&#10;L2Rvd25yZXYueG1sUEsBAhQAFAAAAAgAh07iQMB8W5MBAgAADQQAAA4AAAAAAAAAAQAgAAAAKgEA&#10;AGRycy9lMm9Eb2MueG1sUEsFBgAAAAAGAAYAWQEAAJ0FA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780096" behindDoc="0" locked="0" layoutInCell="1" allowOverlap="1">
                <wp:simplePos x="0" y="0"/>
                <wp:positionH relativeFrom="page">
                  <wp:posOffset>1497965</wp:posOffset>
                </wp:positionH>
                <wp:positionV relativeFrom="page">
                  <wp:posOffset>6827520</wp:posOffset>
                </wp:positionV>
                <wp:extent cx="420370" cy="421005"/>
                <wp:effectExtent l="6350" t="6350" r="15240" b="14605"/>
                <wp:wrapNone/>
                <wp:docPr id="119" name="Oval 149"/>
                <wp:cNvGraphicFramePr/>
                <a:graphic xmlns:a="http://schemas.openxmlformats.org/drawingml/2006/main">
                  <a:graphicData uri="http://schemas.microsoft.com/office/word/2010/wordprocessingShape">
                    <wps:wsp>
                      <wps:cNvSpPr/>
                      <wps:spPr>
                        <a:xfrm>
                          <a:off x="0" y="0"/>
                          <a:ext cx="420370" cy="421005"/>
                        </a:xfrm>
                        <a:prstGeom prst="ellipse">
                          <a:avLst/>
                        </a:prstGeom>
                        <a:solidFill>
                          <a:srgbClr val="FFFFFF"/>
                        </a:solidFill>
                        <a:ln w="12700" cap="flat" cmpd="sng">
                          <a:solidFill>
                            <a:srgbClr val="FF0000"/>
                          </a:solidFill>
                          <a:prstDash val="solid"/>
                          <a:round/>
                          <a:headEnd type="none" w="med" len="med"/>
                          <a:tailEnd type="none" w="med" len="med"/>
                        </a:ln>
                      </wps:spPr>
                      <wps:bodyPr wrap="square" upright="1"/>
                    </wps:wsp>
                  </a:graphicData>
                </a:graphic>
              </wp:anchor>
            </w:drawing>
          </mc:Choice>
          <mc:Fallback>
            <w:pict>
              <v:shape id="Oval 149" o:spid="_x0000_s1026" o:spt="3" type="#_x0000_t3" style="position:absolute;left:0pt;margin-left:117.95pt;margin-top:537.6pt;height:33.15pt;width:33.1pt;mso-position-horizontal-relative:page;mso-position-vertical-relative:page;z-index:251780096;mso-width-relative:page;mso-height-relative:page;" fillcolor="#FFFFFF" filled="t" stroked="t" coordsize="21600,21600" o:gfxdata="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7IYnWAAAADQEAAA8AAAAAAAAAAQAgAAAAIgAAAGRycy9kb3ducmV2Lnht&#10;bFBLAQIUABQAAAAIAIdO4kCh5Qxj+wEAADEEAAAOAAAAAAAAAAEAIAAAACUBAABkcnMvZTJvRG9j&#10;LnhtbFBLBQYAAAAABgAGAFkBAACSBQAAAAA=&#10;">
                <v:fill on="t" focussize="0,0"/>
                <v:stroke weight="1pt" color="#FF0000" joinstyle="round"/>
                <v:imagedata o:title=""/>
                <o:lock v:ext="edit" aspectratio="f"/>
              </v:shape>
            </w:pict>
          </mc:Fallback>
        </mc:AlternateContent>
      </w:r>
    </w:p>
    <w:p>
      <w:pPr>
        <w:numPr>
          <w:ilvl w:val="0"/>
          <w:numId w:val="0"/>
        </w:numPr>
        <w:jc w:val="left"/>
        <w:rPr>
          <w:b/>
          <w:bCs/>
          <w:color w:val="02A5E3"/>
          <w:sz w:val="22"/>
          <w:szCs w:val="22"/>
          <w:lang w:val="en-US"/>
        </w:rPr>
      </w:pPr>
      <w:r>
        <mc:AlternateContent>
          <mc:Choice Requires="wps">
            <w:drawing>
              <wp:anchor distT="0" distB="0" distL="114300" distR="114300" simplePos="0" relativeHeight="251668480" behindDoc="0" locked="0" layoutInCell="1" allowOverlap="1">
                <wp:simplePos x="0" y="0"/>
                <wp:positionH relativeFrom="page">
                  <wp:posOffset>3032760</wp:posOffset>
                </wp:positionH>
                <wp:positionV relativeFrom="page">
                  <wp:posOffset>7100570</wp:posOffset>
                </wp:positionV>
                <wp:extent cx="1056640" cy="399415"/>
                <wp:effectExtent l="6350" t="6350" r="19050" b="20955"/>
                <wp:wrapNone/>
                <wp:docPr id="10" name="Oval 56"/>
                <wp:cNvGraphicFramePr/>
                <a:graphic xmlns:a="http://schemas.openxmlformats.org/drawingml/2006/main">
                  <a:graphicData uri="http://schemas.microsoft.com/office/word/2010/wordprocessingShape">
                    <wps:wsp>
                      <wps:cNvSpPr/>
                      <wps:spPr>
                        <a:xfrm>
                          <a:off x="0" y="0"/>
                          <a:ext cx="1056640" cy="399415"/>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Add address </w:t>
                            </w:r>
                          </w:p>
                        </w:txbxContent>
                      </wps:txbx>
                      <wps:bodyPr wrap="square" anchor="ctr" anchorCtr="0" upright="1">
                        <a:normAutofit/>
                      </wps:bodyPr>
                    </wps:wsp>
                  </a:graphicData>
                </a:graphic>
              </wp:anchor>
            </w:drawing>
          </mc:Choice>
          <mc:Fallback>
            <w:pict>
              <v:shape id="Oval 56" o:spid="_x0000_s1026" o:spt="3" type="#_x0000_t3" style="position:absolute;left:0pt;margin-left:238.8pt;margin-top:559.1pt;height:31.45pt;width:83.2pt;mso-position-horizontal-relative:page;mso-position-vertical-relative:page;z-index:251668480;v-text-anchor:middle;mso-width-relative:page;mso-height-relative:page;" fillcolor="#FFFFFF" filled="t" stroked="t" coordsize="21600,21600" o:gfxdata="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mX5+toAAAAN&#10;AQAADwAAAAAAAAABACAAAAAiAAAAZHJzL2Rvd25yZXYueG1sUEsBAhQAFAAAAAgAh07iQKlxS50a&#10;AgAAcgQAAA4AAAAAAAAAAQAgAAAAKQEAAGRycy9lMm9Eb2MueG1sUEsFBgAAAAAGAAYAWQEAALUF&#10;AAAAAA==&#10;">
                <v:fill on="t" focussize="0,0"/>
                <v:stroke weight="1pt"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Add address </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1710690</wp:posOffset>
                </wp:positionH>
                <wp:positionV relativeFrom="page">
                  <wp:posOffset>7249795</wp:posOffset>
                </wp:positionV>
                <wp:extent cx="1905" cy="394335"/>
                <wp:effectExtent l="6350" t="0" r="6985" b="1905"/>
                <wp:wrapNone/>
                <wp:docPr id="4" name="Lines 150"/>
                <wp:cNvGraphicFramePr/>
                <a:graphic xmlns:a="http://schemas.openxmlformats.org/drawingml/2006/main">
                  <a:graphicData uri="http://schemas.microsoft.com/office/word/2010/wordprocessingShape">
                    <wps:wsp>
                      <wps:cNvSpPr/>
                      <wps:spPr>
                        <a:xfrm flipV="1">
                          <a:off x="0" y="0"/>
                          <a:ext cx="1905" cy="394335"/>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50" o:spid="_x0000_s1026" o:spt="20" style="position:absolute;left:0pt;flip:y;margin-left:134.7pt;margin-top:570.85pt;height:31.05pt;width:0.15pt;mso-position-horizontal-relative:page;mso-position-vertical-relative:page;z-index:251662336;mso-width-relative:page;mso-height-relative:page;" filled="f" stroked="t" coordsize="21600,21600" o:gfxdata="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TrcqTZAAAADQEAAA8AAAAAAAAAAQAgAAAAIgAAAGRycy9kb3ducmV2LnhtbFBLAQIUABQAAAAI&#10;AIdO4kBZfLK47AEAAPMDAAAOAAAAAAAAAAEAIAAAACgBAABkcnMvZTJvRG9jLnhtbFBLBQYAAAAA&#10;BgAGAFkBAACGBQAAAAA=&#10;">
                <v:fill on="f" focussize="0,0"/>
                <v:stroke weight="1pt" color="#FF0000" joinstyle="round"/>
                <v:imagedata o:title=""/>
                <o:lock v:ext="edit" aspectratio="f"/>
              </v:line>
            </w:pict>
          </mc:Fallback>
        </mc:AlternateContent>
      </w:r>
    </w:p>
    <w:p>
      <w:pPr>
        <w:numPr>
          <w:ilvl w:val="0"/>
          <w:numId w:val="0"/>
        </w:numPr>
        <w:jc w:val="left"/>
        <w:rPr>
          <w:b/>
          <w:bCs/>
          <w:color w:val="02A5E3"/>
          <w:sz w:val="22"/>
          <w:szCs w:val="22"/>
          <w:lang w:val="en-US"/>
        </w:rPr>
      </w:pPr>
      <w:r>
        <mc:AlternateContent>
          <mc:Choice Requires="wps">
            <w:drawing>
              <wp:anchor distT="0" distB="0" distL="114300" distR="114300" simplePos="0" relativeHeight="251660288" behindDoc="0" locked="0" layoutInCell="1" allowOverlap="1">
                <wp:simplePos x="0" y="0"/>
                <wp:positionH relativeFrom="page">
                  <wp:posOffset>1560830</wp:posOffset>
                </wp:positionH>
                <wp:positionV relativeFrom="page">
                  <wp:posOffset>7398385</wp:posOffset>
                </wp:positionV>
                <wp:extent cx="328295" cy="3175"/>
                <wp:effectExtent l="0" t="0" r="0" b="0"/>
                <wp:wrapNone/>
                <wp:docPr id="2" name="Lines 151"/>
                <wp:cNvGraphicFramePr/>
                <a:graphic xmlns:a="http://schemas.openxmlformats.org/drawingml/2006/main">
                  <a:graphicData uri="http://schemas.microsoft.com/office/word/2010/wordprocessingShape">
                    <wps:wsp>
                      <wps:cNvSpPr/>
                      <wps:spPr>
                        <a:xfrm flipV="1">
                          <a:off x="0" y="0"/>
                          <a:ext cx="328295" cy="3175"/>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51" o:spid="_x0000_s1026" o:spt="20" style="position:absolute;left:0pt;flip:y;margin-left:122.9pt;margin-top:582.55pt;height:0.25pt;width:25.85pt;mso-position-horizontal-relative:page;mso-position-vertical-relative:page;z-index:251660288;mso-width-relative:page;mso-height-relative:page;" filled="f" stroked="t" coordsize="21600,21600" o:gfxdata="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MWZTtkAAAANAQAADwAAAAAAAAABACAAAAAiAAAAZHJzL2Rvd25yZXYueG1sUEsBAhQAFAAAAAgA&#10;h07iQG8u7CTrAQAA8wMAAA4AAAAAAAAAAQAgAAAAKAEAAGRycy9lMm9Eb2MueG1sUEsFBgAAAAAG&#10;AAYAWQEAAIUFAAAAAA==&#10;">
                <v:fill on="f" focussize="0,0"/>
                <v:stroke weight="1pt" color="#FF0000" joinstyle="round"/>
                <v:imagedata o:title=""/>
                <o:lock v:ext="edit" aspectratio="f"/>
              </v:line>
            </w:pict>
          </mc:Fallback>
        </mc:AlternateContent>
      </w:r>
      <w:r>
        <mc:AlternateContent>
          <mc:Choice Requires="wps">
            <w:drawing>
              <wp:anchor distT="0" distB="0" distL="114300" distR="114300" simplePos="0" relativeHeight="251797504" behindDoc="0" locked="0" layoutInCell="1" allowOverlap="1">
                <wp:simplePos x="0" y="0"/>
                <wp:positionH relativeFrom="page">
                  <wp:posOffset>4019550</wp:posOffset>
                </wp:positionH>
                <wp:positionV relativeFrom="page">
                  <wp:posOffset>7698105</wp:posOffset>
                </wp:positionV>
                <wp:extent cx="581025" cy="203200"/>
                <wp:effectExtent l="0" t="0" r="13335" b="10160"/>
                <wp:wrapNone/>
                <wp:docPr id="136" name="Text Box 57"/>
                <wp:cNvGraphicFramePr/>
                <a:graphic xmlns:a="http://schemas.openxmlformats.org/drawingml/2006/main">
                  <a:graphicData uri="http://schemas.microsoft.com/office/word/2010/wordprocessingShape">
                    <wps:wsp>
                      <wps:cNvSpPr txBox="1"/>
                      <wps:spPr>
                        <a:xfrm>
                          <a:off x="0" y="0"/>
                          <a:ext cx="581025" cy="203200"/>
                        </a:xfrm>
                        <a:prstGeom prst="rect">
                          <a:avLst/>
                        </a:prstGeom>
                        <a:solidFill>
                          <a:srgbClr val="FFFFFF"/>
                        </a:solidFill>
                        <a:ln>
                          <a:noFill/>
                        </a:ln>
                      </wps:spPr>
                      <wps:txbx>
                        <w:txbxContent>
                          <w:p>
                            <w:pPr>
                              <w:jc w:val="center"/>
                              <w:rPr>
                                <w:sz w:val="11"/>
                                <w:szCs w:val="11"/>
                              </w:rPr>
                            </w:pPr>
                            <w:r>
                              <w:rPr>
                                <w:sz w:val="11"/>
                                <w:szCs w:val="11"/>
                                <w:lang w:val="en-US"/>
                              </w:rPr>
                              <w:t>&lt;&lt;include&gt;&gt;</w:t>
                            </w:r>
                          </w:p>
                        </w:txbxContent>
                      </wps:txbx>
                      <wps:bodyPr wrap="square" upright="1">
                        <a:normAutofit/>
                      </wps:bodyPr>
                    </wps:wsp>
                  </a:graphicData>
                </a:graphic>
              </wp:anchor>
            </w:drawing>
          </mc:Choice>
          <mc:Fallback>
            <w:pict>
              <v:shape id="Text Box 57" o:spid="_x0000_s1026" o:spt="202" type="#_x0000_t202" style="position:absolute;left:0pt;margin-left:316.5pt;margin-top:606.15pt;height:16pt;width:45.75pt;mso-position-horizontal-relative:page;mso-position-vertical-relative:page;z-index:251797504;mso-width-relative:page;mso-height-relative:page;" fillcolor="#FFFFFF" filled="t" stroked="f" coordsize="21600,21600" o:gfxdata="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oJgt2QAAAA0BAAAPAAAAAAAAAAEAIAAAACIAAABkcnMv&#10;ZG93bnJldi54bWxQSwECFAAUAAAACACHTuJAL78T/ckBAACiAwAADgAAAAAAAAABACAAAAAoAQAA&#10;ZHJzL2Uyb0RvYy54bWxQSwUGAAAAAAYABgBZAQAAYwUAAAAA&#10;">
                <v:fill on="t" focussize="0,0"/>
                <v:stroke on="f"/>
                <v:imagedata o:title=""/>
                <o:lock v:ext="edit" aspectratio="f"/>
                <v:textbox>
                  <w:txbxContent>
                    <w:p>
                      <w:pPr>
                        <w:jc w:val="center"/>
                        <w:rPr>
                          <w:sz w:val="11"/>
                          <w:szCs w:val="11"/>
                        </w:rPr>
                      </w:pPr>
                      <w:r>
                        <w:rPr>
                          <w:sz w:val="11"/>
                          <w:szCs w:val="11"/>
                          <w:lang w:val="en-US"/>
                        </w:rPr>
                        <w:t>&lt;&lt;include&gt;&gt;</w:t>
                      </w:r>
                    </w:p>
                  </w:txbxContent>
                </v:textbox>
              </v:shape>
            </w:pict>
          </mc:Fallback>
        </mc:AlternateContent>
      </w:r>
    </w:p>
    <w:p>
      <w:pPr>
        <w:numPr>
          <w:ilvl w:val="0"/>
          <w:numId w:val="0"/>
        </w:numPr>
        <w:jc w:val="left"/>
        <w:rPr>
          <w:b/>
          <w:bCs/>
          <w:color w:val="02A5E3"/>
          <w:sz w:val="22"/>
          <w:szCs w:val="22"/>
          <w:lang w:val="en-US"/>
        </w:rPr>
      </w:pPr>
      <w:r>
        <mc:AlternateContent>
          <mc:Choice Requires="wps">
            <w:drawing>
              <wp:anchor distT="0" distB="0" distL="114300" distR="114300" simplePos="0" relativeHeight="251665408" behindDoc="0" locked="0" layoutInCell="1" allowOverlap="1">
                <wp:simplePos x="0" y="0"/>
                <wp:positionH relativeFrom="page">
                  <wp:posOffset>2995930</wp:posOffset>
                </wp:positionH>
                <wp:positionV relativeFrom="page">
                  <wp:posOffset>7797165</wp:posOffset>
                </wp:positionV>
                <wp:extent cx="1094105" cy="467995"/>
                <wp:effectExtent l="6350" t="6350" r="12065" b="13335"/>
                <wp:wrapNone/>
                <wp:docPr id="7" name="Oval 58"/>
                <wp:cNvGraphicFramePr/>
                <a:graphic xmlns:a="http://schemas.openxmlformats.org/drawingml/2006/main">
                  <a:graphicData uri="http://schemas.microsoft.com/office/word/2010/wordprocessingShape">
                    <wps:wsp>
                      <wps:cNvSpPr/>
                      <wps:spPr>
                        <a:xfrm>
                          <a:off x="0" y="0"/>
                          <a:ext cx="1094105" cy="467995"/>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Select payment method </w:t>
                            </w:r>
                          </w:p>
                        </w:txbxContent>
                      </wps:txbx>
                      <wps:bodyPr wrap="square" anchor="ctr" anchorCtr="0" upright="1">
                        <a:normAutofit/>
                      </wps:bodyPr>
                    </wps:wsp>
                  </a:graphicData>
                </a:graphic>
              </wp:anchor>
            </w:drawing>
          </mc:Choice>
          <mc:Fallback>
            <w:pict>
              <v:shape id="Oval 58" o:spid="_x0000_s1026" o:spt="3" type="#_x0000_t3" style="position:absolute;left:0pt;margin-left:235.9pt;margin-top:613.95pt;height:36.85pt;width:86.15pt;mso-position-horizontal-relative:page;mso-position-vertical-relative:page;z-index:251665408;v-text-anchor:middle;mso-width-relative:page;mso-height-relative:page;" fillcolor="#FFFFFF" filled="t" stroked="t" coordsize="21600,21600" o:gfxdata="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I1j7tsA&#10;AAANAQAADwAAAAAAAAABACAAAAAiAAAAZHJzL2Rvd25yZXYueG1sUEsBAhQAFAAAAAgAh07iQNuA&#10;NmocAgAAcQQAAA4AAAAAAAAAAQAgAAAAKgEAAGRycy9lMm9Eb2MueG1sUEsFBgAAAAAGAAYAWQEA&#10;ALgFAAAAAA==&#10;">
                <v:fill on="t" focussize="0,0"/>
                <v:stroke weight="1pt"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Select payment method </w:t>
                      </w:r>
                    </w:p>
                  </w:txbxContent>
                </v:textbox>
              </v:shape>
            </w:pict>
          </mc:Fallback>
        </mc:AlternateContent>
      </w:r>
      <w:r>
        <mc:AlternateContent>
          <mc:Choice Requires="wps">
            <w:drawing>
              <wp:anchor distT="0" distB="0" distL="114300" distR="114300" simplePos="0" relativeHeight="251777024" behindDoc="0" locked="0" layoutInCell="1" allowOverlap="1">
                <wp:simplePos x="0" y="0"/>
                <wp:positionH relativeFrom="page">
                  <wp:posOffset>4540250</wp:posOffset>
                </wp:positionH>
                <wp:positionV relativeFrom="page">
                  <wp:posOffset>7758430</wp:posOffset>
                </wp:positionV>
                <wp:extent cx="1071880" cy="549275"/>
                <wp:effectExtent l="6350" t="6350" r="19050" b="8255"/>
                <wp:wrapNone/>
                <wp:docPr id="116" name="Oval 59"/>
                <wp:cNvGraphicFramePr/>
                <a:graphic xmlns:a="http://schemas.openxmlformats.org/drawingml/2006/main">
                  <a:graphicData uri="http://schemas.microsoft.com/office/word/2010/wordprocessingShape">
                    <wps:wsp>
                      <wps:cNvSpPr/>
                      <wps:spPr>
                        <a:xfrm>
                          <a:off x="0" y="0"/>
                          <a:ext cx="1071880" cy="549275"/>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Select COD</w:t>
                            </w:r>
                          </w:p>
                        </w:txbxContent>
                      </wps:txbx>
                      <wps:bodyPr wrap="square" anchor="ctr" anchorCtr="0" upright="1">
                        <a:normAutofit/>
                      </wps:bodyPr>
                    </wps:wsp>
                  </a:graphicData>
                </a:graphic>
              </wp:anchor>
            </w:drawing>
          </mc:Choice>
          <mc:Fallback>
            <w:pict>
              <v:shape id="Oval 59" o:spid="_x0000_s1026" o:spt="3" type="#_x0000_t3" style="position:absolute;left:0pt;margin-left:357.5pt;margin-top:610.9pt;height:43.25pt;width:84.4pt;mso-position-horizontal-relative:page;mso-position-vertical-relative:page;z-index:251777024;v-text-anchor:middle;mso-width-relative:page;mso-height-relative:page;" fillcolor="#FFFFFF" filled="t" stroked="t" coordsize="21600,21600" o:gfxdata="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owOMK2gAA&#10;AA0BAAAPAAAAAAAAAAEAIAAAACIAAABkcnMvZG93bnJldi54bWxQSwECFAAUAAAACACHTuJA2Fjy&#10;xBwCAABzBAAADgAAAAAAAAABACAAAAApAQAAZHJzL2Uyb0RvYy54bWxQSwUGAAAAAAYABgBZAQAA&#10;twUAAAAA&#10;">
                <v:fill on="t" focussize="0,0"/>
                <v:stroke weight="1pt" color="#666666" joinstyle="round"/>
                <v:imagedata o:title=""/>
                <o:lock v:ext="edit" aspectratio="f"/>
                <v:textbox>
                  <w:txbxContent>
                    <w:p>
                      <w:pPr>
                        <w:jc w:val="center"/>
                        <w:rPr>
                          <w:b/>
                          <w:bCs/>
                          <w:color w:val="002060"/>
                          <w:sz w:val="13"/>
                          <w:szCs w:val="13"/>
                        </w:rPr>
                      </w:pPr>
                      <w:r>
                        <w:rPr>
                          <w:b/>
                          <w:bCs/>
                          <w:color w:val="002060"/>
                          <w:sz w:val="13"/>
                          <w:szCs w:val="13"/>
                          <w:lang w:val="en-US"/>
                        </w:rPr>
                        <w:t>Select COD</w:t>
                      </w:r>
                    </w:p>
                  </w:txbxContent>
                </v:textbox>
              </v:shape>
            </w:pict>
          </mc:Fallback>
        </mc:AlternateContent>
      </w:r>
      <w:r>
        <mc:AlternateContent>
          <mc:Choice Requires="wps">
            <w:drawing>
              <wp:anchor distT="0" distB="0" distL="114300" distR="114300" simplePos="0" relativeHeight="251795456" behindDoc="0" locked="0" layoutInCell="1" allowOverlap="1">
                <wp:simplePos x="0" y="0"/>
                <wp:positionH relativeFrom="page">
                  <wp:posOffset>1295400</wp:posOffset>
                </wp:positionH>
                <wp:positionV relativeFrom="page">
                  <wp:posOffset>7783195</wp:posOffset>
                </wp:positionV>
                <wp:extent cx="861695" cy="231140"/>
                <wp:effectExtent l="0" t="0" r="6985" b="12700"/>
                <wp:wrapNone/>
                <wp:docPr id="134" name="Text Box 60"/>
                <wp:cNvGraphicFramePr/>
                <a:graphic xmlns:a="http://schemas.openxmlformats.org/drawingml/2006/main">
                  <a:graphicData uri="http://schemas.microsoft.com/office/word/2010/wordprocessingShape">
                    <wps:wsp>
                      <wps:cNvSpPr txBox="1"/>
                      <wps:spPr>
                        <a:xfrm>
                          <a:off x="0" y="0"/>
                          <a:ext cx="861695" cy="231140"/>
                        </a:xfrm>
                        <a:prstGeom prst="rect">
                          <a:avLst/>
                        </a:prstGeom>
                        <a:solidFill>
                          <a:srgbClr val="FFFFFF"/>
                        </a:solidFill>
                        <a:ln>
                          <a:noFill/>
                        </a:ln>
                      </wps:spPr>
                      <wps:txbx>
                        <w:txbxContent>
                          <w:p>
                            <w:pPr>
                              <w:jc w:val="center"/>
                              <w:rPr>
                                <w:b/>
                                <w:bCs/>
                                <w:sz w:val="15"/>
                                <w:szCs w:val="15"/>
                              </w:rPr>
                            </w:pPr>
                            <w:r>
                              <w:rPr>
                                <w:b/>
                                <w:bCs/>
                                <w:sz w:val="15"/>
                                <w:szCs w:val="15"/>
                                <w:lang w:val="en-US"/>
                              </w:rPr>
                              <w:t>New customer</w:t>
                            </w:r>
                          </w:p>
                        </w:txbxContent>
                      </wps:txbx>
                      <wps:bodyPr wrap="square" upright="1">
                        <a:normAutofit/>
                      </wps:bodyPr>
                    </wps:wsp>
                  </a:graphicData>
                </a:graphic>
              </wp:anchor>
            </w:drawing>
          </mc:Choice>
          <mc:Fallback>
            <w:pict>
              <v:shape id="Text Box 60" o:spid="_x0000_s1026" o:spt="202" type="#_x0000_t202" style="position:absolute;left:0pt;margin-left:102pt;margin-top:612.85pt;height:18.2pt;width:67.85pt;mso-position-horizontal-relative:page;mso-position-vertical-relative:page;z-index:251795456;mso-width-relative:page;mso-height-relative:page;" fillcolor="#FFFFFF" filled="t" stroked="f" coordsize="21600,21600" o:gfxdata="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2Xa/l2gAAAA0BAAAPAAAAAAAAAAEAIAAAACIAAABk&#10;cnMvZG93bnJldi54bWxQSwECFAAUAAAACACHTuJAVhHzkssBAACiAwAADgAAAAAAAAABACAAAAAp&#10;AQAAZHJzL2Uyb0RvYy54bWxQSwUGAAAAAAYABgBZAQAAZgUAAAAA&#10;">
                <v:fill on="t" focussize="0,0"/>
                <v:stroke on="f"/>
                <v:imagedata o:title=""/>
                <o:lock v:ext="edit" aspectratio="f"/>
                <v:textbox>
                  <w:txbxContent>
                    <w:p>
                      <w:pPr>
                        <w:jc w:val="center"/>
                        <w:rPr>
                          <w:b/>
                          <w:bCs/>
                          <w:sz w:val="15"/>
                          <w:szCs w:val="15"/>
                        </w:rPr>
                      </w:pPr>
                      <w:r>
                        <w:rPr>
                          <w:b/>
                          <w:bCs/>
                          <w:sz w:val="15"/>
                          <w:szCs w:val="15"/>
                          <w:lang w:val="en-US"/>
                        </w:rPr>
                        <w:t>New customer</w:t>
                      </w:r>
                    </w:p>
                  </w:txbxContent>
                </v:textbox>
              </v:shape>
            </w:pict>
          </mc:Fallback>
        </mc:AlternateContent>
      </w: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r>
        <mc:AlternateContent>
          <mc:Choice Requires="wps">
            <w:drawing>
              <wp:anchor distT="0" distB="0" distL="114300" distR="114300" simplePos="0" relativeHeight="251678720" behindDoc="0" locked="0" layoutInCell="1" allowOverlap="1">
                <wp:simplePos x="0" y="0"/>
                <wp:positionH relativeFrom="page">
                  <wp:posOffset>3566795</wp:posOffset>
                </wp:positionH>
                <wp:positionV relativeFrom="page">
                  <wp:posOffset>5382895</wp:posOffset>
                </wp:positionV>
                <wp:extent cx="3810" cy="269875"/>
                <wp:effectExtent l="35560" t="0" r="36830" b="4445"/>
                <wp:wrapNone/>
                <wp:docPr id="20" name="AutoShape 129"/>
                <wp:cNvGraphicFramePr/>
                <a:graphic xmlns:a="http://schemas.openxmlformats.org/drawingml/2006/main">
                  <a:graphicData uri="http://schemas.microsoft.com/office/word/2010/wordprocessingShape">
                    <wps:wsp>
                      <wps:cNvSpPr/>
                      <wps:spPr>
                        <a:xfrm>
                          <a:off x="0" y="0"/>
                          <a:ext cx="3810" cy="26987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29" o:spid="_x0000_s1026" o:spt="32" type="#_x0000_t32" style="position:absolute;left:0pt;margin-left:280.85pt;margin-top:423.85pt;height:21.25pt;width:0.3pt;mso-position-horizontal-relative:page;mso-position-vertical-relative:page;z-index:251678720;mso-width-relative:page;mso-height-relative:page;" filled="f" stroked="t" coordsize="21600,21600" o:gfxdata="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DMBLB2gAAAAsBAAAPAAAAAAAAAAEAIAAAACIAAABkcnMvZG93&#10;bnJldi54bWxQSwECFAAUAAAACACHTuJA7F9DgP4BAAANBAAADgAAAAAAAAABACAAAAApAQAAZHJz&#10;L2Uyb0RvYy54bWxQSwUGAAAAAAYABgBZAQAAmQUAAAAA&#10;">
                <v:fill on="f" focussize="0,0"/>
                <v:stroke weight="1pt" color="#666666" joinstyle="round" dashstyle="dash" endarrow="block"/>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page">
                  <wp:posOffset>1926590</wp:posOffset>
                </wp:positionH>
                <wp:positionV relativeFrom="page">
                  <wp:posOffset>3729990</wp:posOffset>
                </wp:positionV>
                <wp:extent cx="1191895" cy="3681730"/>
                <wp:effectExtent l="6350" t="0" r="20955" b="6350"/>
                <wp:wrapNone/>
                <wp:docPr id="19" name="AutoShape 152"/>
                <wp:cNvGraphicFramePr/>
                <a:graphic xmlns:a="http://schemas.openxmlformats.org/drawingml/2006/main">
                  <a:graphicData uri="http://schemas.microsoft.com/office/word/2010/wordprocessingShape">
                    <wps:wsp>
                      <wps:cNvSpPr/>
                      <wps:spPr>
                        <a:xfrm flipV="1">
                          <a:off x="0" y="0"/>
                          <a:ext cx="1191895" cy="3681730"/>
                        </a:xfrm>
                        <a:prstGeom prst="straightConnector1">
                          <a:avLst/>
                        </a:prstGeom>
                        <a:ln w="12700" cap="flat" cmpd="sng">
                          <a:solidFill>
                            <a:srgbClr val="666666"/>
                          </a:solidFill>
                          <a:prstDash val="solid"/>
                          <a:round/>
                          <a:headEnd type="none" w="med" len="med"/>
                          <a:tailEnd type="triangle" w="med" len="med"/>
                        </a:ln>
                      </wps:spPr>
                      <wps:bodyPr wrap="square" upright="1"/>
                    </wps:wsp>
                  </a:graphicData>
                </a:graphic>
              </wp:anchor>
            </w:drawing>
          </mc:Choice>
          <mc:Fallback>
            <w:pict>
              <v:shape id="AutoShape 152" o:spid="_x0000_s1026" o:spt="32" type="#_x0000_t32" style="position:absolute;left:0pt;flip:y;margin-left:151.7pt;margin-top:293.7pt;height:289.9pt;width:93.85pt;mso-position-horizontal-relative:page;mso-position-vertical-relative:page;z-index:251677696;mso-width-relative:page;mso-height-relative:page;" filled="f" stroked="t" coordsize="21600,21600" o:gfxdata="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P3TrzcAAAADAEAAA8AAAAAAAAA&#10;AQAgAAAAIgAAAGRycy9kb3ducmV2LnhtbFBLAQIUABQAAAAIAIdO4kBOdyNiDQIAABwEAAAOAAAA&#10;AAAAAAEAIAAAACsBAABkcnMvZTJvRG9jLnhtbFBLBQYAAAAABgAGAFkBAACqBQAAAAA=&#10;">
                <v:fill on="f" focussize="0,0"/>
                <v:stroke weight="1pt" color="#666666" joinstyle="round"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3025775</wp:posOffset>
                </wp:positionH>
                <wp:positionV relativeFrom="page">
                  <wp:posOffset>8568690</wp:posOffset>
                </wp:positionV>
                <wp:extent cx="1126490" cy="461010"/>
                <wp:effectExtent l="6350" t="6350" r="10160" b="20320"/>
                <wp:wrapNone/>
                <wp:docPr id="9" name="Oval 61"/>
                <wp:cNvGraphicFramePr/>
                <a:graphic xmlns:a="http://schemas.openxmlformats.org/drawingml/2006/main">
                  <a:graphicData uri="http://schemas.microsoft.com/office/word/2010/wordprocessingShape">
                    <wps:wsp>
                      <wps:cNvSpPr/>
                      <wps:spPr>
                        <a:xfrm>
                          <a:off x="0" y="0"/>
                          <a:ext cx="1126490" cy="461010"/>
                        </a:xfrm>
                        <a:prstGeom prst="ellipse">
                          <a:avLst/>
                        </a:prstGeom>
                        <a:solidFill>
                          <a:srgbClr val="FFFFFF"/>
                        </a:solidFill>
                        <a:ln w="12700" cap="flat" cmpd="sng">
                          <a:solidFill>
                            <a:srgbClr val="666666"/>
                          </a:solidFill>
                          <a:prstDash val="solid"/>
                          <a:round/>
                          <a:headEnd type="none" w="med" len="med"/>
                          <a:tailEnd type="none" w="med" len="med"/>
                        </a:ln>
                      </wps:spPr>
                      <wps:txbx>
                        <w:txbxContent>
                          <w:p>
                            <w:pPr>
                              <w:jc w:val="center"/>
                              <w:rPr>
                                <w:b/>
                                <w:bCs/>
                                <w:color w:val="002060"/>
                                <w:sz w:val="13"/>
                                <w:szCs w:val="13"/>
                              </w:rPr>
                            </w:pPr>
                            <w:r>
                              <w:rPr>
                                <w:b/>
                                <w:bCs/>
                                <w:color w:val="002060"/>
                                <w:sz w:val="13"/>
                                <w:szCs w:val="13"/>
                                <w:lang w:val="en-US"/>
                              </w:rPr>
                              <w:t xml:space="preserve">Place your order </w:t>
                            </w:r>
                          </w:p>
                        </w:txbxContent>
                      </wps:txbx>
                      <wps:bodyPr wrap="square" anchor="ctr" anchorCtr="0" upright="1">
                        <a:normAutofit/>
                      </wps:bodyPr>
                    </wps:wsp>
                  </a:graphicData>
                </a:graphic>
              </wp:anchor>
            </w:drawing>
          </mc:Choice>
          <mc:Fallback>
            <w:pict>
              <v:shape id="Oval 61" o:spid="_x0000_s1026" o:spt="3" type="#_x0000_t3" style="position:absolute;left:0pt;margin-left:238.25pt;margin-top:674.7pt;height:36.3pt;width:88.7pt;mso-position-horizontal-relative:page;mso-position-vertical-relative:page;z-index:251667456;v-text-anchor:middle;mso-width-relative:page;mso-height-relative:page;" fillcolor="#FFFFFF" filled="t" stroked="t" coordsize="21600,21600" o:gfxdata="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1bFtwAAAAN&#10;AQAADwAAAAAAAAABACAAAAAiAAAAZHJzL2Rvd25yZXYueG1sUEsBAhQAFAAAAAgAh07iQJladvgY&#10;AgAAcQQAAA4AAAAAAAAAAQAgAAAAKwEAAGRycy9lMm9Eb2MueG1sUEsFBgAAAAAGAAYAWQEAALUF&#10;AAAAAA==&#10;">
                <v:fill on="t" focussize="0,0"/>
                <v:stroke weight="1pt" color="#666666" joinstyle="round"/>
                <v:imagedata o:title=""/>
                <o:lock v:ext="edit" aspectratio="f"/>
                <v:textbox>
                  <w:txbxContent>
                    <w:p>
                      <w:pPr>
                        <w:jc w:val="center"/>
                        <w:rPr>
                          <w:b/>
                          <w:bCs/>
                          <w:color w:val="002060"/>
                          <w:sz w:val="13"/>
                          <w:szCs w:val="13"/>
                        </w:rPr>
                      </w:pPr>
                      <w:r>
                        <w:rPr>
                          <w:b/>
                          <w:bCs/>
                          <w:color w:val="002060"/>
                          <w:sz w:val="13"/>
                          <w:szCs w:val="13"/>
                          <w:lang w:val="en-US"/>
                        </w:rPr>
                        <w:t xml:space="preserve">Place your order </w:t>
                      </w:r>
                    </w:p>
                  </w:txbxContent>
                </v:textbox>
              </v:shape>
            </w:pict>
          </mc:Fallback>
        </mc:AlternateContent>
      </w:r>
      <w:r>
        <mc:AlternateContent>
          <mc:Choice Requires="wps">
            <w:drawing>
              <wp:anchor distT="0" distB="0" distL="114300" distR="114300" simplePos="0" relativeHeight="251798528" behindDoc="0" locked="0" layoutInCell="1" allowOverlap="1">
                <wp:simplePos x="0" y="0"/>
                <wp:positionH relativeFrom="page">
                  <wp:posOffset>4409440</wp:posOffset>
                </wp:positionH>
                <wp:positionV relativeFrom="page">
                  <wp:posOffset>8517890</wp:posOffset>
                </wp:positionV>
                <wp:extent cx="629285" cy="254000"/>
                <wp:effectExtent l="24130" t="125095" r="32385" b="139065"/>
                <wp:wrapNone/>
                <wp:docPr id="137" name="Text Box 62"/>
                <wp:cNvGraphicFramePr/>
                <a:graphic xmlns:a="http://schemas.openxmlformats.org/drawingml/2006/main">
                  <a:graphicData uri="http://schemas.microsoft.com/office/word/2010/wordprocessingShape">
                    <wps:wsp>
                      <wps:cNvSpPr txBox="1"/>
                      <wps:spPr>
                        <a:xfrm rot="-1560000">
                          <a:off x="0" y="0"/>
                          <a:ext cx="629285" cy="254000"/>
                        </a:xfrm>
                        <a:prstGeom prst="rect">
                          <a:avLst/>
                        </a:prstGeom>
                        <a:solidFill>
                          <a:srgbClr val="FFFFFF"/>
                        </a:solidFill>
                        <a:ln>
                          <a:noFill/>
                        </a:ln>
                      </wps:spPr>
                      <wps:txbx>
                        <w:txbxContent>
                          <w:p>
                            <w:pPr>
                              <w:jc w:val="center"/>
                              <w:rPr>
                                <w:sz w:val="11"/>
                                <w:szCs w:val="11"/>
                              </w:rPr>
                            </w:pPr>
                            <w:r>
                              <w:rPr>
                                <w:sz w:val="11"/>
                                <w:szCs w:val="11"/>
                                <w:lang w:val="en-US"/>
                              </w:rPr>
                              <w:t>&lt;&lt;include&gt;&gt;</w:t>
                            </w:r>
                          </w:p>
                        </w:txbxContent>
                      </wps:txbx>
                      <wps:bodyPr wrap="square" upright="1">
                        <a:normAutofit/>
                      </wps:bodyPr>
                    </wps:wsp>
                  </a:graphicData>
                </a:graphic>
              </wp:anchor>
            </w:drawing>
          </mc:Choice>
          <mc:Fallback>
            <w:pict>
              <v:shape id="Text Box 62" o:spid="_x0000_s1026" o:spt="202" type="#_x0000_t202" style="position:absolute;left:0pt;margin-left:347.2pt;margin-top:670.7pt;height:20pt;width:49.55pt;mso-position-horizontal-relative:page;mso-position-vertical-relative:page;rotation:-1703936f;z-index:251798528;mso-width-relative:page;mso-height-relative:page;" fillcolor="#FFFFFF" filled="t" stroked="f" coordsize="21600,21600" o:gfxdata="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mlYmnaAAAADQEAAA8AAAAAAAAAAQAg&#10;AAAAIgAAAGRycy9kb3ducmV2LnhtbFBLAQIUABQAAAAIAIdO4kAVumV/0wEAALEDAAAOAAAAAAAA&#10;AAEAIAAAACkBAABkcnMvZTJvRG9jLnhtbFBLBQYAAAAABgAGAFkBAABuBQAAAAA=&#10;">
                <v:fill on="t" focussize="0,0"/>
                <v:stroke on="f"/>
                <v:imagedata o:title=""/>
                <o:lock v:ext="edit" aspectratio="f"/>
                <v:textbox>
                  <w:txbxContent>
                    <w:p>
                      <w:pPr>
                        <w:jc w:val="center"/>
                        <w:rPr>
                          <w:sz w:val="11"/>
                          <w:szCs w:val="11"/>
                        </w:rPr>
                      </w:pPr>
                      <w:r>
                        <w:rPr>
                          <w:sz w:val="11"/>
                          <w:szCs w:val="11"/>
                          <w:lang w:val="en-US"/>
                        </w:rPr>
                        <w:t>&lt;&lt;include&gt;&gt;</w:t>
                      </w:r>
                    </w:p>
                  </w:txbxContent>
                </v:textbox>
              </v:shape>
            </w:pict>
          </mc:Fallback>
        </mc:AlternateContent>
      </w:r>
    </w:p>
    <w:p>
      <w:pPr>
        <w:numPr>
          <w:ilvl w:val="0"/>
          <w:numId w:val="0"/>
        </w:numPr>
        <w:jc w:val="left"/>
        <w:rPr>
          <w:b/>
          <w:bCs/>
          <w:color w:val="02A5E3"/>
          <w:sz w:val="22"/>
          <w:szCs w:val="22"/>
          <w:lang w:val="en-US"/>
        </w:rPr>
      </w:pPr>
      <w:r>
        <mc:AlternateContent>
          <mc:Choice Requires="wps">
            <w:drawing>
              <wp:anchor distT="0" distB="0" distL="114300" distR="114300" simplePos="0" relativeHeight="251779072" behindDoc="0" locked="0" layoutInCell="1" allowOverlap="1">
                <wp:simplePos x="0" y="0"/>
                <wp:positionH relativeFrom="page">
                  <wp:posOffset>4197985</wp:posOffset>
                </wp:positionH>
                <wp:positionV relativeFrom="page">
                  <wp:posOffset>8307705</wp:posOffset>
                </wp:positionV>
                <wp:extent cx="890905" cy="427990"/>
                <wp:effectExtent l="0" t="5715" r="8255" b="8255"/>
                <wp:wrapNone/>
                <wp:docPr id="118" name="AutoShape 153"/>
                <wp:cNvGraphicFramePr/>
                <a:graphic xmlns:a="http://schemas.openxmlformats.org/drawingml/2006/main">
                  <a:graphicData uri="http://schemas.microsoft.com/office/word/2010/wordprocessingShape">
                    <wps:wsp>
                      <wps:cNvSpPr/>
                      <wps:spPr>
                        <a:xfrm flipH="1">
                          <a:off x="0" y="0"/>
                          <a:ext cx="890905" cy="427990"/>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53" o:spid="_x0000_s1026" o:spt="32" type="#_x0000_t32" style="position:absolute;left:0pt;flip:x;margin-left:330.55pt;margin-top:654.15pt;height:33.7pt;width:70.15pt;mso-position-horizontal-relative:page;mso-position-vertical-relative:page;z-index:251779072;mso-width-relative:page;mso-height-relative:page;" filled="f" stroked="t" coordsize="21600,21600" o:gfxdata="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h6EXTXAAAADQEAAA8AAAAAAAAAAQAgAAAA&#10;IgAAAGRycy9kb3ducmV2LnhtbFBLAQIUABQAAAAIAIdO4kC/Yj7FDAIAABoEAAAOAAAAAAAAAAEA&#10;IAAAACYBAABkcnMvZTJvRG9jLnhtbFBLBQYAAAAABgAGAFkBAACkBQAAAAA=&#10;">
                <v:fill on="f" focussize="0,0"/>
                <v:stroke weight="1pt" color="#666666" joinstyle="round" dashstyle="dash" endarrow="block"/>
                <v:imagedata o:title=""/>
                <o:lock v:ext="edit" aspectratio="f"/>
              </v:shape>
            </w:pict>
          </mc:Fallback>
        </mc:AlternateContent>
      </w: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r>
        <mc:AlternateContent>
          <mc:Choice Requires="wps">
            <w:drawing>
              <wp:anchor distT="0" distB="0" distL="114300" distR="114300" simplePos="0" relativeHeight="251671552" behindDoc="0" locked="0" layoutInCell="1" allowOverlap="1">
                <wp:simplePos x="0" y="0"/>
                <wp:positionH relativeFrom="page">
                  <wp:posOffset>3552190</wp:posOffset>
                </wp:positionH>
                <wp:positionV relativeFrom="page">
                  <wp:posOffset>6781165</wp:posOffset>
                </wp:positionV>
                <wp:extent cx="1270" cy="291465"/>
                <wp:effectExtent l="37465" t="0" r="37465" b="13335"/>
                <wp:wrapNone/>
                <wp:docPr id="13" name="AutoShape 128"/>
                <wp:cNvGraphicFramePr/>
                <a:graphic xmlns:a="http://schemas.openxmlformats.org/drawingml/2006/main">
                  <a:graphicData uri="http://schemas.microsoft.com/office/word/2010/wordprocessingShape">
                    <wps:wsp>
                      <wps:cNvSpPr/>
                      <wps:spPr>
                        <a:xfrm>
                          <a:off x="0" y="0"/>
                          <a:ext cx="1270" cy="291465"/>
                        </a:xfrm>
                        <a:prstGeom prst="straightConnector1">
                          <a:avLst/>
                        </a:prstGeom>
                        <a:ln w="12700" cap="flat" cmpd="sng">
                          <a:solidFill>
                            <a:srgbClr val="666666"/>
                          </a:solidFill>
                          <a:prstDash val="dash"/>
                          <a:round/>
                          <a:headEnd type="none" w="med" len="med"/>
                          <a:tailEnd type="triangle" w="med" len="med"/>
                        </a:ln>
                      </wps:spPr>
                      <wps:bodyPr wrap="square" upright="1"/>
                    </wps:wsp>
                  </a:graphicData>
                </a:graphic>
              </wp:anchor>
            </w:drawing>
          </mc:Choice>
          <mc:Fallback>
            <w:pict>
              <v:shape id="AutoShape 128" o:spid="_x0000_s1026" o:spt="32" type="#_x0000_t32" style="position:absolute;left:0pt;margin-left:279.7pt;margin-top:533.95pt;height:22.95pt;width:0.1pt;mso-position-horizontal-relative:page;mso-position-vertical-relative:page;z-index:251671552;mso-width-relative:page;mso-height-relative:page;" filled="f" stroked="t" coordsize="21600,21600" o:gfxdata="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Q2Ru9sAAAANAQAADwAAAAAAAAABACAAAAAiAAAAZHJzL2Rvd25y&#10;ZXYueG1sUEsBAhQAFAAAAAgAh07iQA6R66D7AQAADQQAAA4AAAAAAAAAAQAgAAAAKgEAAGRycy9l&#10;Mm9Eb2MueG1sUEsFBgAAAAAGAAYAWQEAAJcFAAAAAA==&#10;">
                <v:fill on="f" focussize="0,0"/>
                <v:stroke weight="1pt" color="#666666" joinstyle="round" dashstyle="dash" endarrow="block"/>
                <v:imagedata o:title=""/>
                <o:lock v:ext="edit" aspectratio="f"/>
              </v:shape>
            </w:pict>
          </mc:Fallback>
        </mc:AlternateContent>
      </w: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r>
        <mc:AlternateContent>
          <mc:Choice Requires="wps">
            <w:drawing>
              <wp:anchor distT="0" distB="0" distL="114300" distR="114300" simplePos="0" relativeHeight="251659264" behindDoc="0" locked="0" layoutInCell="1" allowOverlap="1">
                <wp:simplePos x="0" y="0"/>
                <wp:positionH relativeFrom="page">
                  <wp:posOffset>1542415</wp:posOffset>
                </wp:positionH>
                <wp:positionV relativeFrom="page">
                  <wp:posOffset>7632700</wp:posOffset>
                </wp:positionV>
                <wp:extent cx="169545" cy="142240"/>
                <wp:effectExtent l="3810" t="5080" r="9525" b="5080"/>
                <wp:wrapNone/>
                <wp:docPr id="1" name="Lines 126"/>
                <wp:cNvGraphicFramePr/>
                <a:graphic xmlns:a="http://schemas.openxmlformats.org/drawingml/2006/main">
                  <a:graphicData uri="http://schemas.microsoft.com/office/word/2010/wordprocessingShape">
                    <wps:wsp>
                      <wps:cNvSpPr/>
                      <wps:spPr>
                        <a:xfrm flipH="1">
                          <a:off x="0" y="0"/>
                          <a:ext cx="169545" cy="142240"/>
                        </a:xfrm>
                        <a:prstGeom prst="line">
                          <a:avLst/>
                        </a:prstGeom>
                        <a:ln w="12700" cap="flat" cmpd="sng">
                          <a:solidFill>
                            <a:srgbClr val="FF0000"/>
                          </a:solidFill>
                          <a:prstDash val="solid"/>
                          <a:round/>
                          <a:headEnd type="none" w="med" len="med"/>
                          <a:tailEnd type="none" w="med" len="med"/>
                        </a:ln>
                      </wps:spPr>
                      <wps:bodyPr upright="1"/>
                    </wps:wsp>
                  </a:graphicData>
                </a:graphic>
              </wp:anchor>
            </w:drawing>
          </mc:Choice>
          <mc:Fallback>
            <w:pict>
              <v:line id="Lines 126" o:spid="_x0000_s1026" o:spt="20" style="position:absolute;left:0pt;flip:x;margin-left:121.45pt;margin-top:601pt;height:11.2pt;width:13.35pt;mso-position-horizontal-relative:page;mso-position-vertical-relative:page;z-index:251659264;mso-width-relative:page;mso-height-relative:page;" filled="f" stroked="t" coordsize="21600,21600" o:gfxdata="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XgNIR2QAAAA0BAAAPAAAAAAAAAAEAIAAAACIAAABkcnMvZG93bnJldi54bWxQSwECFAAU&#10;AAAACACHTuJAEE7yWfABAAD1AwAADgAAAAAAAAABACAAAAAoAQAAZHJzL2Uyb0RvYy54bWxQSwUG&#10;AAAAAAYABgBZAQAAigUAAAAA&#10;">
                <v:fill on="f" focussize="0,0"/>
                <v:stroke weight="1pt" color="#FF0000" joinstyle="round"/>
                <v:imagedata o:title=""/>
                <o:lock v:ext="edit" aspectratio="f"/>
              </v:line>
            </w:pict>
          </mc:Fallback>
        </mc:AlternateContent>
      </w: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lang w:val="en-US"/>
        </w:rPr>
      </w:pPr>
    </w:p>
    <w:p>
      <w:pPr>
        <w:numPr>
          <w:ilvl w:val="0"/>
          <w:numId w:val="0"/>
        </w:numPr>
        <w:jc w:val="left"/>
        <w:rPr>
          <w:b/>
          <w:bCs/>
          <w:color w:val="02A5E3"/>
          <w:sz w:val="22"/>
          <w:szCs w:val="22"/>
        </w:rPr>
      </w:pPr>
      <w:r>
        <mc:AlternateContent>
          <mc:Choice Requires="wps">
            <w:drawing>
              <wp:anchor distT="0" distB="0" distL="114300" distR="114300" simplePos="0" relativeHeight="251675648" behindDoc="0" locked="0" layoutInCell="1" allowOverlap="1">
                <wp:simplePos x="0" y="0"/>
                <wp:positionH relativeFrom="page">
                  <wp:posOffset>3562985</wp:posOffset>
                </wp:positionH>
                <wp:positionV relativeFrom="page">
                  <wp:posOffset>8267700</wp:posOffset>
                </wp:positionV>
                <wp:extent cx="2540" cy="305435"/>
                <wp:effectExtent l="37465" t="0" r="36195" b="14605"/>
                <wp:wrapNone/>
                <wp:docPr id="17" name="AutoShape 127"/>
                <wp:cNvGraphicFramePr/>
                <a:graphic xmlns:a="http://schemas.openxmlformats.org/drawingml/2006/main">
                  <a:graphicData uri="http://schemas.microsoft.com/office/word/2010/wordprocessingShape">
                    <wps:wsp>
                      <wps:cNvSpPr/>
                      <wps:spPr>
                        <a:xfrm flipH="1">
                          <a:off x="0" y="0"/>
                          <a:ext cx="2540" cy="305435"/>
                        </a:xfrm>
                        <a:prstGeom prst="straightConnector1">
                          <a:avLst/>
                        </a:prstGeom>
                        <a:ln w="12700" cap="flat" cmpd="sng">
                          <a:solidFill>
                            <a:srgbClr val="666666"/>
                          </a:solidFill>
                          <a:prstDash val="dash"/>
                          <a:round/>
                          <a:headEnd type="none" w="med" len="med"/>
                          <a:tailEnd type="triangle" w="med" len="med"/>
                        </a:ln>
                      </wps:spPr>
                      <wps:bodyPr vert="horz" wrap="square" anchor="t" anchorCtr="0" upright="1"/>
                    </wps:wsp>
                  </a:graphicData>
                </a:graphic>
              </wp:anchor>
            </w:drawing>
          </mc:Choice>
          <mc:Fallback>
            <w:pict>
              <v:shape id="AutoShape 127" o:spid="_x0000_s1026" o:spt="32" type="#_x0000_t32" style="position:absolute;left:0pt;flip:x;margin-left:280.55pt;margin-top:651pt;height:24.05pt;width:0.2pt;mso-position-horizontal-relative:page;mso-position-vertical-relative:page;z-index:251675648;mso-width-relative:page;mso-height-relative:page;" filled="f" stroked="t" coordsize="21600,21600" o:gfxdata="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Vyg0zUAAAADQEAAA8A&#10;AAAAAAAAAQAgAAAAIgAAAGRycy9kb3ducmV2LnhtbFBLAQIUABQAAAAIAIdO4kCGvtwdGwIAADwE&#10;AAAOAAAAAAAAAAEAIAAAACMBAABkcnMvZTJvRG9jLnhtbFBLBQYAAAAABgAGAFkBAACwBQAAAAA=&#10;">
                <v:fill on="f" focussize="0,0"/>
                <v:stroke weight="1pt" color="#666666" joinstyle="round" dashstyle="dash" endarrow="block"/>
                <v:imagedata o:title=""/>
                <o:lock v:ext="edit" aspectratio="f"/>
              </v:shape>
            </w:pict>
          </mc:Fallback>
        </mc:AlternateContent>
      </w:r>
      <w:r>
        <w:rPr>
          <w:b/>
          <w:bCs/>
          <w:color w:val="02A5E3"/>
          <w:sz w:val="22"/>
          <w:szCs w:val="22"/>
          <w:lang w:val="en-US"/>
        </w:rPr>
        <w:t>Draw usecase on Online shopping product using payment gateway.</w:t>
      </w:r>
    </w:p>
    <w:p>
      <w:pPr>
        <w:numPr>
          <w:ilvl w:val="0"/>
          <w:numId w:val="0"/>
        </w:numPr>
        <w:jc w:val="left"/>
        <w:rPr>
          <w:b/>
          <w:bCs/>
          <w:color w:val="02A5E3"/>
          <w:sz w:val="22"/>
          <w:szCs w:val="22"/>
        </w:rPr>
      </w:pPr>
    </w:p>
    <w:p>
      <w:pPr>
        <w:numPr>
          <w:ilvl w:val="0"/>
          <w:numId w:val="0"/>
        </w:numPr>
        <w:jc w:val="left"/>
        <w:rPr>
          <w:b/>
          <w:bCs/>
          <w:color w:val="02A5E3"/>
          <w:sz w:val="22"/>
          <w:szCs w:val="22"/>
        </w:rPr>
      </w:pPr>
    </w:p>
    <w:p>
      <w:pPr>
        <w:numPr>
          <w:ilvl w:val="0"/>
          <w:numId w:val="0"/>
        </w:numPr>
        <w:jc w:val="left"/>
        <w:rPr>
          <w:b/>
          <w:bCs/>
          <w:color w:val="02A5E3"/>
          <w:sz w:val="22"/>
          <w:szCs w:val="22"/>
        </w:rPr>
      </w:pPr>
      <w:r>
        <w:drawing>
          <wp:inline distT="0" distB="0" distL="114300" distR="114300">
            <wp:extent cx="5836285" cy="4151630"/>
            <wp:effectExtent l="0" t="0" r="635" b="8890"/>
            <wp:docPr id="156"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154"/>
                    <pic:cNvPicPr preferRelativeResize="0">
                      <a:picLocks noChangeAspect="1"/>
                    </pic:cNvPicPr>
                  </pic:nvPicPr>
                  <pic:blipFill>
                    <a:blip r:embed="rId20"/>
                    <a:stretch>
                      <a:fillRect/>
                    </a:stretch>
                  </pic:blipFill>
                  <pic:spPr>
                    <a:xfrm>
                      <a:off x="0" y="0"/>
                      <a:ext cx="5836285" cy="4151630"/>
                    </a:xfrm>
                    <a:prstGeom prst="rect">
                      <a:avLst/>
                    </a:prstGeom>
                    <a:noFill/>
                    <a:ln>
                      <a:noFill/>
                    </a:ln>
                  </pic:spPr>
                </pic:pic>
              </a:graphicData>
            </a:graphic>
          </wp:inline>
        </w:drawing>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Sun">
    <w:panose1 w:val="02010600030101010101"/>
    <w:charset w:val="7A"/>
    <w:family w:val="auto"/>
    <w:pitch w:val="default"/>
    <w:sig w:usb0="000002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2">
    <w:nsid w:val="00000003"/>
    <w:multiLevelType w:val="multilevel"/>
    <w:tmpl w:val="00000003"/>
    <w:lvl w:ilvl="0" w:tentative="0">
      <w:start w:val="1"/>
      <w:numFmt w:val="decimal"/>
      <w:lvlText w:val="%1."/>
      <w:lvlJc w:val="left"/>
      <w:pPr>
        <w:ind w:left="720" w:hanging="360"/>
      </w:p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5"/>
    <w:multiLevelType w:val="multilevel"/>
    <w:tmpl w:val="0000000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5">
    <w:nsid w:val="00000006"/>
    <w:multiLevelType w:val="multilevel"/>
    <w:tmpl w:val="000000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6">
    <w:nsid w:val="00000007"/>
    <w:multiLevelType w:val="multilevel"/>
    <w:tmpl w:val="000000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530BA"/>
    <w:rsid w:val="1CFB4407"/>
    <w:rsid w:val="2D22B685"/>
    <w:rsid w:val="770605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lang w:val="en-US" w:eastAsia="zh-CN" w:bidi="ar-SA"/>
    </w:rPr>
  </w:style>
  <w:style w:type="table" w:default="1" w:styleId="3">
    <w:name w:val="Normal Table"/>
    <w:uiPriority w:val="0"/>
    <w:rPr>
      <w:rFonts w:ascii="Calibri" w:hAnsi="Calibri" w:eastAsia="SimSun" w:cs="Times New Roman"/>
      <w:lang w:val="en-US" w:eastAsia="zh-CN" w:bidi="ar-SA"/>
    </w:rPr>
    <w:tblPr>
      <w:tblStyle w:val="3"/>
      <w:tblCellMar>
        <w:top w:w="0" w:type="dxa"/>
        <w:left w:w="108" w:type="dxa"/>
        <w:bottom w:w="0" w:type="dxa"/>
        <w:right w:w="108" w:type="dxa"/>
      </w:tblCellMar>
    </w:tblPr>
  </w:style>
  <w:style w:type="paragraph" w:styleId="4">
    <w:name w:val="Title"/>
    <w:basedOn w:val="1"/>
    <w:next w:val="1"/>
    <w:uiPriority w:val="0"/>
    <w:pPr>
      <w:pBdr>
        <w:bottom w:val="single" w:color="4F81BD" w:sz="8" w:space="4"/>
      </w:pBdr>
      <w:spacing w:after="300" w:line="240" w:lineRule="auto"/>
      <w:contextualSpacing/>
    </w:pPr>
    <w:rPr>
      <w:rFonts w:ascii="Calibri" w:hAnsi="Calibri" w:eastAsia="SimSun" w:cs="Times New Roman"/>
      <w:color w:val="17365D"/>
      <w:spacing w:val="5"/>
      <w:kern w:val="28"/>
      <w:sz w:val="52"/>
      <w:szCs w:val="52"/>
    </w:rPr>
  </w:style>
  <w:style w:type="paragraph" w:styleId="5">
    <w:name w:val="List Paragraph"/>
    <w:basedOn w:val="1"/>
    <w:uiPriority w:val="0"/>
    <w:pPr>
      <w:ind w:left="720"/>
      <w:contextualSpacing/>
    </w:pPr>
    <w:rPr>
      <w:rFonts w:ascii="Calibri" w:hAnsi="Calibri" w:eastAsia="SimSu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GIF"/><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2022-12-03T19:28:42Z</dcterms:created>
  <dc:creator>vivo 1907</dc:creator>
  <cp:lastModifiedBy>Muskan Chauhan</cp:lastModifiedBy>
  <dcterms:modified xsi:type="dcterms:W3CDTF">2022-12-13T20:04:46Z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A0A500B992AC464E97821302EF6283BB</vt:lpwstr>
  </property>
</Properties>
</file>