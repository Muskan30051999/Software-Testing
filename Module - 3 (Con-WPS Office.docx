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56"/>
          <w:szCs w:val="56"/>
        </w:rPr>
      </w:pPr>
      <w:bookmarkStart w:id="0" w:name="_GoBack"/>
      <w:bookmarkEnd w:id="0"/>
      <w:r>
        <w:rPr>
          <w:b/>
          <w:bCs/>
          <w:sz w:val="56"/>
          <w:szCs w:val="56"/>
          <w:lang w:val="en-US"/>
        </w:rPr>
        <w:t>Module - 3 (Context Based Testing)</w:t>
      </w:r>
    </w:p>
    <w:p>
      <w:pPr>
        <w:pStyle w:val="style0"/>
        <w:jc w:val="left"/>
        <w:rPr>
          <w:b/>
          <w:bCs/>
          <w:color w:val="02a5e3"/>
          <w:sz w:val="22"/>
          <w:szCs w:val="22"/>
        </w:rPr>
      </w:pPr>
      <w:r>
        <w:rPr>
          <w:b/>
          <w:bCs/>
          <w:color w:val="02a5e3"/>
          <w:sz w:val="22"/>
          <w:szCs w:val="22"/>
          <w:lang w:val="en-US"/>
        </w:rPr>
        <w:t xml:space="preserve">What is load testing? </w:t>
      </w:r>
    </w:p>
    <w:p>
      <w:pPr>
        <w:pStyle w:val="style0"/>
        <w:jc w:val="left"/>
        <w:rPr>
          <w:b w:val="false"/>
          <w:bCs w:val="false"/>
          <w:color w:val="000000"/>
          <w:sz w:val="22"/>
          <w:szCs w:val="22"/>
        </w:rPr>
      </w:pPr>
      <w:r>
        <w:rPr>
          <w:b w:val="false"/>
          <w:bCs w:val="false"/>
          <w:color w:val="000000"/>
          <w:sz w:val="22"/>
          <w:szCs w:val="22"/>
          <w:lang w:val="en-US"/>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pPr>
        <w:pStyle w:val="style0"/>
        <w:jc w:val="left"/>
        <w:rPr>
          <w:b w:val="false"/>
          <w:bCs w:val="false"/>
          <w:color w:val="000000"/>
          <w:sz w:val="22"/>
          <w:szCs w:val="22"/>
        </w:rPr>
      </w:pPr>
      <w:r>
        <w:rPr/>
        <w:drawing>
          <wp:inline distL="0" distT="0" distB="0" distR="0">
            <wp:extent cx="2971800" cy="19812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981200"/>
                    </a:xfrm>
                    <a:prstGeom prst="rect"/>
                  </pic:spPr>
                </pic:pic>
              </a:graphicData>
            </a:graphic>
          </wp:inline>
        </w:drawing>
      </w:r>
    </w:p>
    <w:p>
      <w:pPr>
        <w:pStyle w:val="style0"/>
        <w:jc w:val="left"/>
        <w:rPr>
          <w:b/>
          <w:bCs/>
          <w:color w:val="000000"/>
          <w:sz w:val="22"/>
          <w:szCs w:val="22"/>
        </w:rPr>
      </w:pPr>
      <w:r>
        <w:rPr>
          <w:b/>
          <w:bCs/>
          <w:color w:val="000000"/>
          <w:sz w:val="22"/>
          <w:szCs w:val="22"/>
          <w:lang w:val="en-US"/>
        </w:rPr>
        <w:t>This testing usually identifies –</w:t>
      </w:r>
    </w:p>
    <w:p>
      <w:pPr>
        <w:pStyle w:val="style179"/>
        <w:numPr>
          <w:ilvl w:val="0"/>
          <w:numId w:val="1"/>
        </w:numPr>
        <w:jc w:val="left"/>
        <w:rPr>
          <w:b w:val="false"/>
          <w:bCs w:val="false"/>
          <w:color w:val="000000"/>
          <w:sz w:val="22"/>
          <w:szCs w:val="22"/>
        </w:rPr>
      </w:pPr>
      <w:r>
        <w:rPr>
          <w:b w:val="false"/>
          <w:bCs w:val="false"/>
          <w:color w:val="000000"/>
          <w:sz w:val="22"/>
          <w:szCs w:val="22"/>
          <w:lang w:val="en-US"/>
        </w:rPr>
        <w:t>The maximum operating capacity of an application</w:t>
      </w:r>
    </w:p>
    <w:p>
      <w:pPr>
        <w:pStyle w:val="style179"/>
        <w:numPr>
          <w:ilvl w:val="0"/>
          <w:numId w:val="1"/>
        </w:numPr>
        <w:jc w:val="left"/>
        <w:rPr>
          <w:b w:val="false"/>
          <w:bCs w:val="false"/>
          <w:color w:val="000000"/>
          <w:sz w:val="22"/>
          <w:szCs w:val="22"/>
        </w:rPr>
      </w:pPr>
      <w:r>
        <w:rPr>
          <w:b w:val="false"/>
          <w:bCs w:val="false"/>
          <w:color w:val="000000"/>
          <w:sz w:val="22"/>
          <w:szCs w:val="22"/>
          <w:lang w:val="en-US"/>
        </w:rPr>
        <w:t>Determine whether the current infrastructure is sufficient to run the application</w:t>
      </w:r>
    </w:p>
    <w:p>
      <w:pPr>
        <w:pStyle w:val="style179"/>
        <w:numPr>
          <w:ilvl w:val="0"/>
          <w:numId w:val="1"/>
        </w:numPr>
        <w:jc w:val="left"/>
        <w:rPr>
          <w:b w:val="false"/>
          <w:bCs w:val="false"/>
          <w:color w:val="000000"/>
          <w:sz w:val="22"/>
          <w:szCs w:val="22"/>
        </w:rPr>
      </w:pPr>
      <w:r>
        <w:rPr>
          <w:b w:val="false"/>
          <w:bCs w:val="false"/>
          <w:color w:val="000000"/>
          <w:sz w:val="22"/>
          <w:szCs w:val="22"/>
          <w:lang w:val="en-US"/>
        </w:rPr>
        <w:t>Sustainability of application with respect to peak user load</w:t>
      </w:r>
    </w:p>
    <w:p>
      <w:pPr>
        <w:pStyle w:val="style179"/>
        <w:numPr>
          <w:ilvl w:val="0"/>
          <w:numId w:val="1"/>
        </w:numPr>
        <w:jc w:val="left"/>
        <w:rPr>
          <w:b w:val="false"/>
          <w:bCs w:val="false"/>
          <w:color w:val="000000"/>
          <w:sz w:val="22"/>
          <w:szCs w:val="22"/>
        </w:rPr>
      </w:pPr>
      <w:r>
        <w:rPr>
          <w:b w:val="false"/>
          <w:bCs w:val="false"/>
          <w:color w:val="000000"/>
          <w:sz w:val="22"/>
          <w:szCs w:val="22"/>
          <w:lang w:val="en-US"/>
        </w:rPr>
        <w:t>Number of concurrent users that an application can support, and scalability to allow more users to access it.</w:t>
      </w:r>
    </w:p>
    <w:p>
      <w:pPr>
        <w:pStyle w:val="style0"/>
        <w:jc w:val="left"/>
        <w:rPr>
          <w:b w:val="false"/>
          <w:bCs w:val="false"/>
          <w:color w:val="000000"/>
          <w:sz w:val="22"/>
          <w:szCs w:val="22"/>
        </w:rPr>
      </w:pPr>
      <w:r>
        <w:rPr>
          <w:b w:val="false"/>
          <w:bCs w:val="false"/>
          <w:color w:val="000000"/>
          <w:sz w:val="22"/>
          <w:szCs w:val="22"/>
          <w:lang w:val="en-US"/>
        </w:rPr>
        <w:t>It is a type of non-functional testing. In Software Engineering, Load testing is commonly used for the Client/Server, Web-based applications – both Intranet and Internet.</w:t>
      </w:r>
    </w:p>
    <w:p>
      <w:pPr>
        <w:pStyle w:val="style0"/>
        <w:jc w:val="left"/>
        <w:rPr>
          <w:b/>
          <w:bCs/>
          <w:color w:val="02a5e3"/>
          <w:sz w:val="22"/>
          <w:szCs w:val="22"/>
        </w:rPr>
      </w:pPr>
      <w:r>
        <w:rPr>
          <w:b/>
          <w:bCs/>
          <w:color w:val="02a5e3"/>
          <w:sz w:val="22"/>
          <w:szCs w:val="22"/>
          <w:lang w:val="en-US"/>
        </w:rPr>
        <w:t>What is Stress Testing ?</w:t>
      </w:r>
    </w:p>
    <w:p>
      <w:pPr>
        <w:pStyle w:val="style0"/>
        <w:rPr>
          <w:b w:val="false"/>
          <w:bCs w:val="false"/>
          <w:color w:val="000000"/>
          <w:sz w:val="22"/>
          <w:szCs w:val="22"/>
        </w:rPr>
      </w:pPr>
      <w:r>
        <w:rPr>
          <w:rFonts w:hint="default"/>
          <w:b w:val="false"/>
          <w:color w:val="000000"/>
          <w:lang w:val="en-US"/>
        </w:rPr>
        <w:t>Stress</w:t>
      </w:r>
      <w:r>
        <w:rPr>
          <w:rFonts w:hint="default"/>
          <w:b w:val="false"/>
          <w:color w:val="000000"/>
          <w:lang w:val="en-US"/>
        </w:rPr>
        <w:t xml:space="preserve"> </w:t>
      </w:r>
      <w:r>
        <w:rPr>
          <w:rFonts w:hint="default"/>
          <w:b w:val="false"/>
          <w:color w:val="000000"/>
          <w:lang w:val="en-US"/>
        </w:rPr>
        <w:t>Testing</w:t>
      </w:r>
      <w:r>
        <w:rPr>
          <w:rFonts w:hint="default"/>
          <w:b w:val="false"/>
          <w:color w:val="000000"/>
          <w:lang w:val="en-US"/>
        </w:rPr>
        <w:t xml:space="preserve"> </w:t>
      </w:r>
      <w:r>
        <w:rPr>
          <w:rFonts w:hint="default"/>
          <w:b w:val="false"/>
          <w:color w:val="000000"/>
          <w:lang w:val="en-US"/>
        </w:rPr>
        <w:t>is</w:t>
      </w:r>
      <w:r>
        <w:rPr>
          <w:rFonts w:hint="default"/>
          <w:b w:val="false"/>
          <w:color w:val="000000"/>
          <w:lang w:val="en-US"/>
        </w:rPr>
        <w:t xml:space="preserve"> </w:t>
      </w:r>
      <w:r>
        <w:rPr>
          <w:rFonts w:hint="default"/>
          <w:b w:val="false"/>
          <w:color w:val="000000"/>
          <w:lang w:val="en-US"/>
        </w:rPr>
        <w:t>a</w:t>
      </w:r>
      <w:r>
        <w:rPr>
          <w:rFonts w:hint="default"/>
          <w:b w:val="false"/>
          <w:color w:val="000000"/>
          <w:lang w:val="en-US"/>
        </w:rPr>
        <w:t xml:space="preserve"> </w:t>
      </w:r>
      <w:r>
        <w:rPr>
          <w:rFonts w:hint="default"/>
          <w:b w:val="false"/>
          <w:color w:val="000000"/>
          <w:lang w:val="en-US"/>
        </w:rPr>
        <w:t>type</w:t>
      </w:r>
      <w:r>
        <w:rPr>
          <w:rFonts w:hint="default"/>
          <w:b w:val="false"/>
          <w:color w:val="000000"/>
          <w:lang w:val="en-US"/>
        </w:rPr>
        <w:t xml:space="preserve"> </w:t>
      </w:r>
      <w:r>
        <w:rPr>
          <w:rFonts w:hint="default"/>
          <w:b w:val="false"/>
          <w:color w:val="000000"/>
          <w:lang w:val="en-US"/>
        </w:rPr>
        <w:t>of</w:t>
      </w:r>
      <w:r>
        <w:rPr>
          <w:rFonts w:hint="default"/>
          <w:b w:val="false"/>
          <w:color w:val="000000"/>
          <w:lang w:val="en-US"/>
        </w:rPr>
        <w:t xml:space="preserve"> </w:t>
      </w:r>
      <w:r>
        <w:rPr>
          <w:rFonts w:hint="default"/>
          <w:b w:val="false"/>
          <w:color w:val="000000"/>
          <w:lang w:val="en-US"/>
        </w:rPr>
        <w:t>software</w:t>
      </w:r>
      <w:r>
        <w:rPr>
          <w:rFonts w:hint="default"/>
          <w:b w:val="false"/>
          <w:color w:val="000000"/>
          <w:lang w:val="en-US"/>
        </w:rPr>
        <w:t xml:space="preserve"> </w:t>
      </w:r>
      <w:r>
        <w:rPr>
          <w:rFonts w:hint="default"/>
          <w:b w:val="false"/>
          <w:color w:val="000000"/>
          <w:lang w:val="en-US"/>
        </w:rPr>
        <w:t>testing</w:t>
      </w:r>
      <w:r>
        <w:rPr>
          <w:rFonts w:hint="default"/>
          <w:b w:val="false"/>
          <w:color w:val="000000"/>
          <w:lang w:val="en-US"/>
        </w:rPr>
        <w:t xml:space="preserve"> </w:t>
      </w:r>
      <w:r>
        <w:rPr>
          <w:rFonts w:hint="default"/>
          <w:b w:val="false"/>
          <w:color w:val="000000"/>
          <w:lang w:val="en-US"/>
        </w:rPr>
        <w:t>that</w:t>
      </w:r>
      <w:r>
        <w:rPr>
          <w:rFonts w:hint="default"/>
          <w:b w:val="false"/>
          <w:color w:val="000000"/>
          <w:lang w:val="en-US"/>
        </w:rPr>
        <w:t xml:space="preserve"> </w:t>
      </w:r>
      <w:r>
        <w:rPr>
          <w:rFonts w:hint="default"/>
          <w:b w:val="false"/>
          <w:color w:val="000000"/>
          <w:lang w:val="en-US"/>
        </w:rPr>
        <w:t>verifies</w:t>
      </w:r>
      <w:r>
        <w:rPr>
          <w:rFonts w:hint="default"/>
          <w:b w:val="false"/>
          <w:color w:val="000000"/>
          <w:lang w:val="en-US"/>
        </w:rPr>
        <w:t xml:space="preserve"> </w:t>
      </w:r>
      <w:r>
        <w:rPr>
          <w:rFonts w:hint="default"/>
          <w:b w:val="false"/>
          <w:color w:val="000000"/>
          <w:lang w:val="en-US"/>
        </w:rPr>
        <w:t>stability</w:t>
      </w:r>
      <w:r>
        <w:rPr>
          <w:rFonts w:hint="default"/>
          <w:b w:val="false"/>
          <w:color w:val="000000"/>
          <w:lang w:val="en-US"/>
        </w:rPr>
        <w:t xml:space="preserve"> </w:t>
      </w:r>
      <w:r>
        <w:rPr>
          <w:rFonts w:hint="default"/>
          <w:b w:val="false"/>
          <w:color w:val="000000"/>
          <w:lang w:val="en-US"/>
        </w:rPr>
        <w:t>&amp;</w:t>
      </w:r>
      <w:r>
        <w:rPr>
          <w:rFonts w:hint="default"/>
          <w:b w:val="false"/>
          <w:color w:val="000000"/>
          <w:lang w:val="en-US"/>
        </w:rPr>
        <w:t xml:space="preserve"> </w:t>
      </w:r>
      <w:r>
        <w:rPr>
          <w:rFonts w:hint="default"/>
          <w:b w:val="false"/>
          <w:color w:val="000000"/>
          <w:lang w:val="en-US"/>
        </w:rPr>
        <w:t>reliability</w:t>
      </w:r>
      <w:r>
        <w:rPr>
          <w:rFonts w:hint="default"/>
          <w:b w:val="false"/>
          <w:color w:val="000000"/>
          <w:lang w:val="en-US"/>
        </w:rPr>
        <w:t xml:space="preserve"> </w:t>
      </w:r>
      <w:r>
        <w:rPr>
          <w:rFonts w:hint="default"/>
          <w:b w:val="false"/>
          <w:color w:val="000000"/>
          <w:lang w:val="en-US"/>
        </w:rPr>
        <w:t>of</w:t>
      </w:r>
      <w:r>
        <w:rPr>
          <w:rFonts w:hint="default"/>
          <w:b w:val="false"/>
          <w:color w:val="000000"/>
          <w:lang w:val="en-US"/>
        </w:rPr>
        <w:t xml:space="preserve"> </w:t>
      </w:r>
      <w:r>
        <w:rPr>
          <w:rFonts w:hint="default"/>
          <w:b w:val="false"/>
          <w:color w:val="000000"/>
          <w:lang w:val="en-US"/>
        </w:rPr>
        <w:t>software</w:t>
      </w:r>
      <w:r>
        <w:rPr>
          <w:rFonts w:hint="default"/>
          <w:b w:val="false"/>
          <w:color w:val="000000"/>
          <w:lang w:val="en-US"/>
        </w:rPr>
        <w:t xml:space="preserve"> </w:t>
      </w:r>
      <w:r>
        <w:rPr>
          <w:rFonts w:hint="default"/>
          <w:b w:val="false"/>
          <w:color w:val="000000"/>
          <w:lang w:val="en-US"/>
        </w:rPr>
        <w:t>application.</w:t>
      </w:r>
      <w:r>
        <w:rPr>
          <w:rFonts w:hint="default"/>
          <w:b w:val="false"/>
          <w:color w:val="000000"/>
          <w:lang w:val="en-US"/>
        </w:rPr>
        <w:t xml:space="preserve"> </w:t>
      </w:r>
      <w:r>
        <w:rPr>
          <w:rFonts w:hint="default"/>
          <w:b w:val="false"/>
          <w:color w:val="000000"/>
          <w:lang w:val="en-US"/>
        </w:rPr>
        <w:t>The</w:t>
      </w:r>
      <w:r>
        <w:rPr>
          <w:rFonts w:hint="default"/>
          <w:b w:val="false"/>
          <w:color w:val="000000"/>
          <w:lang w:val="en-US"/>
        </w:rPr>
        <w:t xml:space="preserve"> </w:t>
      </w:r>
      <w:r>
        <w:rPr>
          <w:rFonts w:hint="default"/>
          <w:b w:val="false"/>
          <w:color w:val="000000"/>
          <w:lang w:val="en-US"/>
        </w:rPr>
        <w:t>goal</w:t>
      </w:r>
      <w:r>
        <w:rPr>
          <w:rFonts w:hint="default"/>
          <w:b w:val="false"/>
          <w:color w:val="000000"/>
          <w:lang w:val="en-US"/>
        </w:rPr>
        <w:t xml:space="preserve"> </w:t>
      </w:r>
      <w:r>
        <w:rPr>
          <w:rFonts w:hint="default"/>
          <w:b w:val="false"/>
          <w:color w:val="000000"/>
          <w:lang w:val="en-US"/>
        </w:rPr>
        <w:t>of</w:t>
      </w:r>
      <w:r>
        <w:rPr>
          <w:rFonts w:hint="default"/>
          <w:b w:val="false"/>
          <w:color w:val="000000"/>
          <w:lang w:val="en-US"/>
        </w:rPr>
        <w:t xml:space="preserve"> </w:t>
      </w:r>
      <w:r>
        <w:rPr>
          <w:rFonts w:hint="default"/>
          <w:b w:val="false"/>
          <w:color w:val="000000"/>
          <w:lang w:val="en-US"/>
        </w:rPr>
        <w:t>Stress</w:t>
      </w:r>
      <w:r>
        <w:rPr>
          <w:rFonts w:hint="default"/>
          <w:b w:val="false"/>
          <w:color w:val="000000"/>
          <w:lang w:val="en-US"/>
        </w:rPr>
        <w:t xml:space="preserve"> </w:t>
      </w:r>
      <w:r>
        <w:rPr>
          <w:rFonts w:hint="default"/>
          <w:b w:val="false"/>
          <w:color w:val="000000"/>
          <w:lang w:val="en-US"/>
        </w:rPr>
        <w:t>testing</w:t>
      </w:r>
      <w:r>
        <w:rPr>
          <w:rFonts w:hint="default"/>
          <w:b w:val="false"/>
          <w:color w:val="000000"/>
          <w:lang w:val="en-US"/>
        </w:rPr>
        <w:t xml:space="preserve"> </w:t>
      </w:r>
      <w:r>
        <w:rPr>
          <w:rFonts w:hint="default"/>
          <w:b w:val="false"/>
          <w:color w:val="000000"/>
          <w:lang w:val="en-US"/>
        </w:rPr>
        <w:t>is</w:t>
      </w:r>
      <w:r>
        <w:rPr>
          <w:rFonts w:hint="default"/>
          <w:b w:val="false"/>
          <w:color w:val="000000"/>
          <w:lang w:val="en-US"/>
        </w:rPr>
        <w:t xml:space="preserve"> </w:t>
      </w:r>
      <w:r>
        <w:rPr>
          <w:rFonts w:hint="default"/>
          <w:b w:val="false"/>
          <w:color w:val="000000"/>
          <w:lang w:val="en-US"/>
        </w:rPr>
        <w:t>measuring</w:t>
      </w:r>
      <w:r>
        <w:rPr>
          <w:rFonts w:hint="default"/>
          <w:b w:val="false"/>
          <w:color w:val="000000"/>
          <w:lang w:val="en-US"/>
        </w:rPr>
        <w:t xml:space="preserve"> </w:t>
      </w:r>
      <w:r>
        <w:rPr>
          <w:rFonts w:hint="default"/>
          <w:b w:val="false"/>
          <w:color w:val="000000"/>
          <w:lang w:val="en-US"/>
        </w:rPr>
        <w:t>software</w:t>
      </w:r>
      <w:r>
        <w:rPr>
          <w:rFonts w:hint="default"/>
          <w:b w:val="false"/>
          <w:color w:val="000000"/>
          <w:lang w:val="en-US"/>
        </w:rPr>
        <w:t xml:space="preserve"> </w:t>
      </w:r>
      <w:r>
        <w:rPr>
          <w:rFonts w:hint="default"/>
          <w:b w:val="false"/>
          <w:color w:val="000000"/>
          <w:lang w:val="en-US"/>
        </w:rPr>
        <w:t>on</w:t>
      </w:r>
      <w:r>
        <w:rPr>
          <w:rFonts w:hint="default"/>
          <w:b w:val="false"/>
          <w:color w:val="000000"/>
          <w:lang w:val="en-US"/>
        </w:rPr>
        <w:t xml:space="preserve"> </w:t>
      </w:r>
      <w:r>
        <w:rPr>
          <w:rFonts w:hint="default"/>
          <w:b w:val="false"/>
          <w:color w:val="000000"/>
          <w:lang w:val="en-US"/>
        </w:rPr>
        <w:t>its</w:t>
      </w:r>
      <w:r>
        <w:rPr>
          <w:rFonts w:hint="default"/>
          <w:b w:val="false"/>
          <w:color w:val="000000"/>
          <w:lang w:val="en-US"/>
        </w:rPr>
        <w:t xml:space="preserve"> </w:t>
      </w:r>
      <w:r>
        <w:rPr>
          <w:rFonts w:hint="default"/>
          <w:b w:val="false"/>
          <w:color w:val="000000"/>
          <w:lang w:val="en-US"/>
        </w:rPr>
        <w:t>robustness</w:t>
      </w:r>
      <w:r>
        <w:rPr>
          <w:rFonts w:hint="default"/>
          <w:b w:val="false"/>
          <w:color w:val="000000"/>
          <w:lang w:val="en-US"/>
        </w:rPr>
        <w:t xml:space="preserve"> </w:t>
      </w:r>
      <w:r>
        <w:rPr>
          <w:rFonts w:hint="default"/>
          <w:b w:val="false"/>
          <w:color w:val="000000"/>
          <w:lang w:val="en-US"/>
        </w:rPr>
        <w:t>and</w:t>
      </w:r>
      <w:r>
        <w:rPr>
          <w:rFonts w:hint="default"/>
          <w:b w:val="false"/>
          <w:color w:val="000000"/>
          <w:lang w:val="en-US"/>
        </w:rPr>
        <w:t xml:space="preserve"> </w:t>
      </w:r>
      <w:r>
        <w:rPr>
          <w:rFonts w:hint="default"/>
          <w:b w:val="false"/>
          <w:color w:val="000000"/>
          <w:lang w:val="en-US"/>
        </w:rPr>
        <w:t>error</w:t>
      </w:r>
      <w:r>
        <w:rPr>
          <w:rFonts w:hint="default"/>
          <w:b w:val="false"/>
          <w:color w:val="000000"/>
          <w:lang w:val="en-US"/>
        </w:rPr>
        <w:t xml:space="preserve"> </w:t>
      </w:r>
      <w:r>
        <w:rPr>
          <w:rFonts w:hint="default"/>
          <w:b w:val="false"/>
          <w:color w:val="000000"/>
          <w:lang w:val="en-US"/>
        </w:rPr>
        <w:t>handling</w:t>
      </w:r>
      <w:r>
        <w:rPr>
          <w:rFonts w:hint="default"/>
          <w:b w:val="false"/>
          <w:color w:val="000000"/>
          <w:lang w:val="en-US"/>
        </w:rPr>
        <w:t xml:space="preserve"> </w:t>
      </w:r>
      <w:r>
        <w:rPr>
          <w:rFonts w:hint="default"/>
          <w:b w:val="false"/>
          <w:color w:val="000000"/>
          <w:lang w:val="en-US"/>
        </w:rPr>
        <w:t>capabilities</w:t>
      </w:r>
      <w:r>
        <w:rPr>
          <w:rFonts w:hint="default"/>
          <w:b w:val="false"/>
          <w:color w:val="000000"/>
          <w:lang w:val="en-US"/>
        </w:rPr>
        <w:t xml:space="preserve"> </w:t>
      </w:r>
      <w:r>
        <w:rPr>
          <w:rFonts w:hint="default"/>
          <w:b w:val="false"/>
          <w:color w:val="000000"/>
          <w:lang w:val="en-US"/>
        </w:rPr>
        <w:t>under</w:t>
      </w:r>
      <w:r>
        <w:rPr>
          <w:rFonts w:hint="default"/>
          <w:b w:val="false"/>
          <w:color w:val="000000"/>
          <w:lang w:val="en-US"/>
        </w:rPr>
        <w:t xml:space="preserve"> </w:t>
      </w:r>
      <w:r>
        <w:rPr>
          <w:rFonts w:hint="default"/>
          <w:b w:val="false"/>
          <w:color w:val="000000"/>
          <w:lang w:val="en-US"/>
        </w:rPr>
        <w:t>extremely</w:t>
      </w:r>
      <w:r>
        <w:rPr>
          <w:rFonts w:hint="default"/>
          <w:b w:val="false"/>
          <w:color w:val="000000"/>
          <w:lang w:val="en-US"/>
        </w:rPr>
        <w:t xml:space="preserve"> </w:t>
      </w:r>
      <w:r>
        <w:rPr>
          <w:rFonts w:hint="default"/>
          <w:b w:val="false"/>
          <w:color w:val="000000"/>
          <w:lang w:val="en-US"/>
        </w:rPr>
        <w:t>heavy</w:t>
      </w:r>
      <w:r>
        <w:rPr>
          <w:rFonts w:hint="default"/>
          <w:b w:val="false"/>
          <w:color w:val="000000"/>
          <w:lang w:val="en-US"/>
        </w:rPr>
        <w:t xml:space="preserve"> </w:t>
      </w:r>
      <w:r>
        <w:rPr>
          <w:rFonts w:hint="default"/>
          <w:b w:val="false"/>
          <w:color w:val="000000"/>
          <w:lang w:val="en-US"/>
        </w:rPr>
        <w:t>load</w:t>
      </w:r>
      <w:r>
        <w:rPr>
          <w:rFonts w:hint="default"/>
          <w:b w:val="false"/>
          <w:color w:val="000000"/>
          <w:lang w:val="en-US"/>
        </w:rPr>
        <w:t xml:space="preserve"> </w:t>
      </w:r>
      <w:r>
        <w:rPr>
          <w:rFonts w:hint="default"/>
          <w:b w:val="false"/>
          <w:color w:val="000000"/>
          <w:lang w:val="en-US"/>
        </w:rPr>
        <w:t>conditions</w:t>
      </w:r>
      <w:r>
        <w:rPr>
          <w:rFonts w:hint="default"/>
          <w:b w:val="false"/>
          <w:color w:val="000000"/>
          <w:lang w:val="en-US"/>
        </w:rPr>
        <w:t xml:space="preserve"> </w:t>
      </w:r>
      <w:r>
        <w:rPr>
          <w:rFonts w:hint="default"/>
          <w:b w:val="false"/>
          <w:color w:val="000000"/>
          <w:lang w:val="en-US"/>
        </w:rPr>
        <w:t>and</w:t>
      </w:r>
      <w:r>
        <w:rPr>
          <w:rFonts w:hint="default"/>
          <w:b w:val="false"/>
          <w:color w:val="000000"/>
          <w:lang w:val="en-US"/>
        </w:rPr>
        <w:t xml:space="preserve"> </w:t>
      </w:r>
      <w:r>
        <w:rPr>
          <w:rFonts w:hint="default"/>
          <w:b w:val="false"/>
          <w:color w:val="000000"/>
          <w:lang w:val="en-US"/>
        </w:rPr>
        <w:t>ensuring</w:t>
      </w:r>
      <w:r>
        <w:rPr>
          <w:rFonts w:hint="default"/>
          <w:b w:val="false"/>
          <w:color w:val="000000"/>
          <w:lang w:val="en-US"/>
        </w:rPr>
        <w:t xml:space="preserve"> </w:t>
      </w:r>
      <w:r>
        <w:rPr>
          <w:rFonts w:hint="default"/>
          <w:b w:val="false"/>
          <w:color w:val="000000"/>
          <w:lang w:val="en-US"/>
        </w:rPr>
        <w:t>that</w:t>
      </w:r>
      <w:r>
        <w:rPr>
          <w:rFonts w:hint="default"/>
          <w:b w:val="false"/>
          <w:color w:val="000000"/>
          <w:lang w:val="en-US"/>
        </w:rPr>
        <w:t xml:space="preserve"> </w:t>
      </w:r>
      <w:r>
        <w:rPr>
          <w:rFonts w:hint="default"/>
          <w:b w:val="false"/>
          <w:color w:val="000000"/>
          <w:lang w:val="en-US"/>
        </w:rPr>
        <w:t>software</w:t>
      </w:r>
      <w:r>
        <w:rPr>
          <w:rFonts w:hint="default"/>
          <w:b w:val="false"/>
          <w:color w:val="000000"/>
          <w:lang w:val="en-US"/>
        </w:rPr>
        <w:t xml:space="preserve"> </w:t>
      </w:r>
      <w:r>
        <w:rPr>
          <w:rFonts w:hint="default"/>
          <w:b w:val="false"/>
          <w:color w:val="000000"/>
          <w:lang w:val="en-US"/>
        </w:rPr>
        <w:t>doesn’t</w:t>
      </w:r>
      <w:r>
        <w:rPr>
          <w:rFonts w:hint="default"/>
          <w:b w:val="false"/>
          <w:color w:val="000000"/>
          <w:lang w:val="en-US"/>
        </w:rPr>
        <w:t xml:space="preserve"> </w:t>
      </w:r>
      <w:r>
        <w:rPr>
          <w:rFonts w:hint="default"/>
          <w:b w:val="false"/>
          <w:color w:val="000000"/>
          <w:lang w:val="en-US"/>
        </w:rPr>
        <w:t>crash</w:t>
      </w:r>
      <w:r>
        <w:rPr>
          <w:rFonts w:hint="default"/>
          <w:b w:val="false"/>
          <w:color w:val="000000"/>
          <w:lang w:val="en-US"/>
        </w:rPr>
        <w:t xml:space="preserve"> </w:t>
      </w:r>
      <w:r>
        <w:rPr>
          <w:rFonts w:hint="default"/>
          <w:b w:val="false"/>
          <w:color w:val="000000"/>
          <w:lang w:val="en-US"/>
        </w:rPr>
        <w:t>under</w:t>
      </w:r>
      <w:r>
        <w:rPr>
          <w:rFonts w:hint="default"/>
          <w:b w:val="false"/>
          <w:color w:val="000000"/>
          <w:lang w:val="en-US"/>
        </w:rPr>
        <w:t xml:space="preserve"> </w:t>
      </w:r>
      <w:r>
        <w:rPr>
          <w:rFonts w:hint="default"/>
          <w:b w:val="false"/>
          <w:color w:val="000000"/>
          <w:lang w:val="en-US"/>
        </w:rPr>
        <w:t>crunch</w:t>
      </w:r>
      <w:r>
        <w:rPr>
          <w:rFonts w:hint="default"/>
          <w:b w:val="false"/>
          <w:color w:val="000000"/>
          <w:lang w:val="en-US"/>
        </w:rPr>
        <w:t xml:space="preserve"> </w:t>
      </w:r>
      <w:r>
        <w:rPr>
          <w:rFonts w:hint="default"/>
          <w:b w:val="false"/>
          <w:color w:val="000000"/>
          <w:lang w:val="en-US"/>
        </w:rPr>
        <w:t>situations.</w:t>
      </w:r>
      <w:r>
        <w:rPr>
          <w:rFonts w:hint="default"/>
          <w:b w:val="false"/>
          <w:color w:val="000000"/>
          <w:lang w:val="en-US"/>
        </w:rPr>
        <w:t xml:space="preserve"> </w:t>
      </w:r>
      <w:r>
        <w:rPr>
          <w:rFonts w:hint="default"/>
          <w:b w:val="false"/>
          <w:color w:val="000000"/>
          <w:lang w:val="en-US"/>
        </w:rPr>
        <w:t>It</w:t>
      </w:r>
      <w:r>
        <w:rPr>
          <w:rFonts w:hint="default"/>
          <w:b w:val="false"/>
          <w:color w:val="000000"/>
          <w:lang w:val="en-US"/>
        </w:rPr>
        <w:t xml:space="preserve"> </w:t>
      </w:r>
      <w:r>
        <w:rPr>
          <w:rFonts w:hint="default"/>
          <w:b w:val="false"/>
          <w:color w:val="000000"/>
          <w:lang w:val="en-US"/>
        </w:rPr>
        <w:t>even</w:t>
      </w:r>
      <w:r>
        <w:rPr>
          <w:rFonts w:hint="default"/>
          <w:b w:val="false"/>
          <w:color w:val="000000"/>
          <w:lang w:val="en-US"/>
        </w:rPr>
        <w:t xml:space="preserve"> </w:t>
      </w:r>
      <w:r>
        <w:rPr>
          <w:rFonts w:hint="default"/>
          <w:b w:val="false"/>
          <w:color w:val="000000"/>
          <w:lang w:val="en-US"/>
        </w:rPr>
        <w:t>tests</w:t>
      </w:r>
      <w:r>
        <w:rPr>
          <w:rFonts w:hint="default"/>
          <w:b w:val="false"/>
          <w:color w:val="000000"/>
          <w:lang w:val="en-US"/>
        </w:rPr>
        <w:t xml:space="preserve"> </w:t>
      </w:r>
      <w:r>
        <w:rPr>
          <w:rFonts w:hint="default"/>
          <w:b w:val="false"/>
          <w:color w:val="000000"/>
          <w:lang w:val="en-US"/>
        </w:rPr>
        <w:t>beyond</w:t>
      </w:r>
      <w:r>
        <w:rPr>
          <w:rFonts w:hint="default"/>
          <w:b w:val="false"/>
          <w:color w:val="000000"/>
          <w:lang w:val="en-US"/>
        </w:rPr>
        <w:t xml:space="preserve"> </w:t>
      </w:r>
      <w:r>
        <w:rPr>
          <w:rFonts w:hint="default"/>
          <w:b w:val="false"/>
          <w:color w:val="000000"/>
          <w:lang w:val="en-US"/>
        </w:rPr>
        <w:t>normal</w:t>
      </w:r>
      <w:r>
        <w:rPr>
          <w:rFonts w:hint="default"/>
          <w:b w:val="false"/>
          <w:color w:val="000000"/>
          <w:lang w:val="en-US"/>
        </w:rPr>
        <w:t xml:space="preserve"> </w:t>
      </w:r>
      <w:r>
        <w:rPr>
          <w:rFonts w:hint="default"/>
          <w:b w:val="false"/>
          <w:color w:val="000000"/>
          <w:lang w:val="en-US"/>
        </w:rPr>
        <w:t>operating</w:t>
      </w:r>
      <w:r>
        <w:rPr>
          <w:rFonts w:hint="default"/>
          <w:b w:val="false"/>
          <w:color w:val="000000"/>
          <w:lang w:val="en-US"/>
        </w:rPr>
        <w:t xml:space="preserve"> </w:t>
      </w:r>
      <w:r>
        <w:rPr>
          <w:rFonts w:hint="default"/>
          <w:b w:val="false"/>
          <w:color w:val="000000"/>
          <w:lang w:val="en-US"/>
        </w:rPr>
        <w:t>points</w:t>
      </w:r>
      <w:r>
        <w:rPr>
          <w:rFonts w:hint="default"/>
          <w:b w:val="false"/>
          <w:color w:val="000000"/>
          <w:lang w:val="en-US"/>
        </w:rPr>
        <w:t xml:space="preserve"> </w:t>
      </w:r>
      <w:r>
        <w:rPr>
          <w:rFonts w:hint="default"/>
          <w:b w:val="false"/>
          <w:color w:val="000000"/>
          <w:lang w:val="en-US"/>
        </w:rPr>
        <w:t>and</w:t>
      </w:r>
      <w:r>
        <w:rPr>
          <w:rFonts w:hint="default"/>
          <w:b w:val="false"/>
          <w:color w:val="000000"/>
          <w:lang w:val="en-US"/>
        </w:rPr>
        <w:t xml:space="preserve"> </w:t>
      </w:r>
      <w:r>
        <w:rPr>
          <w:rFonts w:hint="default"/>
          <w:b w:val="false"/>
          <w:color w:val="000000"/>
          <w:lang w:val="en-US"/>
        </w:rPr>
        <w:t>evaluates</w:t>
      </w:r>
      <w:r>
        <w:rPr>
          <w:rFonts w:hint="default"/>
          <w:b w:val="false"/>
          <w:color w:val="000000"/>
          <w:lang w:val="en-US"/>
        </w:rPr>
        <w:t xml:space="preserve"> </w:t>
      </w:r>
      <w:r>
        <w:rPr>
          <w:rFonts w:hint="default"/>
          <w:b w:val="false"/>
          <w:color w:val="000000"/>
          <w:lang w:val="en-US"/>
        </w:rPr>
        <w:t>how</w:t>
      </w:r>
      <w:r>
        <w:rPr>
          <w:rFonts w:hint="default"/>
          <w:b w:val="false"/>
          <w:color w:val="000000"/>
          <w:lang w:val="en-US"/>
        </w:rPr>
        <w:t xml:space="preserve"> </w:t>
      </w:r>
      <w:r>
        <w:rPr>
          <w:rFonts w:hint="default"/>
          <w:b w:val="false"/>
          <w:color w:val="000000"/>
          <w:lang w:val="en-US"/>
        </w:rPr>
        <w:t>software</w:t>
      </w:r>
      <w:r>
        <w:rPr>
          <w:rFonts w:hint="default"/>
          <w:b w:val="false"/>
          <w:color w:val="000000"/>
          <w:lang w:val="en-US"/>
        </w:rPr>
        <w:t xml:space="preserve"> </w:t>
      </w:r>
      <w:r>
        <w:rPr>
          <w:rFonts w:hint="default"/>
          <w:b w:val="false"/>
          <w:color w:val="000000"/>
          <w:lang w:val="en-US"/>
        </w:rPr>
        <w:t>works</w:t>
      </w:r>
      <w:r>
        <w:rPr>
          <w:rFonts w:hint="default"/>
          <w:b w:val="false"/>
          <w:color w:val="000000"/>
          <w:lang w:val="en-US"/>
        </w:rPr>
        <w:t xml:space="preserve"> </w:t>
      </w:r>
      <w:r>
        <w:rPr>
          <w:rFonts w:hint="default"/>
          <w:b w:val="false"/>
          <w:color w:val="000000"/>
          <w:lang w:val="en-US"/>
        </w:rPr>
        <w:t>under</w:t>
      </w:r>
      <w:r>
        <w:rPr>
          <w:rFonts w:hint="default"/>
          <w:b w:val="false"/>
          <w:color w:val="000000"/>
          <w:lang w:val="en-US"/>
        </w:rPr>
        <w:t xml:space="preserve"> </w:t>
      </w:r>
      <w:r>
        <w:rPr>
          <w:rFonts w:hint="default"/>
          <w:b w:val="false"/>
          <w:color w:val="000000"/>
          <w:lang w:val="en-US"/>
        </w:rPr>
        <w:t>extreme</w:t>
      </w:r>
      <w:r>
        <w:rPr>
          <w:rFonts w:hint="default"/>
          <w:b w:val="false"/>
          <w:color w:val="000000"/>
          <w:lang w:val="en-US"/>
        </w:rPr>
        <w:t xml:space="preserve"> </w:t>
      </w:r>
      <w:r>
        <w:rPr>
          <w:rFonts w:hint="default"/>
          <w:b w:val="false"/>
          <w:color w:val="000000"/>
          <w:lang w:val="en-US"/>
        </w:rPr>
        <w:t>conditions.</w:t>
      </w:r>
    </w:p>
    <w:bookmarkStart w:id="1" w:name="InSoftwareEngineeringStressTestin"/>
    <w:bookmarkEnd w:id="1"/>
    <w:p>
      <w:pPr>
        <w:pStyle w:val="style0"/>
        <w:jc w:val="center"/>
        <w:rPr>
          <w:b w:val="false"/>
          <w:bCs w:val="false"/>
          <w:color w:val="000000"/>
          <w:sz w:val="22"/>
          <w:szCs w:val="22"/>
        </w:rPr>
      </w:pPr>
      <w:r>
        <w:rPr/>
        <w:drawing>
          <wp:inline distL="0" distT="0" distB="0" distR="0">
            <wp:extent cx="3548379" cy="203771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548379" cy="2037715"/>
                    </a:xfrm>
                    <a:prstGeom prst="rect"/>
                  </pic:spPr>
                </pic:pic>
              </a:graphicData>
            </a:graphic>
          </wp:inline>
        </w:drawing>
      </w:r>
    </w:p>
    <w:p>
      <w:pPr>
        <w:pStyle w:val="style0"/>
        <w:rPr>
          <w:b w:val="false"/>
          <w:bCs w:val="false"/>
          <w:color w:val="000000"/>
          <w:sz w:val="22"/>
          <w:szCs w:val="22"/>
        </w:rPr>
      </w:pPr>
      <w:r>
        <w:rPr>
          <w:rFonts w:hint="default"/>
          <w:b w:val="false"/>
          <w:color w:val="000000"/>
          <w:lang w:val="en-US"/>
        </w:rPr>
        <w:t>In</w:t>
      </w:r>
      <w:r>
        <w:rPr>
          <w:rFonts w:hint="default"/>
          <w:b w:val="false"/>
          <w:color w:val="000000"/>
          <w:lang w:val="en-US"/>
        </w:rPr>
        <w:t xml:space="preserve"> </w:t>
      </w:r>
      <w:r>
        <w:rPr>
          <w:rFonts w:hint="default"/>
          <w:b w:val="false"/>
          <w:color w:val="000000"/>
          <w:lang w:val="en-US"/>
        </w:rPr>
        <w:t>Software</w:t>
      </w:r>
      <w:r>
        <w:rPr>
          <w:rFonts w:hint="default"/>
          <w:b w:val="false"/>
          <w:color w:val="000000"/>
          <w:lang w:val="en-US"/>
        </w:rPr>
        <w:t xml:space="preserve"> </w:t>
      </w:r>
      <w:r>
        <w:rPr>
          <w:rFonts w:hint="default"/>
          <w:b w:val="false"/>
          <w:color w:val="000000"/>
          <w:lang w:val="en-US"/>
        </w:rPr>
        <w:t>Engineering,</w:t>
      </w:r>
      <w:r>
        <w:rPr>
          <w:rFonts w:hint="default"/>
          <w:b w:val="false"/>
          <w:color w:val="000000"/>
          <w:lang w:val="en-US"/>
        </w:rPr>
        <w:t xml:space="preserve"> </w:t>
      </w:r>
      <w:r>
        <w:rPr>
          <w:rFonts w:hint="default"/>
          <w:b w:val="false"/>
          <w:color w:val="000000"/>
          <w:lang w:val="en-US"/>
        </w:rPr>
        <w:t>Stress</w:t>
      </w:r>
      <w:r>
        <w:rPr>
          <w:rFonts w:hint="default"/>
          <w:b w:val="false"/>
          <w:color w:val="000000"/>
          <w:lang w:val="en-US"/>
        </w:rPr>
        <w:t xml:space="preserve"> </w:t>
      </w:r>
      <w:r>
        <w:rPr>
          <w:rFonts w:hint="default"/>
          <w:b w:val="false"/>
          <w:color w:val="000000"/>
          <w:lang w:val="en-US"/>
        </w:rPr>
        <w:t>Testing</w:t>
      </w:r>
      <w:r>
        <w:rPr>
          <w:rFonts w:hint="default"/>
          <w:b w:val="false"/>
          <w:color w:val="000000"/>
          <w:lang w:val="en-US"/>
        </w:rPr>
        <w:t xml:space="preserve"> </w:t>
      </w:r>
      <w:r>
        <w:rPr>
          <w:rFonts w:hint="default"/>
          <w:b w:val="false"/>
          <w:color w:val="000000"/>
          <w:lang w:val="en-US"/>
        </w:rPr>
        <w:t>is</w:t>
      </w:r>
      <w:r>
        <w:rPr>
          <w:rFonts w:hint="default"/>
          <w:b w:val="false"/>
          <w:color w:val="000000"/>
          <w:lang w:val="en-US"/>
        </w:rPr>
        <w:t xml:space="preserve"> </w:t>
      </w:r>
      <w:r>
        <w:rPr>
          <w:rFonts w:hint="default"/>
          <w:b w:val="false"/>
          <w:color w:val="000000"/>
          <w:lang w:val="en-US"/>
        </w:rPr>
        <w:t>also</w:t>
      </w:r>
      <w:r>
        <w:rPr>
          <w:rFonts w:hint="default"/>
          <w:b w:val="false"/>
          <w:color w:val="000000"/>
          <w:lang w:val="en-US"/>
        </w:rPr>
        <w:t xml:space="preserve"> </w:t>
      </w:r>
      <w:r>
        <w:rPr>
          <w:rFonts w:hint="default"/>
          <w:b w:val="false"/>
          <w:color w:val="000000"/>
          <w:lang w:val="en-US"/>
        </w:rPr>
        <w:t>known</w:t>
      </w:r>
      <w:r>
        <w:rPr>
          <w:rFonts w:hint="default"/>
          <w:b w:val="false"/>
          <w:color w:val="000000"/>
          <w:lang w:val="en-US"/>
        </w:rPr>
        <w:t xml:space="preserve"> </w:t>
      </w:r>
      <w:r>
        <w:rPr>
          <w:rFonts w:hint="default"/>
          <w:b w:val="false"/>
          <w:color w:val="000000"/>
          <w:lang w:val="en-US"/>
        </w:rPr>
        <w:t>as</w:t>
      </w:r>
      <w:r>
        <w:rPr>
          <w:rFonts w:hint="default"/>
          <w:b w:val="false"/>
          <w:color w:val="000000"/>
          <w:lang w:val="en-US"/>
        </w:rPr>
        <w:t xml:space="preserve"> </w:t>
      </w:r>
      <w:r>
        <w:rPr>
          <w:rFonts w:hint="default"/>
          <w:b w:val="false"/>
          <w:color w:val="000000"/>
          <w:lang w:val="en-US"/>
        </w:rPr>
        <w:t>Endurance</w:t>
      </w:r>
      <w:r>
        <w:rPr>
          <w:rFonts w:hint="default"/>
          <w:b w:val="false"/>
          <w:color w:val="000000"/>
          <w:lang w:val="en-US"/>
        </w:rPr>
        <w:t xml:space="preserve"> </w:t>
      </w:r>
      <w:r>
        <w:rPr>
          <w:rFonts w:hint="default"/>
          <w:b w:val="false"/>
          <w:color w:val="000000"/>
          <w:lang w:val="en-US"/>
        </w:rPr>
        <w:t>Testing.</w:t>
      </w:r>
      <w:r>
        <w:rPr>
          <w:rFonts w:hint="default"/>
          <w:b w:val="false"/>
          <w:color w:val="000000"/>
          <w:lang w:val="en-US"/>
        </w:rPr>
        <w:t xml:space="preserve"> </w:t>
      </w:r>
      <w:r>
        <w:rPr>
          <w:rFonts w:hint="default"/>
          <w:b w:val="false"/>
          <w:color w:val="000000"/>
          <w:lang w:val="en-US"/>
        </w:rPr>
        <w:t>Under</w:t>
      </w:r>
      <w:r>
        <w:rPr>
          <w:rFonts w:hint="default"/>
          <w:b w:val="false"/>
          <w:color w:val="000000"/>
          <w:lang w:val="en-US"/>
        </w:rPr>
        <w:t xml:space="preserve"> </w:t>
      </w:r>
      <w:r>
        <w:rPr>
          <w:rFonts w:hint="default"/>
          <w:b w:val="false"/>
          <w:color w:val="000000"/>
          <w:lang w:val="en-US"/>
        </w:rPr>
        <w:t>Stress</w:t>
      </w:r>
      <w:r>
        <w:rPr>
          <w:rFonts w:hint="default"/>
          <w:b w:val="false"/>
          <w:color w:val="000000"/>
          <w:lang w:val="en-US"/>
        </w:rPr>
        <w:t xml:space="preserve"> </w:t>
      </w:r>
      <w:r>
        <w:rPr>
          <w:rFonts w:hint="default"/>
          <w:b w:val="false"/>
          <w:color w:val="000000"/>
          <w:lang w:val="en-US"/>
        </w:rPr>
        <w:t>Testing,</w:t>
      </w:r>
      <w:r>
        <w:rPr>
          <w:rFonts w:hint="default"/>
          <w:b w:val="false"/>
          <w:color w:val="000000"/>
          <w:lang w:val="en-US"/>
        </w:rPr>
        <w:t xml:space="preserve"> </w:t>
      </w:r>
      <w:r>
        <w:rPr>
          <w:rFonts w:hint="default"/>
          <w:b w:val="false"/>
          <w:color w:val="000000"/>
          <w:lang w:val="en-US"/>
        </w:rPr>
        <w:t>AUT</w:t>
      </w:r>
      <w:r>
        <w:rPr>
          <w:rFonts w:hint="default"/>
          <w:b w:val="false"/>
          <w:color w:val="000000"/>
          <w:lang w:val="en-US"/>
        </w:rPr>
        <w:t xml:space="preserve"> </w:t>
      </w:r>
      <w:r>
        <w:rPr>
          <w:rFonts w:hint="default"/>
          <w:b w:val="false"/>
          <w:color w:val="000000"/>
          <w:lang w:val="en-US"/>
        </w:rPr>
        <w:t>is</w:t>
      </w:r>
      <w:r>
        <w:rPr>
          <w:rFonts w:hint="default"/>
          <w:b w:val="false"/>
          <w:color w:val="000000"/>
          <w:lang w:val="en-US"/>
        </w:rPr>
        <w:t xml:space="preserve"> </w:t>
      </w:r>
      <w:r>
        <w:rPr>
          <w:rFonts w:hint="default"/>
          <w:b w:val="false"/>
          <w:color w:val="000000"/>
          <w:lang w:val="en-US"/>
        </w:rPr>
        <w:t>be</w:t>
      </w:r>
      <w:r>
        <w:rPr>
          <w:rFonts w:hint="default"/>
          <w:b w:val="false"/>
          <w:color w:val="000000"/>
          <w:lang w:val="en-US"/>
        </w:rPr>
        <w:t xml:space="preserve"> </w:t>
      </w:r>
      <w:r>
        <w:rPr>
          <w:rFonts w:hint="default"/>
          <w:b w:val="false"/>
          <w:color w:val="000000"/>
          <w:lang w:val="en-US"/>
        </w:rPr>
        <w:t>stressed</w:t>
      </w:r>
      <w:r>
        <w:rPr>
          <w:rFonts w:hint="default"/>
          <w:b w:val="false"/>
          <w:color w:val="000000"/>
          <w:lang w:val="en-US"/>
        </w:rPr>
        <w:t xml:space="preserve"> </w:t>
      </w:r>
      <w:r>
        <w:rPr>
          <w:rFonts w:hint="default"/>
          <w:b w:val="false"/>
          <w:color w:val="000000"/>
          <w:lang w:val="en-US"/>
        </w:rPr>
        <w:t>for</w:t>
      </w:r>
      <w:r>
        <w:rPr>
          <w:rFonts w:hint="default"/>
          <w:b w:val="false"/>
          <w:color w:val="000000"/>
          <w:lang w:val="en-US"/>
        </w:rPr>
        <w:t xml:space="preserve"> </w:t>
      </w:r>
      <w:r>
        <w:rPr>
          <w:rFonts w:hint="default"/>
          <w:b w:val="false"/>
          <w:color w:val="000000"/>
          <w:lang w:val="en-US"/>
        </w:rPr>
        <w:t>a</w:t>
      </w:r>
      <w:r>
        <w:rPr>
          <w:rFonts w:hint="default"/>
          <w:b w:val="false"/>
          <w:color w:val="000000"/>
          <w:lang w:val="en-US"/>
        </w:rPr>
        <w:t xml:space="preserve"> </w:t>
      </w:r>
      <w:r>
        <w:rPr>
          <w:rFonts w:hint="default"/>
          <w:b w:val="false"/>
          <w:color w:val="000000"/>
          <w:lang w:val="en-US"/>
        </w:rPr>
        <w:t>short</w:t>
      </w:r>
      <w:r>
        <w:rPr>
          <w:rFonts w:hint="default"/>
          <w:b w:val="false"/>
          <w:color w:val="000000"/>
          <w:lang w:val="en-US"/>
        </w:rPr>
        <w:t xml:space="preserve"> </w:t>
      </w:r>
      <w:r>
        <w:rPr>
          <w:rFonts w:hint="default"/>
          <w:b w:val="false"/>
          <w:color w:val="000000"/>
          <w:lang w:val="en-US"/>
        </w:rPr>
        <w:t>period</w:t>
      </w:r>
      <w:r>
        <w:rPr>
          <w:rFonts w:hint="default"/>
          <w:b w:val="false"/>
          <w:color w:val="000000"/>
          <w:lang w:val="en-US"/>
        </w:rPr>
        <w:t xml:space="preserve"> </w:t>
      </w:r>
      <w:r>
        <w:rPr>
          <w:rFonts w:hint="default"/>
          <w:b w:val="false"/>
          <w:color w:val="000000"/>
          <w:lang w:val="en-US"/>
        </w:rPr>
        <w:t>of</w:t>
      </w:r>
      <w:r>
        <w:rPr>
          <w:rFonts w:hint="default"/>
          <w:b w:val="false"/>
          <w:color w:val="000000"/>
          <w:lang w:val="en-US"/>
        </w:rPr>
        <w:t xml:space="preserve"> </w:t>
      </w:r>
      <w:r>
        <w:rPr>
          <w:rFonts w:hint="default"/>
          <w:b w:val="false"/>
          <w:color w:val="000000"/>
          <w:lang w:val="en-US"/>
        </w:rPr>
        <w:t>time</w:t>
      </w:r>
      <w:r>
        <w:rPr>
          <w:rFonts w:hint="default"/>
          <w:b w:val="false"/>
          <w:color w:val="000000"/>
          <w:lang w:val="en-US"/>
        </w:rPr>
        <w:t xml:space="preserve"> </w:t>
      </w:r>
      <w:r>
        <w:rPr>
          <w:rFonts w:hint="default"/>
          <w:b w:val="false"/>
          <w:color w:val="000000"/>
          <w:lang w:val="en-US"/>
        </w:rPr>
        <w:t>to</w:t>
      </w:r>
      <w:r>
        <w:rPr>
          <w:rFonts w:hint="default"/>
          <w:b w:val="false"/>
          <w:color w:val="000000"/>
          <w:lang w:val="en-US"/>
        </w:rPr>
        <w:t xml:space="preserve"> </w:t>
      </w:r>
      <w:r>
        <w:rPr>
          <w:rFonts w:hint="default"/>
          <w:b w:val="false"/>
          <w:color w:val="000000"/>
          <w:lang w:val="en-US"/>
        </w:rPr>
        <w:t>know</w:t>
      </w:r>
      <w:r>
        <w:rPr>
          <w:rFonts w:hint="default"/>
          <w:b w:val="false"/>
          <w:color w:val="000000"/>
          <w:lang w:val="en-US"/>
        </w:rPr>
        <w:t xml:space="preserve"> </w:t>
      </w:r>
      <w:r>
        <w:rPr>
          <w:rFonts w:hint="default"/>
          <w:b w:val="false"/>
          <w:color w:val="000000"/>
          <w:lang w:val="en-US"/>
        </w:rPr>
        <w:t>its</w:t>
      </w:r>
      <w:r>
        <w:rPr>
          <w:rFonts w:hint="default"/>
          <w:b w:val="false"/>
          <w:color w:val="000000"/>
          <w:lang w:val="en-US"/>
        </w:rPr>
        <w:t xml:space="preserve"> </w:t>
      </w:r>
      <w:r>
        <w:rPr>
          <w:rFonts w:hint="default"/>
          <w:b w:val="false"/>
          <w:color w:val="000000"/>
          <w:lang w:val="en-US"/>
        </w:rPr>
        <w:t>withstanding</w:t>
      </w:r>
      <w:r>
        <w:rPr>
          <w:rFonts w:hint="default"/>
          <w:b w:val="false"/>
          <w:color w:val="000000"/>
          <w:lang w:val="en-US"/>
        </w:rPr>
        <w:t xml:space="preserve"> </w:t>
      </w:r>
      <w:r>
        <w:rPr>
          <w:rFonts w:hint="default"/>
          <w:b w:val="false"/>
          <w:color w:val="000000"/>
          <w:lang w:val="en-US"/>
        </w:rPr>
        <w:t>capacity.</w:t>
      </w:r>
      <w:r>
        <w:rPr>
          <w:rFonts w:hint="default"/>
          <w:b w:val="false"/>
          <w:color w:val="000000"/>
          <w:lang w:val="en-US"/>
        </w:rPr>
        <w:t xml:space="preserve"> </w:t>
      </w:r>
      <w:r>
        <w:rPr>
          <w:rFonts w:hint="default"/>
          <w:b w:val="false"/>
          <w:color w:val="000000"/>
          <w:lang w:val="en-US"/>
        </w:rPr>
        <w:t>A</w:t>
      </w:r>
      <w:r>
        <w:rPr>
          <w:rFonts w:hint="default"/>
          <w:b w:val="false"/>
          <w:color w:val="000000"/>
          <w:lang w:val="en-US"/>
        </w:rPr>
        <w:t xml:space="preserve"> </w:t>
      </w:r>
      <w:r>
        <w:rPr>
          <w:rFonts w:hint="default"/>
          <w:b w:val="false"/>
          <w:color w:val="000000"/>
          <w:lang w:val="en-US"/>
        </w:rPr>
        <w:t>most</w:t>
      </w:r>
      <w:r>
        <w:rPr>
          <w:rFonts w:hint="default"/>
          <w:b w:val="false"/>
          <w:color w:val="000000"/>
          <w:lang w:val="en-US"/>
        </w:rPr>
        <w:t xml:space="preserve"> </w:t>
      </w:r>
      <w:r>
        <w:rPr>
          <w:rFonts w:hint="default"/>
          <w:b w:val="false"/>
          <w:color w:val="000000"/>
          <w:lang w:val="en-US"/>
        </w:rPr>
        <w:t>prominent</w:t>
      </w:r>
      <w:r>
        <w:rPr>
          <w:rFonts w:hint="default"/>
          <w:b w:val="false"/>
          <w:color w:val="000000"/>
          <w:lang w:val="en-US"/>
        </w:rPr>
        <w:t xml:space="preserve"> </w:t>
      </w:r>
      <w:r>
        <w:rPr>
          <w:rFonts w:hint="default"/>
          <w:b w:val="false"/>
          <w:color w:val="000000"/>
          <w:lang w:val="en-US"/>
        </w:rPr>
        <w:t>use</w:t>
      </w:r>
      <w:r>
        <w:rPr>
          <w:rFonts w:hint="default"/>
          <w:b w:val="false"/>
          <w:color w:val="000000"/>
          <w:lang w:val="en-US"/>
        </w:rPr>
        <w:t xml:space="preserve"> </w:t>
      </w:r>
      <w:r>
        <w:rPr>
          <w:rFonts w:hint="default"/>
          <w:b w:val="false"/>
          <w:color w:val="000000"/>
          <w:lang w:val="en-US"/>
        </w:rPr>
        <w:t>of</w:t>
      </w:r>
      <w:r>
        <w:rPr>
          <w:rFonts w:hint="default"/>
          <w:b w:val="false"/>
          <w:color w:val="000000"/>
          <w:lang w:val="en-US"/>
        </w:rPr>
        <w:t xml:space="preserve"> </w:t>
      </w:r>
      <w:r>
        <w:rPr>
          <w:rFonts w:hint="default"/>
          <w:b w:val="false"/>
          <w:color w:val="000000"/>
          <w:lang w:val="en-US"/>
        </w:rPr>
        <w:t>stress</w:t>
      </w:r>
      <w:r>
        <w:rPr>
          <w:rFonts w:hint="default"/>
          <w:b w:val="false"/>
          <w:color w:val="000000"/>
          <w:lang w:val="en-US"/>
        </w:rPr>
        <w:t xml:space="preserve"> </w:t>
      </w:r>
      <w:r>
        <w:rPr>
          <w:rFonts w:hint="default"/>
          <w:b w:val="false"/>
          <w:color w:val="000000"/>
          <w:lang w:val="en-US"/>
        </w:rPr>
        <w:t>testing</w:t>
      </w:r>
      <w:r>
        <w:rPr>
          <w:rFonts w:hint="default"/>
          <w:b w:val="false"/>
          <w:color w:val="000000"/>
          <w:lang w:val="en-US"/>
        </w:rPr>
        <w:t xml:space="preserve"> </w:t>
      </w:r>
      <w:r>
        <w:rPr>
          <w:rFonts w:hint="default"/>
          <w:b w:val="false"/>
          <w:color w:val="000000"/>
          <w:lang w:val="en-US"/>
        </w:rPr>
        <w:t>is</w:t>
      </w:r>
      <w:r>
        <w:rPr>
          <w:rFonts w:hint="default"/>
          <w:b w:val="false"/>
          <w:color w:val="000000"/>
          <w:lang w:val="en-US"/>
        </w:rPr>
        <w:t xml:space="preserve"> </w:t>
      </w:r>
      <w:r>
        <w:rPr>
          <w:rFonts w:hint="default"/>
          <w:b w:val="false"/>
          <w:color w:val="000000"/>
          <w:lang w:val="en-US"/>
        </w:rPr>
        <w:t>to</w:t>
      </w:r>
      <w:r>
        <w:rPr>
          <w:rFonts w:hint="default"/>
          <w:b w:val="false"/>
          <w:color w:val="000000"/>
          <w:lang w:val="en-US"/>
        </w:rPr>
        <w:t xml:space="preserve"> </w:t>
      </w:r>
      <w:r>
        <w:rPr>
          <w:rFonts w:hint="default"/>
          <w:b w:val="false"/>
          <w:color w:val="000000"/>
          <w:lang w:val="en-US"/>
        </w:rPr>
        <w:t>determine</w:t>
      </w:r>
      <w:r>
        <w:rPr>
          <w:rFonts w:hint="default"/>
          <w:b w:val="false"/>
          <w:color w:val="000000"/>
          <w:lang w:val="en-US"/>
        </w:rPr>
        <w:t xml:space="preserve"> </w:t>
      </w:r>
      <w:r>
        <w:rPr>
          <w:rFonts w:hint="default"/>
          <w:b w:val="false"/>
          <w:color w:val="000000"/>
          <w:lang w:val="en-US"/>
        </w:rPr>
        <w:t>the</w:t>
      </w:r>
      <w:r>
        <w:rPr>
          <w:rFonts w:hint="default"/>
          <w:b w:val="false"/>
          <w:color w:val="000000"/>
          <w:lang w:val="en-US"/>
        </w:rPr>
        <w:t xml:space="preserve"> </w:t>
      </w:r>
      <w:r>
        <w:rPr>
          <w:rFonts w:hint="default"/>
          <w:b w:val="false"/>
          <w:color w:val="000000"/>
          <w:lang w:val="en-US"/>
        </w:rPr>
        <w:t>limit,</w:t>
      </w:r>
      <w:r>
        <w:rPr>
          <w:rFonts w:hint="default"/>
          <w:b w:val="false"/>
          <w:color w:val="000000"/>
          <w:lang w:val="en-US"/>
        </w:rPr>
        <w:t xml:space="preserve"> </w:t>
      </w:r>
      <w:r>
        <w:rPr>
          <w:rFonts w:hint="default"/>
          <w:b w:val="false"/>
          <w:color w:val="000000"/>
          <w:lang w:val="en-US"/>
        </w:rPr>
        <w:t>at</w:t>
      </w:r>
      <w:r>
        <w:rPr>
          <w:rFonts w:hint="default"/>
          <w:b w:val="false"/>
          <w:color w:val="000000"/>
          <w:lang w:val="en-US"/>
        </w:rPr>
        <w:t xml:space="preserve"> </w:t>
      </w:r>
      <w:r>
        <w:rPr>
          <w:rFonts w:hint="default"/>
          <w:b w:val="false"/>
          <w:color w:val="000000"/>
          <w:lang w:val="en-US"/>
        </w:rPr>
        <w:t>which</w:t>
      </w:r>
      <w:r>
        <w:rPr>
          <w:rFonts w:hint="default"/>
          <w:b w:val="false"/>
          <w:color w:val="000000"/>
          <w:lang w:val="en-US"/>
        </w:rPr>
        <w:t xml:space="preserve"> </w:t>
      </w:r>
      <w:r>
        <w:rPr>
          <w:rFonts w:hint="default"/>
          <w:b w:val="false"/>
          <w:color w:val="000000"/>
          <w:lang w:val="en-US"/>
        </w:rPr>
        <w:t>the</w:t>
      </w:r>
      <w:r>
        <w:rPr>
          <w:rFonts w:hint="default"/>
          <w:b w:val="false"/>
          <w:color w:val="000000"/>
          <w:lang w:val="en-US"/>
        </w:rPr>
        <w:t xml:space="preserve"> </w:t>
      </w:r>
      <w:r>
        <w:rPr>
          <w:rFonts w:hint="default"/>
          <w:b w:val="false"/>
          <w:color w:val="000000"/>
          <w:lang w:val="en-US"/>
        </w:rPr>
        <w:t>system</w:t>
      </w:r>
      <w:r>
        <w:rPr>
          <w:rFonts w:hint="default"/>
          <w:b w:val="false"/>
          <w:color w:val="000000"/>
          <w:lang w:val="en-US"/>
        </w:rPr>
        <w:t xml:space="preserve"> </w:t>
      </w:r>
      <w:r>
        <w:rPr>
          <w:rFonts w:hint="default"/>
          <w:b w:val="false"/>
          <w:color w:val="000000"/>
          <w:lang w:val="en-US"/>
        </w:rPr>
        <w:t>or</w:t>
      </w:r>
      <w:r>
        <w:rPr>
          <w:rFonts w:hint="default"/>
          <w:b w:val="false"/>
          <w:color w:val="000000"/>
          <w:lang w:val="en-US"/>
        </w:rPr>
        <w:t xml:space="preserve"> </w:t>
      </w:r>
      <w:r>
        <w:rPr>
          <w:rFonts w:hint="default"/>
          <w:b w:val="false"/>
          <w:color w:val="000000"/>
          <w:lang w:val="en-US"/>
        </w:rPr>
        <w:t>software</w:t>
      </w:r>
      <w:r>
        <w:rPr>
          <w:rFonts w:hint="default"/>
          <w:b w:val="false"/>
          <w:color w:val="000000"/>
          <w:lang w:val="en-US"/>
        </w:rPr>
        <w:t xml:space="preserve"> </w:t>
      </w:r>
      <w:r>
        <w:rPr>
          <w:rFonts w:hint="default"/>
          <w:b w:val="false"/>
          <w:color w:val="000000"/>
          <w:lang w:val="en-US"/>
        </w:rPr>
        <w:t>or</w:t>
      </w:r>
      <w:r>
        <w:rPr>
          <w:rFonts w:hint="default"/>
          <w:b w:val="false"/>
          <w:color w:val="000000"/>
          <w:lang w:val="en-US"/>
        </w:rPr>
        <w:t xml:space="preserve"> </w:t>
      </w:r>
      <w:r>
        <w:rPr>
          <w:rFonts w:hint="default"/>
          <w:b w:val="false"/>
          <w:color w:val="000000"/>
          <w:lang w:val="en-US"/>
        </w:rPr>
        <w:t>hardware</w:t>
      </w:r>
      <w:r>
        <w:rPr>
          <w:rFonts w:hint="default"/>
          <w:b w:val="false"/>
          <w:color w:val="000000"/>
          <w:lang w:val="en-US"/>
        </w:rPr>
        <w:t xml:space="preserve"> </w:t>
      </w:r>
      <w:r>
        <w:rPr>
          <w:rFonts w:hint="default"/>
          <w:b w:val="false"/>
          <w:color w:val="000000"/>
          <w:lang w:val="en-US"/>
        </w:rPr>
        <w:t>breaks.</w:t>
      </w:r>
      <w:r>
        <w:rPr>
          <w:rFonts w:hint="default"/>
          <w:b w:val="false"/>
          <w:color w:val="000000"/>
          <w:lang w:val="en-US"/>
        </w:rPr>
        <w:t xml:space="preserve"> </w:t>
      </w:r>
      <w:r>
        <w:rPr>
          <w:rFonts w:hint="default"/>
          <w:b w:val="false"/>
          <w:color w:val="000000"/>
          <w:lang w:val="en-US"/>
        </w:rPr>
        <w:t>It</w:t>
      </w:r>
      <w:r>
        <w:rPr>
          <w:rFonts w:hint="default"/>
          <w:b w:val="false"/>
          <w:color w:val="000000"/>
          <w:lang w:val="en-US"/>
        </w:rPr>
        <w:t xml:space="preserve"> </w:t>
      </w:r>
      <w:r>
        <w:rPr>
          <w:rFonts w:hint="default"/>
          <w:b w:val="false"/>
          <w:color w:val="000000"/>
          <w:lang w:val="en-US"/>
        </w:rPr>
        <w:t>also</w:t>
      </w:r>
      <w:r>
        <w:rPr>
          <w:rFonts w:hint="default"/>
          <w:b w:val="false"/>
          <w:color w:val="000000"/>
          <w:lang w:val="en-US"/>
        </w:rPr>
        <w:t xml:space="preserve"> </w:t>
      </w:r>
      <w:r>
        <w:rPr>
          <w:rFonts w:hint="default"/>
          <w:b w:val="false"/>
          <w:color w:val="000000"/>
          <w:lang w:val="en-US"/>
        </w:rPr>
        <w:t>checks</w:t>
      </w:r>
      <w:r>
        <w:rPr>
          <w:rFonts w:hint="default"/>
          <w:b w:val="false"/>
          <w:color w:val="000000"/>
          <w:lang w:val="en-US"/>
        </w:rPr>
        <w:t xml:space="preserve"> </w:t>
      </w:r>
      <w:r>
        <w:rPr>
          <w:rFonts w:hint="default"/>
          <w:b w:val="false"/>
          <w:color w:val="000000"/>
          <w:lang w:val="en-US"/>
        </w:rPr>
        <w:t>whether</w:t>
      </w:r>
      <w:r>
        <w:rPr>
          <w:rFonts w:hint="default"/>
          <w:b w:val="false"/>
          <w:color w:val="000000"/>
          <w:lang w:val="en-US"/>
        </w:rPr>
        <w:t xml:space="preserve"> </w:t>
      </w:r>
      <w:r>
        <w:rPr>
          <w:rFonts w:hint="default"/>
          <w:b w:val="false"/>
          <w:color w:val="000000"/>
          <w:lang w:val="en-US"/>
        </w:rPr>
        <w:t>the</w:t>
      </w:r>
      <w:r>
        <w:rPr>
          <w:rFonts w:hint="default"/>
          <w:b w:val="false"/>
          <w:color w:val="000000"/>
          <w:lang w:val="en-US"/>
        </w:rPr>
        <w:t xml:space="preserve"> </w:t>
      </w:r>
      <w:r>
        <w:rPr>
          <w:rFonts w:hint="default"/>
          <w:b w:val="false"/>
          <w:color w:val="000000"/>
          <w:lang w:val="en-US"/>
        </w:rPr>
        <w:t>system</w:t>
      </w:r>
      <w:r>
        <w:rPr>
          <w:rFonts w:hint="default"/>
          <w:b w:val="false"/>
          <w:color w:val="000000"/>
          <w:lang w:val="en-US"/>
        </w:rPr>
        <w:t xml:space="preserve"> </w:t>
      </w:r>
      <w:r>
        <w:rPr>
          <w:rFonts w:hint="default"/>
          <w:b w:val="false"/>
          <w:color w:val="000000"/>
          <w:lang w:val="en-US"/>
        </w:rPr>
        <w:t>demonstrates</w:t>
      </w:r>
      <w:r>
        <w:rPr>
          <w:rFonts w:hint="default"/>
          <w:b w:val="false"/>
          <w:color w:val="000000"/>
          <w:lang w:val="en-US"/>
        </w:rPr>
        <w:t xml:space="preserve"> </w:t>
      </w:r>
      <w:r>
        <w:rPr>
          <w:rFonts w:hint="default"/>
          <w:b w:val="false"/>
          <w:color w:val="000000"/>
          <w:lang w:val="en-US"/>
        </w:rPr>
        <w:t>effective</w:t>
      </w:r>
      <w:r>
        <w:rPr>
          <w:rFonts w:hint="default"/>
          <w:b w:val="false"/>
          <w:color w:val="000000"/>
          <w:lang w:val="en-US"/>
        </w:rPr>
        <w:t xml:space="preserve"> </w:t>
      </w:r>
      <w:r>
        <w:rPr>
          <w:rFonts w:hint="default"/>
          <w:b w:val="false"/>
          <w:color w:val="000000"/>
          <w:lang w:val="en-US"/>
        </w:rPr>
        <w:t>error</w:t>
      </w:r>
      <w:r>
        <w:rPr>
          <w:rFonts w:hint="default"/>
          <w:b w:val="false"/>
          <w:color w:val="000000"/>
          <w:lang w:val="en-US"/>
        </w:rPr>
        <w:t xml:space="preserve"> </w:t>
      </w:r>
      <w:r>
        <w:rPr>
          <w:rFonts w:hint="default"/>
          <w:b w:val="false"/>
          <w:color w:val="000000"/>
          <w:lang w:val="en-US"/>
        </w:rPr>
        <w:t>management</w:t>
      </w:r>
      <w:r>
        <w:rPr>
          <w:rFonts w:hint="default"/>
          <w:b w:val="false"/>
          <w:color w:val="000000"/>
          <w:lang w:val="en-US"/>
        </w:rPr>
        <w:t xml:space="preserve"> </w:t>
      </w:r>
      <w:r>
        <w:rPr>
          <w:rFonts w:hint="default"/>
          <w:b w:val="false"/>
          <w:color w:val="000000"/>
          <w:lang w:val="en-US"/>
        </w:rPr>
        <w:t>under</w:t>
      </w:r>
      <w:r>
        <w:rPr>
          <w:rFonts w:hint="default"/>
          <w:b w:val="false"/>
          <w:color w:val="000000"/>
          <w:lang w:val="en-US"/>
        </w:rPr>
        <w:t xml:space="preserve"> </w:t>
      </w:r>
      <w:r>
        <w:rPr>
          <w:rFonts w:hint="default"/>
          <w:b w:val="false"/>
          <w:color w:val="000000"/>
          <w:lang w:val="en-US"/>
        </w:rPr>
        <w:t>extreme</w:t>
      </w:r>
      <w:r>
        <w:rPr>
          <w:rFonts w:hint="default"/>
          <w:b w:val="false"/>
          <w:color w:val="000000"/>
          <w:lang w:val="en-US"/>
        </w:rPr>
        <w:t xml:space="preserve"> </w:t>
      </w:r>
      <w:r>
        <w:rPr>
          <w:rFonts w:hint="default"/>
          <w:b w:val="false"/>
          <w:color w:val="000000"/>
          <w:lang w:val="en-US"/>
        </w:rPr>
        <w:t>conditions.</w:t>
      </w:r>
    </w:p>
    <w:p>
      <w:pPr>
        <w:pStyle w:val="style0"/>
        <w:jc w:val="left"/>
        <w:rPr>
          <w:b/>
          <w:bCs/>
          <w:color w:val="02a5e3"/>
          <w:sz w:val="22"/>
          <w:szCs w:val="22"/>
        </w:rPr>
      </w:pPr>
      <w:r>
        <w:rPr>
          <w:b/>
          <w:bCs/>
          <w:color w:val="02a5e3"/>
          <w:sz w:val="22"/>
          <w:szCs w:val="22"/>
        </w:rPr>
        <w:t>Write a scenario of only Whatsapp chat messages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Chat window that contains the entire chat list.</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Chat window displays the contact numbers whose numbers are not saved on mobile.</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Chat window displayed with all contacts with DP or without DP</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Chat window is displayed on the group chat list.</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Chat window displays the last updated chatting time.</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Chat window displays the name of all contacts on the chat window.</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clicking on one Chat contact then a new window should open with history.</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see all delivered and received messages.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see the read or send time of messages.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text messages in the individual chatbox.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documents in the individual chatbox.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photos in an individual chatbox.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videos in an individual chatbox.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audio in an individual chat 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emotions icons in the individual chat boxes.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Contacts in the individual chat boxes.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Location in the individual chatbox.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GIFs in the individual chat boxes.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and receive Stickers in the individual chatboxes.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delete text, video, audio, locations, and documents in the individual chatboxes.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send recorded voice mail in an individual chatbox.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can delete the entire chat history in the individual chatbox.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is able to see contact details in the individual chat 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is able to share images, links, and documents from media in the individual chatboxes.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is able to search specific chat history using the search option in the individual chatbox.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is able to video call in the individual chat 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is able to voice call in the individual chat box.</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is able to mute the individuals in the individual chat boxes.</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 is able to change the wallpaper.</w:t>
      </w:r>
    </w:p>
    <w:p>
      <w:pPr>
        <w:pStyle w:val="style179"/>
        <w:numPr>
          <w:ilvl w:val="0"/>
          <w:numId w:val="5"/>
        </w:numPr>
        <w:jc w:val="left"/>
        <w:rPr>
          <w:b w:val="false"/>
          <w:bCs w:val="false"/>
          <w:color w:val="000000"/>
          <w:sz w:val="22"/>
          <w:szCs w:val="22"/>
        </w:rPr>
      </w:pPr>
      <w:r>
        <w:rPr>
          <w:b w:val="false"/>
          <w:bCs w:val="false"/>
          <w:color w:val="000000"/>
          <w:sz w:val="22"/>
          <w:szCs w:val="22"/>
          <w:lang w:val="en-US"/>
        </w:rPr>
        <w:t>Check the users have options like Report, Block, Clear Chat, Export Chat, and Add Shortcut.</w:t>
      </w:r>
    </w:p>
    <w:p>
      <w:pPr>
        <w:pStyle w:val="style0"/>
        <w:jc w:val="left"/>
        <w:rPr>
          <w:b/>
          <w:bCs/>
          <w:color w:val="02a5e3"/>
          <w:sz w:val="22"/>
          <w:szCs w:val="22"/>
        </w:rPr>
      </w:pPr>
      <w:r>
        <w:rPr>
          <w:b/>
          <w:bCs/>
          <w:color w:val="02a5e3"/>
          <w:sz w:val="22"/>
          <w:szCs w:val="22"/>
          <w:lang w:val="en-US"/>
        </w:rPr>
        <w:t>Write a Scenario of Pen</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that the length and the diameter of the pen are as per the specifications.</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the outer body material of the pen. Check if it is metallic, plastic, or any other material specified in the requirement specifications.</w:t>
      </w:r>
    </w:p>
    <w:p>
      <w:pPr>
        <w:pStyle w:val="style179"/>
        <w:numPr>
          <w:ilvl w:val="0"/>
          <w:numId w:val="6"/>
        </w:numPr>
        <w:jc w:val="left"/>
        <w:rPr>
          <w:b w:val="false"/>
          <w:bCs w:val="false"/>
          <w:color w:val="000000"/>
          <w:sz w:val="22"/>
          <w:szCs w:val="22"/>
        </w:rPr>
      </w:pPr>
      <w:r>
        <w:rPr>
          <w:b w:val="false"/>
          <w:bCs w:val="false"/>
          <w:color w:val="000000"/>
          <w:sz w:val="22"/>
          <w:szCs w:val="22"/>
          <w:lang w:val="en-US"/>
        </w:rPr>
        <w:t>Check the color of the outer body of the pen. It should be as per the specifications.</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that the brand name and/or logo of the company creating the pen should be clearly visible.</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that any information displayed on the pen should be legible and clearly visible.</w:t>
      </w:r>
    </w:p>
    <w:p>
      <w:pPr>
        <w:pStyle w:val="style179"/>
        <w:numPr>
          <w:ilvl w:val="0"/>
          <w:numId w:val="6"/>
        </w:numPr>
        <w:jc w:val="left"/>
        <w:rPr>
          <w:b w:val="false"/>
          <w:bCs w:val="false"/>
          <w:color w:val="000000"/>
          <w:sz w:val="22"/>
          <w:szCs w:val="22"/>
        </w:rPr>
      </w:pPr>
      <w:r>
        <w:rPr>
          <w:b w:val="false"/>
          <w:bCs w:val="false"/>
          <w:color w:val="000000"/>
          <w:sz w:val="22"/>
          <w:szCs w:val="22"/>
          <w:lang w:val="en-US"/>
        </w:rPr>
        <w:t>types of papers.</w:t>
      </w:r>
    </w:p>
    <w:p>
      <w:pPr>
        <w:pStyle w:val="style179"/>
        <w:numPr>
          <w:ilvl w:val="0"/>
          <w:numId w:val="6"/>
        </w:numPr>
        <w:jc w:val="left"/>
        <w:rPr>
          <w:b w:val="false"/>
          <w:bCs w:val="false"/>
          <w:color w:val="000000"/>
          <w:sz w:val="22"/>
          <w:szCs w:val="22"/>
        </w:rPr>
      </w:pPr>
      <w:r>
        <w:rPr>
          <w:b w:val="false"/>
          <w:bCs w:val="false"/>
          <w:color w:val="000000"/>
          <w:sz w:val="22"/>
          <w:szCs w:val="22"/>
          <w:lang w:val="en-US"/>
        </w:rPr>
        <w:t>Check the weight of the pen. It should be as per the specifications. In case not mentioned in the specifications, the weight should not be too heavy to impact its smooth operation.</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if the pen is with a cap or without a cap.</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the color of the ink of the pen.</w:t>
      </w:r>
    </w:p>
    <w:p>
      <w:pPr>
        <w:pStyle w:val="style179"/>
        <w:numPr>
          <w:ilvl w:val="0"/>
          <w:numId w:val="6"/>
        </w:numPr>
        <w:jc w:val="left"/>
        <w:rPr>
          <w:b w:val="false"/>
          <w:bCs w:val="false"/>
          <w:color w:val="000000"/>
          <w:sz w:val="22"/>
          <w:szCs w:val="22"/>
        </w:rPr>
      </w:pPr>
      <w:r>
        <w:rPr>
          <w:b w:val="false"/>
          <w:bCs w:val="false"/>
          <w:color w:val="000000"/>
          <w:sz w:val="22"/>
          <w:szCs w:val="22"/>
          <w:lang w:val="en-US"/>
        </w:rPr>
        <w:t>Check the odor of the pen’s ink on writing over a surface.</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the surfaces over which pen is able to write smoothly apart from paper e.g. cardboard, rubber surface, etc.</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that the text written by the pen should have consistent ink flow without leaving any blob.</w:t>
      </w:r>
    </w:p>
    <w:p>
      <w:pPr>
        <w:pStyle w:val="style179"/>
        <w:numPr>
          <w:ilvl w:val="0"/>
          <w:numId w:val="6"/>
        </w:numPr>
        <w:jc w:val="left"/>
        <w:rPr>
          <w:b w:val="false"/>
          <w:bCs w:val="false"/>
          <w:color w:val="000000"/>
          <w:sz w:val="22"/>
          <w:szCs w:val="22"/>
        </w:rPr>
      </w:pPr>
      <w:r>
        <w:rPr>
          <w:b w:val="false"/>
          <w:bCs w:val="false"/>
          <w:color w:val="000000"/>
          <w:sz w:val="22"/>
          <w:szCs w:val="22"/>
          <w:lang w:val="en-US"/>
        </w:rPr>
        <w:t>Check that the pen’s ink should not leak in case it is tilted upside down.</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if the pen’s ink should not leak at higher altitudes.</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if the text written by the pen is erasable or not.</w:t>
      </w:r>
    </w:p>
    <w:p>
      <w:pPr>
        <w:pStyle w:val="style179"/>
        <w:numPr>
          <w:ilvl w:val="0"/>
          <w:numId w:val="6"/>
        </w:numPr>
        <w:jc w:val="left"/>
        <w:rPr>
          <w:b w:val="false"/>
          <w:bCs w:val="false"/>
          <w:color w:val="000000"/>
          <w:sz w:val="22"/>
          <w:szCs w:val="22"/>
        </w:rPr>
      </w:pPr>
      <w:r>
        <w:rPr>
          <w:b w:val="false"/>
          <w:bCs w:val="false"/>
          <w:color w:val="000000"/>
          <w:sz w:val="22"/>
          <w:szCs w:val="22"/>
          <w:lang w:val="en-US"/>
        </w:rPr>
        <w:t>Check the functioning of the pen on applying normal pressure during writing.</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the strength of the pen’s outer body. It should not be easily breakable.</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that text written by pen should not get faded before a certain time as mentioned in the specification.</w:t>
      </w:r>
    </w:p>
    <w:p>
      <w:pPr>
        <w:pStyle w:val="style179"/>
        <w:numPr>
          <w:ilvl w:val="0"/>
          <w:numId w:val="6"/>
        </w:numPr>
        <w:jc w:val="left"/>
        <w:rPr>
          <w:b w:val="false"/>
          <w:bCs w:val="false"/>
          <w:color w:val="000000"/>
          <w:sz w:val="22"/>
          <w:szCs w:val="22"/>
        </w:rPr>
      </w:pPr>
      <w:r>
        <w:rPr>
          <w:b w:val="false"/>
          <w:bCs w:val="false"/>
          <w:color w:val="000000"/>
          <w:sz w:val="22"/>
          <w:szCs w:val="22"/>
          <w:lang w:val="en-US"/>
        </w:rPr>
        <w:t>Check if the text written by the pen is waterproof or not.</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that the user is able to write normally on tilting the pen at a certain angle instead of keeping it straight while writing.</w:t>
      </w:r>
    </w:p>
    <w:p>
      <w:pPr>
        <w:pStyle w:val="style179"/>
        <w:numPr>
          <w:ilvl w:val="0"/>
          <w:numId w:val="6"/>
        </w:numPr>
        <w:jc w:val="left"/>
        <w:rPr>
          <w:b w:val="false"/>
          <w:bCs w:val="false"/>
          <w:color w:val="000000"/>
          <w:sz w:val="22"/>
          <w:szCs w:val="22"/>
        </w:rPr>
      </w:pPr>
      <w:r>
        <w:rPr>
          <w:b w:val="false"/>
          <w:bCs w:val="false"/>
          <w:color w:val="000000"/>
          <w:sz w:val="22"/>
          <w:szCs w:val="22"/>
          <w:lang w:val="en-US"/>
        </w:rPr>
        <w:t>Check the grip of the pen, whether it provides adequate friction for the user to comfortably grip the pen.</w:t>
      </w:r>
    </w:p>
    <w:p>
      <w:pPr>
        <w:pStyle w:val="style179"/>
        <w:numPr>
          <w:ilvl w:val="0"/>
          <w:numId w:val="6"/>
        </w:numPr>
        <w:jc w:val="left"/>
        <w:rPr>
          <w:b w:val="false"/>
          <w:bCs w:val="false"/>
          <w:color w:val="000000"/>
          <w:sz w:val="22"/>
          <w:szCs w:val="22"/>
        </w:rPr>
      </w:pPr>
      <w:r>
        <w:rPr>
          <w:b w:val="false"/>
          <w:bCs w:val="false"/>
          <w:color w:val="000000"/>
          <w:sz w:val="22"/>
          <w:szCs w:val="22"/>
          <w:lang w:val="en-US"/>
        </w:rPr>
        <w:t>Verify if the pen can support multiple refills or not.</w:t>
      </w:r>
    </w:p>
    <w:p>
      <w:pPr>
        <w:pStyle w:val="style179"/>
        <w:numPr>
          <w:ilvl w:val="0"/>
          <w:numId w:val="6"/>
        </w:numPr>
        <w:jc w:val="left"/>
        <w:rPr>
          <w:b w:val="false"/>
          <w:bCs w:val="false"/>
          <w:color w:val="000000"/>
          <w:sz w:val="22"/>
          <w:szCs w:val="22"/>
        </w:rPr>
      </w:pPr>
      <w:r>
        <w:rPr>
          <w:b w:val="false"/>
          <w:bCs w:val="false"/>
          <w:color w:val="000000"/>
          <w:sz w:val="22"/>
          <w:szCs w:val="22"/>
          <w:lang w:val="en-US"/>
        </w:rPr>
        <w:t>In the case of an ink pen, verify that the user is able to refill the pen with all the supported ink types.</w:t>
      </w:r>
    </w:p>
    <w:p>
      <w:pPr>
        <w:pStyle w:val="style179"/>
        <w:numPr>
          <w:ilvl w:val="0"/>
          <w:numId w:val="6"/>
        </w:numPr>
        <w:jc w:val="left"/>
        <w:rPr>
          <w:b w:val="false"/>
          <w:bCs w:val="false"/>
          <w:color w:val="000000"/>
          <w:sz w:val="22"/>
          <w:szCs w:val="22"/>
        </w:rPr>
      </w:pPr>
      <w:r>
        <w:rPr>
          <w:b w:val="false"/>
          <w:bCs w:val="false"/>
          <w:color w:val="000000"/>
          <w:sz w:val="22"/>
          <w:szCs w:val="22"/>
          <w:lang w:val="en-US"/>
        </w:rPr>
        <w:t>For ink pens, verify that the mechanism to refill the pen is easy to operate.</w:t>
      </w:r>
    </w:p>
    <w:p>
      <w:pPr>
        <w:pStyle w:val="style179"/>
        <w:numPr>
          <w:ilvl w:val="0"/>
          <w:numId w:val="6"/>
        </w:numPr>
        <w:jc w:val="left"/>
        <w:rPr>
          <w:b w:val="false"/>
          <w:bCs w:val="false"/>
          <w:color w:val="000000"/>
          <w:sz w:val="22"/>
          <w:szCs w:val="22"/>
        </w:rPr>
      </w:pPr>
      <w:r>
        <w:rPr>
          <w:b w:val="false"/>
          <w:bCs w:val="false"/>
          <w:color w:val="000000"/>
          <w:sz w:val="22"/>
          <w:szCs w:val="22"/>
          <w:lang w:val="en-US"/>
        </w:rPr>
        <w:t>In the case of a ballpoint pen, verify the size of the tip.</w:t>
      </w:r>
    </w:p>
    <w:p>
      <w:pPr>
        <w:pStyle w:val="style179"/>
        <w:numPr>
          <w:ilvl w:val="0"/>
          <w:numId w:val="6"/>
        </w:numPr>
        <w:jc w:val="left"/>
        <w:rPr>
          <w:b w:val="false"/>
          <w:bCs w:val="false"/>
          <w:color w:val="000000"/>
          <w:sz w:val="22"/>
          <w:szCs w:val="22"/>
        </w:rPr>
      </w:pPr>
      <w:r>
        <w:rPr>
          <w:b w:val="false"/>
          <w:bCs w:val="false"/>
          <w:color w:val="000000"/>
          <w:sz w:val="22"/>
          <w:szCs w:val="22"/>
          <w:lang w:val="en-US"/>
        </w:rPr>
        <w:t>In the case of a ball and gel pen, verify that the user can change the refill of the pen easily.</w:t>
      </w:r>
    </w:p>
    <w:p>
      <w:pPr>
        <w:pStyle w:val="style0"/>
        <w:jc w:val="left"/>
        <w:rPr>
          <w:b/>
          <w:bCs/>
          <w:color w:val="02a5e3"/>
          <w:sz w:val="22"/>
          <w:szCs w:val="22"/>
        </w:rPr>
      </w:pPr>
      <w:r>
        <w:rPr>
          <w:b/>
          <w:bCs/>
          <w:color w:val="02a5e3"/>
          <w:sz w:val="22"/>
          <w:szCs w:val="22"/>
          <w:lang w:val="en-US"/>
        </w:rPr>
        <w:t>Write a Scenario of Door</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whether the door is made up of wood or glass or any other material</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door is a leading door washroom door any other location door</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if the door is built with glass then it is a transparent or non-transparent door</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if there are any levels present on the door like push or pull</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which type of door, whether it is a single door or a folded door.</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door is open on which side, Whether it is inside or outside.</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size of the door is as per the specification document</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door is made upon the same material which was mentioned in the specification document</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whether the color of the door is the same as the specification document</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opening functionality of the door whether that is a sliding door or a rotating door</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design of the door is as per the specification document</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position, quality, and strength of the hinges</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what type of logs are present in the door</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number of locks current inside and outside of the door</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whether the big hole door has a peek-hole, and also check the position of that whole is as per the specification document</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is the door has automatic close functionality in it, and your automatic feature represents the spring mechanism</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whether the door has a stopper at the correct location Which is mentioned in the specification document</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whether the door makes any sounds while opening or closing</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door condition when you are washing with hot water or cold water</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the door condition and different climates like summer winter rain etc</w:t>
      </w:r>
    </w:p>
    <w:p>
      <w:pPr>
        <w:pStyle w:val="style179"/>
        <w:numPr>
          <w:ilvl w:val="0"/>
          <w:numId w:val="7"/>
        </w:numPr>
        <w:jc w:val="left"/>
        <w:rPr>
          <w:b w:val="false"/>
          <w:bCs w:val="false"/>
          <w:color w:val="000000"/>
          <w:sz w:val="22"/>
          <w:szCs w:val="22"/>
        </w:rPr>
      </w:pPr>
      <w:r>
        <w:rPr>
          <w:b w:val="false"/>
          <w:bCs w:val="false"/>
          <w:color w:val="000000"/>
          <w:sz w:val="22"/>
          <w:szCs w:val="22"/>
          <w:lang w:val="en-US"/>
        </w:rPr>
        <w:t>Check how much amount of force is required to open or close the door</w:t>
      </w:r>
    </w:p>
    <w:p>
      <w:pPr>
        <w:pStyle w:val="style0"/>
        <w:jc w:val="left"/>
        <w:rPr>
          <w:b/>
          <w:bCs/>
          <w:color w:val="02a5e3"/>
          <w:sz w:val="22"/>
          <w:szCs w:val="22"/>
        </w:rPr>
      </w:pPr>
      <w:r>
        <w:rPr>
          <w:b/>
          <w:bCs/>
          <w:color w:val="02a5e3"/>
          <w:sz w:val="22"/>
          <w:szCs w:val="22"/>
          <w:lang w:val="en-US"/>
        </w:rPr>
        <w:t>Write a Scenario of ATM</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‘ATM Card Insertion Slot’ is as per the specification</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ATM machine accepts card and PIN details</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error message by inserting a card incorrectly</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error message by inserting an invalid card (Expired Card)</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error message by entering an incorrect PIN</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that the user is asked to enter the PIN after inserting a valid ATM Card</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that PIN is encrypted</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that there is an action like blocking of card occurs when the total no. of incorrect PIN attempts get surpassed</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user is allowed to do only one cash withdrawal transaction per PIN request</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machine logs out of the user session immediately after successful withdrawal</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message when there is no money in the ATM</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language selection functionality</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cash withdrawal functionality by entering some valid amount</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cash withdrawal functionality by entering an amount less than 100</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cash withdrawal functionality by entering an amount greater than the total available balance in the account.</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cash withdrawal functionality by entering an amount greater than per day limit</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user is allowed to enter the amount again in case the amount entered is not valid. A proper message should be displayed.</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ATM machine successfully takes out the money.</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ATM machine takes out the balance printout after the withdrawal</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font of the text displayed in ATM screen</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text on the screen buttons visible clearly.</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functionality of all the buttons on the keypad</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text on the buttons visible clearly.</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that touch of the ATM screen is smooth and operational</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user is allowed to choose different account types like Savings, Current etc.,</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different combinations of operation and check if there will be an electricity loss in the middle of the operation. If there is an electricity loss in the middle of the transaction then the transaction should be marked as null and the amount shouldn’t be disclosed to others.</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functionality of the cash dispenser</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the functionality of the receipt printer</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whether the printed data is correct or not in the receipt</w:t>
      </w:r>
    </w:p>
    <w:p>
      <w:pPr>
        <w:pStyle w:val="style179"/>
        <w:numPr>
          <w:ilvl w:val="0"/>
          <w:numId w:val="8"/>
        </w:numPr>
        <w:jc w:val="left"/>
        <w:rPr>
          <w:b w:val="false"/>
          <w:bCs w:val="false"/>
          <w:color w:val="000000"/>
          <w:sz w:val="22"/>
          <w:szCs w:val="22"/>
        </w:rPr>
      </w:pPr>
      <w:r>
        <w:rPr>
          <w:b w:val="false"/>
          <w:bCs w:val="false"/>
          <w:color w:val="000000"/>
          <w:sz w:val="22"/>
          <w:szCs w:val="22"/>
          <w:lang w:val="en-US"/>
        </w:rPr>
        <w:t>Verify how much time the system takes to log out.</w:t>
      </w:r>
    </w:p>
    <w:p>
      <w:pPr>
        <w:pStyle w:val="style0"/>
        <w:jc w:val="left"/>
        <w:rPr>
          <w:b/>
          <w:bCs/>
          <w:color w:val="02a5e3"/>
          <w:sz w:val="22"/>
          <w:szCs w:val="22"/>
        </w:rPr>
      </w:pPr>
      <w:r>
        <w:rPr>
          <w:b/>
          <w:bCs/>
          <w:color w:val="02a5e3"/>
          <w:sz w:val="22"/>
          <w:szCs w:val="22"/>
          <w:lang w:val="en-US"/>
        </w:rPr>
        <w:t>When to used Usablity Testing?</w:t>
      </w:r>
    </w:p>
    <w:p>
      <w:pPr>
        <w:pStyle w:val="style0"/>
        <w:jc w:val="left"/>
        <w:rPr>
          <w:b w:val="false"/>
          <w:bCs w:val="false"/>
          <w:color w:val="000000"/>
          <w:sz w:val="22"/>
          <w:szCs w:val="22"/>
        </w:rPr>
      </w:pPr>
      <w:r>
        <w:rPr>
          <w:b w:val="false"/>
          <w:bCs w:val="false"/>
          <w:color w:val="000000"/>
          <w:sz w:val="22"/>
          <w:szCs w:val="22"/>
          <w:lang w:val="en-US"/>
        </w:rPr>
        <w:t>If possible, usability testing can and should be conducted on the current iteration of a product before beginning any new design work, after you’ve begun the strategy work around a brand new site or app. This will quickly identify areas for opportunity, and reduce the amount of assumptions your design team will make with regard to what the user wants. Additionally, after the usability tests analysis, the team should have the ability to pinpoint the steps needed  to achieve the project goals with as little disruption as possible.</w:t>
      </w:r>
    </w:p>
    <w:p>
      <w:pPr>
        <w:pStyle w:val="style0"/>
        <w:jc w:val="left"/>
        <w:rPr>
          <w:b/>
          <w:bCs/>
          <w:color w:val="02a5e3"/>
          <w:sz w:val="22"/>
          <w:szCs w:val="22"/>
        </w:rPr>
      </w:pPr>
      <w:r>
        <w:rPr>
          <w:b/>
          <w:bCs/>
          <w:color w:val="02a5e3"/>
          <w:sz w:val="22"/>
          <w:szCs w:val="22"/>
          <w:lang w:val="en-US"/>
        </w:rPr>
        <w:t>What is the procedure for GUI Testing?</w:t>
      </w:r>
    </w:p>
    <w:p>
      <w:pPr>
        <w:pStyle w:val="style0"/>
        <w:jc w:val="left"/>
        <w:rPr>
          <w:b w:val="false"/>
          <w:bCs w:val="false"/>
          <w:color w:val="000000"/>
          <w:sz w:val="22"/>
          <w:szCs w:val="22"/>
        </w:rPr>
      </w:pPr>
      <w:r>
        <w:rPr>
          <w:b w:val="false"/>
          <w:bCs w:val="false"/>
          <w:color w:val="000000"/>
          <w:sz w:val="22"/>
          <w:szCs w:val="22"/>
          <w:lang w:val="en-US"/>
        </w:rPr>
        <w:t>GUI Testing Techniques can be categorized into three parts:</w:t>
      </w:r>
    </w:p>
    <w:p>
      <w:pPr>
        <w:pStyle w:val="style0"/>
        <w:jc w:val="left"/>
        <w:rPr>
          <w:b/>
          <w:bCs/>
          <w:color w:val="000000"/>
          <w:sz w:val="22"/>
          <w:szCs w:val="22"/>
          <w:highlight w:val="darkGray"/>
        </w:rPr>
      </w:pPr>
      <w:r>
        <w:rPr>
          <w:b/>
          <w:bCs/>
          <w:color w:val="000000"/>
          <w:sz w:val="22"/>
          <w:szCs w:val="22"/>
          <w:highlight w:val="darkGray"/>
          <w:lang w:val="en-US"/>
        </w:rPr>
        <w:t>Manual Based Testing</w:t>
      </w:r>
    </w:p>
    <w:p>
      <w:pPr>
        <w:pStyle w:val="style0"/>
        <w:jc w:val="left"/>
        <w:rPr>
          <w:b w:val="false"/>
          <w:bCs w:val="false"/>
          <w:color w:val="000000"/>
          <w:sz w:val="22"/>
          <w:szCs w:val="22"/>
        </w:rPr>
      </w:pPr>
      <w:r>
        <w:rPr>
          <w:b w:val="false"/>
          <w:bCs w:val="false"/>
          <w:color w:val="000000"/>
          <w:sz w:val="22"/>
          <w:szCs w:val="22"/>
          <w:lang w:val="en-US"/>
        </w:rPr>
        <w:t>Under this approach, graphical screens are checked manually by testers in conformance with the requirements stated in the business requirements document.</w:t>
      </w:r>
    </w:p>
    <w:p>
      <w:pPr>
        <w:pStyle w:val="style0"/>
        <w:jc w:val="left"/>
        <w:rPr>
          <w:b/>
          <w:bCs/>
          <w:color w:val="02a5e3"/>
          <w:sz w:val="22"/>
          <w:szCs w:val="22"/>
        </w:rPr>
      </w:pPr>
      <w:r>
        <w:rPr/>
        <w:drawing>
          <wp:inline distL="0" distT="0" distB="0" distR="0">
            <wp:extent cx="2971800" cy="151370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1513702"/>
                    </a:xfrm>
                    <a:prstGeom prst="rect"/>
                  </pic:spPr>
                </pic:pic>
              </a:graphicData>
            </a:graphic>
          </wp:inline>
        </w:drawing>
      </w:r>
    </w:p>
    <w:p>
      <w:pPr>
        <w:pStyle w:val="style0"/>
        <w:jc w:val="left"/>
        <w:rPr>
          <w:b/>
          <w:bCs/>
          <w:color w:val="000000"/>
          <w:sz w:val="22"/>
          <w:szCs w:val="22"/>
          <w:highlight w:val="darkGray"/>
        </w:rPr>
      </w:pPr>
      <w:r>
        <w:rPr>
          <w:b/>
          <w:bCs/>
          <w:color w:val="000000"/>
          <w:sz w:val="22"/>
          <w:szCs w:val="22"/>
          <w:highlight w:val="darkGray"/>
          <w:lang w:val="en-US"/>
        </w:rPr>
        <w:t>Record and Replay</w:t>
      </w:r>
    </w:p>
    <w:p>
      <w:pPr>
        <w:pStyle w:val="style0"/>
        <w:jc w:val="left"/>
        <w:rPr>
          <w:b w:val="false"/>
          <w:bCs w:val="false"/>
          <w:color w:val="000000"/>
          <w:sz w:val="22"/>
          <w:szCs w:val="22"/>
        </w:rPr>
      </w:pPr>
      <w:r>
        <w:rPr>
          <w:b w:val="false"/>
          <w:bCs w:val="false"/>
          <w:color w:val="000000"/>
          <w:sz w:val="22"/>
          <w:szCs w:val="22"/>
          <w:lang w:val="en-US"/>
        </w:rPr>
        <w:t>GUI testing can be done using automation tools. This is done in 2 parts. During Record, test steps are captured by the automation tool. During playback, the recorded test steps are executed on the Application Under Test. Example of such tools – QTP.</w:t>
      </w:r>
    </w:p>
    <w:p>
      <w:pPr>
        <w:pStyle w:val="style0"/>
        <w:jc w:val="left"/>
        <w:rPr>
          <w:b w:val="false"/>
          <w:bCs w:val="false"/>
          <w:color w:val="000000"/>
          <w:sz w:val="22"/>
          <w:szCs w:val="22"/>
        </w:rPr>
      </w:pPr>
      <w:r>
        <w:rPr/>
        <w:drawing>
          <wp:inline distL="0" distT="0" distB="0" distR="0">
            <wp:extent cx="2971800" cy="124455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1244559"/>
                    </a:xfrm>
                    <a:prstGeom prst="rect"/>
                  </pic:spPr>
                </pic:pic>
              </a:graphicData>
            </a:graphic>
          </wp:inline>
        </w:drawing>
      </w:r>
    </w:p>
    <w:p>
      <w:pPr>
        <w:pStyle w:val="style0"/>
        <w:jc w:val="left"/>
        <w:rPr>
          <w:b/>
          <w:bCs/>
          <w:color w:val="000000"/>
          <w:sz w:val="22"/>
          <w:szCs w:val="22"/>
          <w:highlight w:val="darkGray"/>
        </w:rPr>
      </w:pPr>
      <w:r>
        <w:rPr>
          <w:b/>
          <w:bCs/>
          <w:color w:val="000000"/>
          <w:sz w:val="22"/>
          <w:szCs w:val="22"/>
          <w:highlight w:val="darkGray"/>
          <w:lang w:val="en-US"/>
        </w:rPr>
        <w:t>Model Based Testing</w:t>
      </w:r>
    </w:p>
    <w:p>
      <w:pPr>
        <w:pStyle w:val="style0"/>
        <w:jc w:val="left"/>
        <w:rPr>
          <w:b w:val="false"/>
          <w:bCs w:val="false"/>
          <w:color w:val="000000"/>
          <w:sz w:val="22"/>
          <w:szCs w:val="22"/>
        </w:rPr>
      </w:pPr>
      <w:r>
        <w:rPr/>
        <w:drawing>
          <wp:inline distL="0" distT="0" distB="0" distR="0">
            <wp:extent cx="2971800" cy="147330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800" cy="1473307"/>
                    </a:xfrm>
                    <a:prstGeom prst="rect"/>
                  </pic:spPr>
                </pic:pic>
              </a:graphicData>
            </a:graphic>
          </wp:inline>
        </w:drawing>
      </w:r>
    </w:p>
    <w:p>
      <w:pPr>
        <w:pStyle w:val="style0"/>
        <w:jc w:val="left"/>
        <w:rPr>
          <w:b w:val="false"/>
          <w:bCs w:val="false"/>
          <w:color w:val="000000"/>
          <w:sz w:val="22"/>
          <w:szCs w:val="22"/>
        </w:rPr>
      </w:pPr>
      <w:r>
        <w:rPr>
          <w:b w:val="false"/>
          <w:bCs w:val="false"/>
          <w:color w:val="000000"/>
          <w:sz w:val="22"/>
          <w:szCs w:val="22"/>
          <w:lang w:val="en-US"/>
        </w:rPr>
        <w:t>A model is a graphical description of a system’s behavior. It helps us to understand and predict the system behavior. Models help in a generation of efficient test cases using the system requirements. The following needs to be considered for this model based testing:</w:t>
      </w:r>
    </w:p>
    <w:p>
      <w:pPr>
        <w:pStyle w:val="style179"/>
        <w:numPr>
          <w:ilvl w:val="0"/>
          <w:numId w:val="2"/>
        </w:numPr>
        <w:jc w:val="left"/>
        <w:rPr>
          <w:b w:val="false"/>
          <w:bCs w:val="false"/>
          <w:color w:val="000000"/>
          <w:sz w:val="22"/>
          <w:szCs w:val="22"/>
        </w:rPr>
      </w:pPr>
      <w:r>
        <w:rPr>
          <w:b w:val="false"/>
          <w:bCs w:val="false"/>
          <w:color w:val="000000"/>
          <w:sz w:val="22"/>
          <w:szCs w:val="22"/>
          <w:lang w:val="en-US"/>
        </w:rPr>
        <w:t>Build the model</w:t>
      </w:r>
    </w:p>
    <w:p>
      <w:pPr>
        <w:pStyle w:val="style179"/>
        <w:numPr>
          <w:ilvl w:val="0"/>
          <w:numId w:val="2"/>
        </w:numPr>
        <w:jc w:val="left"/>
        <w:rPr>
          <w:b w:val="false"/>
          <w:bCs w:val="false"/>
          <w:color w:val="000000"/>
          <w:sz w:val="22"/>
          <w:szCs w:val="22"/>
        </w:rPr>
      </w:pPr>
      <w:r>
        <w:rPr>
          <w:b w:val="false"/>
          <w:bCs w:val="false"/>
          <w:color w:val="000000"/>
          <w:sz w:val="22"/>
          <w:szCs w:val="22"/>
          <w:lang w:val="en-US"/>
        </w:rPr>
        <w:t>Determine Inputs for the model</w:t>
      </w:r>
    </w:p>
    <w:p>
      <w:pPr>
        <w:pStyle w:val="style179"/>
        <w:numPr>
          <w:ilvl w:val="0"/>
          <w:numId w:val="2"/>
        </w:numPr>
        <w:jc w:val="left"/>
        <w:rPr>
          <w:b w:val="false"/>
          <w:bCs w:val="false"/>
          <w:color w:val="000000"/>
          <w:sz w:val="22"/>
          <w:szCs w:val="22"/>
        </w:rPr>
      </w:pPr>
      <w:r>
        <w:rPr>
          <w:b w:val="false"/>
          <w:bCs w:val="false"/>
          <w:color w:val="000000"/>
          <w:sz w:val="22"/>
          <w:szCs w:val="22"/>
          <w:lang w:val="en-US"/>
        </w:rPr>
        <w:t>Calculate the expected output for the model</w:t>
      </w:r>
    </w:p>
    <w:p>
      <w:pPr>
        <w:pStyle w:val="style179"/>
        <w:numPr>
          <w:ilvl w:val="0"/>
          <w:numId w:val="2"/>
        </w:numPr>
        <w:jc w:val="left"/>
        <w:rPr>
          <w:b w:val="false"/>
          <w:bCs w:val="false"/>
          <w:color w:val="000000"/>
          <w:sz w:val="22"/>
          <w:szCs w:val="22"/>
        </w:rPr>
      </w:pPr>
      <w:r>
        <w:rPr>
          <w:b w:val="false"/>
          <w:bCs w:val="false"/>
          <w:color w:val="000000"/>
          <w:sz w:val="22"/>
          <w:szCs w:val="22"/>
          <w:lang w:val="en-US"/>
        </w:rPr>
        <w:t>Run the tests</w:t>
      </w:r>
    </w:p>
    <w:p>
      <w:pPr>
        <w:pStyle w:val="style179"/>
        <w:numPr>
          <w:ilvl w:val="0"/>
          <w:numId w:val="2"/>
        </w:numPr>
        <w:jc w:val="left"/>
        <w:rPr>
          <w:b w:val="false"/>
          <w:bCs w:val="false"/>
          <w:color w:val="000000"/>
          <w:sz w:val="22"/>
          <w:szCs w:val="22"/>
        </w:rPr>
      </w:pPr>
      <w:r>
        <w:rPr>
          <w:b w:val="false"/>
          <w:bCs w:val="false"/>
          <w:color w:val="000000"/>
          <w:sz w:val="22"/>
          <w:szCs w:val="22"/>
          <w:lang w:val="en-US"/>
        </w:rPr>
        <w:t>Compare the actual output with the expected output</w:t>
      </w:r>
    </w:p>
    <w:p>
      <w:pPr>
        <w:pStyle w:val="style179"/>
        <w:numPr>
          <w:ilvl w:val="0"/>
          <w:numId w:val="2"/>
        </w:numPr>
        <w:jc w:val="left"/>
        <w:rPr>
          <w:b w:val="false"/>
          <w:bCs w:val="false"/>
          <w:color w:val="000000"/>
          <w:sz w:val="22"/>
          <w:szCs w:val="22"/>
        </w:rPr>
      </w:pPr>
      <w:r>
        <w:rPr>
          <w:b w:val="false"/>
          <w:bCs w:val="false"/>
          <w:color w:val="000000"/>
          <w:sz w:val="22"/>
          <w:szCs w:val="22"/>
          <w:lang w:val="en-US"/>
        </w:rPr>
        <w:t>A decision on further action on the model</w:t>
      </w:r>
    </w:p>
    <w:p>
      <w:pPr>
        <w:pStyle w:val="style0"/>
        <w:jc w:val="left"/>
        <w:rPr>
          <w:b/>
          <w:bCs/>
          <w:color w:val="000000"/>
          <w:sz w:val="22"/>
          <w:szCs w:val="22"/>
        </w:rPr>
      </w:pPr>
      <w:r>
        <w:rPr>
          <w:b/>
          <w:bCs/>
          <w:color w:val="000000"/>
          <w:sz w:val="22"/>
          <w:szCs w:val="22"/>
          <w:lang w:val="en-US"/>
        </w:rPr>
        <w:t>Some of the modeling techniques from which test cases can be derived:</w:t>
      </w:r>
    </w:p>
    <w:p>
      <w:pPr>
        <w:pStyle w:val="style179"/>
        <w:numPr>
          <w:ilvl w:val="0"/>
          <w:numId w:val="3"/>
        </w:numPr>
        <w:jc w:val="left"/>
        <w:rPr>
          <w:b w:val="false"/>
          <w:bCs w:val="false"/>
          <w:color w:val="36363d"/>
          <w:sz w:val="22"/>
          <w:szCs w:val="22"/>
        </w:rPr>
      </w:pPr>
      <w:r>
        <w:rPr>
          <w:b w:val="false"/>
          <w:bCs w:val="false"/>
          <w:color w:val="36363d"/>
          <w:sz w:val="22"/>
          <w:szCs w:val="22"/>
          <w:lang w:val="en-US"/>
        </w:rPr>
        <w:t>Charts – Depicts the state of a system and checks the state after some input.</w:t>
      </w:r>
    </w:p>
    <w:p>
      <w:pPr>
        <w:pStyle w:val="style179"/>
        <w:numPr>
          <w:ilvl w:val="0"/>
          <w:numId w:val="3"/>
        </w:numPr>
        <w:jc w:val="left"/>
        <w:rPr>
          <w:b w:val="false"/>
          <w:bCs w:val="false"/>
          <w:color w:val="36363d"/>
          <w:sz w:val="22"/>
          <w:szCs w:val="22"/>
        </w:rPr>
      </w:pPr>
      <w:r>
        <w:rPr>
          <w:b w:val="false"/>
          <w:bCs w:val="false"/>
          <w:color w:val="36363d"/>
          <w:sz w:val="22"/>
          <w:szCs w:val="22"/>
          <w:lang w:val="en-US"/>
        </w:rPr>
        <w:t>Decision Tables – Tables used to determine results for each input applied</w:t>
      </w:r>
    </w:p>
    <w:p>
      <w:pPr>
        <w:pStyle w:val="style0"/>
        <w:numPr>
          <w:ilvl w:val="0"/>
          <w:numId w:val="0"/>
        </w:numPr>
        <w:jc w:val="left"/>
        <w:rPr>
          <w:b/>
          <w:bCs/>
          <w:color w:val="02a5e3"/>
          <w:sz w:val="22"/>
          <w:szCs w:val="22"/>
        </w:rPr>
      </w:pPr>
      <w:r>
        <w:rPr>
          <w:b/>
          <w:bCs/>
          <w:color w:val="02a5e3"/>
          <w:sz w:val="22"/>
          <w:szCs w:val="22"/>
          <w:lang w:val="en-US"/>
        </w:rPr>
        <w:t>Write a scenario of Microwave Owen</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the structure and dimensions of the microwave and see if it conforms to the specified dimensions mentioned in the user manual.</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the door of the oven fits squarely and securely and opens and closes smoothly.</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the door hinges are in proper condition and if the surface of the door is not damaged.</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there is no corrosion evident on the door, the door hinges, or the oven interior.</w:t>
      </w:r>
    </w:p>
    <w:p>
      <w:pPr>
        <w:pStyle w:val="style179"/>
        <w:numPr>
          <w:ilvl w:val="0"/>
          <w:numId w:val="9"/>
        </w:numPr>
        <w:jc w:val="left"/>
        <w:rPr>
          <w:b w:val="false"/>
          <w:bCs w:val="false"/>
          <w:color w:val="000000"/>
          <w:sz w:val="22"/>
          <w:szCs w:val="22"/>
        </w:rPr>
      </w:pPr>
      <w:r>
        <w:rPr>
          <w:b w:val="false"/>
          <w:bCs w:val="false"/>
          <w:color w:val="000000"/>
          <w:sz w:val="22"/>
          <w:szCs w:val="22"/>
          <w:lang w:val="en-US"/>
        </w:rPr>
        <w:t>Plug the power terminal and see if the LED glows. And test if the oven is getting power supply. Also, test the current received and maximum allowed.</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the microwaves generated in the microwave oven cease to exist once the electrical power to the magnetron is turned off.</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how the microwave performs under different voltage conditions. Test how it is able/unable to sustain fluctuating voltage.</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the power consumption of the microwave.</w:t>
      </w:r>
    </w:p>
    <w:p>
      <w:pPr>
        <w:pStyle w:val="style179"/>
        <w:numPr>
          <w:ilvl w:val="0"/>
          <w:numId w:val="9"/>
        </w:numPr>
        <w:jc w:val="left"/>
        <w:rPr>
          <w:b w:val="false"/>
          <w:bCs w:val="false"/>
          <w:color w:val="000000"/>
          <w:sz w:val="22"/>
          <w:szCs w:val="22"/>
        </w:rPr>
      </w:pPr>
      <w:r>
        <w:rPr>
          <w:b w:val="false"/>
          <w:bCs w:val="false"/>
          <w:color w:val="000000"/>
          <w:sz w:val="22"/>
          <w:szCs w:val="22"/>
          <w:lang w:val="en-US"/>
        </w:rPr>
        <w:t>Switch ON the oven for a very long time (say up to 12-24 hours continuously) and see the result. Test if the thermostat works fine under such a situation.</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the timer is working, and the microwave switches off automatically after the preset time.</w:t>
      </w:r>
    </w:p>
    <w:p>
      <w:pPr>
        <w:pStyle w:val="style179"/>
        <w:numPr>
          <w:ilvl w:val="0"/>
          <w:numId w:val="9"/>
        </w:numPr>
        <w:jc w:val="left"/>
        <w:rPr>
          <w:b w:val="false"/>
          <w:bCs w:val="false"/>
          <w:color w:val="000000"/>
          <w:sz w:val="22"/>
          <w:szCs w:val="22"/>
        </w:rPr>
      </w:pPr>
      <w:r>
        <w:rPr>
          <w:b w:val="false"/>
          <w:bCs w:val="false"/>
          <w:color w:val="000000"/>
          <w:sz w:val="22"/>
          <w:szCs w:val="22"/>
          <w:lang w:val="en-US"/>
        </w:rPr>
        <w:t>Keep the oven door open and test if you can set a timer for cooking.</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you can switch off the microwave before the timer has counted down to the present time.</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the cooking time for different food items.</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the oven results in uneven absorption causing localized “hot spots”.</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the bowls made up of glass and plastics are heated when used in the oven. Ideally, they should not.</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parts of frozen food remain frozen if insufficient time is allowed for the heating process.</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microwaves do not directly heat the oven walls and other non-metallic cooking utensils.</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microwave exposure causes serious health effects such as deep tissue burns and hyperthermia. Test if it either causes or promotes cancer.</w:t>
      </w:r>
    </w:p>
    <w:p>
      <w:pPr>
        <w:pStyle w:val="style179"/>
        <w:numPr>
          <w:ilvl w:val="0"/>
          <w:numId w:val="9"/>
        </w:numPr>
        <w:jc w:val="left"/>
        <w:rPr>
          <w:b w:val="false"/>
          <w:bCs w:val="false"/>
          <w:color w:val="000000"/>
          <w:sz w:val="22"/>
          <w:szCs w:val="22"/>
        </w:rPr>
      </w:pPr>
      <w:r>
        <w:rPr>
          <w:b w:val="false"/>
          <w:bCs w:val="false"/>
          <w:color w:val="000000"/>
          <w:sz w:val="22"/>
          <w:szCs w:val="22"/>
          <w:lang w:val="en-US"/>
        </w:rPr>
        <w:t>Check if the microwaves make the food or the oven radioactive.</w:t>
      </w:r>
    </w:p>
    <w:p>
      <w:pPr>
        <w:pStyle w:val="style179"/>
        <w:numPr>
          <w:ilvl w:val="0"/>
          <w:numId w:val="9"/>
        </w:numPr>
        <w:jc w:val="left"/>
        <w:rPr>
          <w:b w:val="false"/>
          <w:bCs w:val="false"/>
          <w:color w:val="000000"/>
          <w:sz w:val="22"/>
          <w:szCs w:val="22"/>
        </w:rPr>
      </w:pPr>
      <w:r>
        <w:rPr>
          <w:b w:val="false"/>
          <w:bCs w:val="false"/>
          <w:color w:val="000000"/>
          <w:sz w:val="22"/>
          <w:szCs w:val="22"/>
          <w:lang w:val="en-US"/>
        </w:rPr>
        <w:t>Test if the safety interlock switches stop the generation of microwaves immediately after the door is opened.</w:t>
      </w:r>
    </w:p>
    <w:p>
      <w:pPr>
        <w:pStyle w:val="style179"/>
        <w:numPr>
          <w:ilvl w:val="0"/>
          <w:numId w:val="9"/>
        </w:numPr>
        <w:jc w:val="left"/>
        <w:rPr>
          <w:b w:val="false"/>
          <w:bCs w:val="false"/>
          <w:color w:val="000000"/>
          <w:sz w:val="22"/>
          <w:szCs w:val="22"/>
        </w:rPr>
      </w:pPr>
      <w:r>
        <w:rPr>
          <w:b w:val="false"/>
          <w:bCs w:val="false"/>
          <w:color w:val="000000"/>
          <w:sz w:val="22"/>
          <w:szCs w:val="22"/>
          <w:lang w:val="en-US"/>
        </w:rPr>
        <w:t>Test that there is no microwave leakage from the device. If it is there, it should not exceed the recommended limit (differs from country to country).</w:t>
      </w:r>
    </w:p>
    <w:p>
      <w:pPr>
        <w:pStyle w:val="style179"/>
        <w:numPr>
          <w:ilvl w:val="0"/>
          <w:numId w:val="9"/>
        </w:numPr>
        <w:jc w:val="left"/>
        <w:rPr>
          <w:b w:val="false"/>
          <w:bCs w:val="false"/>
          <w:color w:val="000000"/>
          <w:sz w:val="22"/>
          <w:szCs w:val="22"/>
        </w:rPr>
      </w:pPr>
      <w:r>
        <w:rPr>
          <w:b w:val="false"/>
          <w:bCs w:val="false"/>
          <w:color w:val="000000"/>
          <w:sz w:val="22"/>
          <w:szCs w:val="22"/>
          <w:lang w:val="en-US"/>
        </w:rPr>
        <w:t>Test if cardiac pacemakers are likely to be susceptible to microwave interference, when very close to an oven.</w:t>
      </w:r>
    </w:p>
    <w:p>
      <w:pPr>
        <w:pStyle w:val="style179"/>
        <w:numPr>
          <w:ilvl w:val="0"/>
          <w:numId w:val="9"/>
        </w:numPr>
        <w:jc w:val="left"/>
        <w:rPr>
          <w:b w:val="false"/>
          <w:bCs w:val="false"/>
          <w:color w:val="000000"/>
          <w:sz w:val="22"/>
          <w:szCs w:val="22"/>
        </w:rPr>
      </w:pPr>
      <w:r>
        <w:rPr>
          <w:b w:val="false"/>
          <w:bCs w:val="false"/>
          <w:color w:val="000000"/>
          <w:sz w:val="22"/>
          <w:szCs w:val="22"/>
          <w:lang w:val="en-US"/>
        </w:rPr>
        <w:t>Test the operation of the oven without a load (i.e., an absorbing material such as food or water). See if it results in fire hazards due to the resonance of the magnetron tube itself.</w:t>
      </w:r>
    </w:p>
    <w:p>
      <w:pPr>
        <w:pStyle w:val="style179"/>
        <w:numPr>
          <w:ilvl w:val="0"/>
          <w:numId w:val="9"/>
        </w:numPr>
        <w:jc w:val="left"/>
        <w:rPr>
          <w:b w:val="false"/>
          <w:bCs w:val="false"/>
          <w:color w:val="000000"/>
          <w:sz w:val="22"/>
          <w:szCs w:val="22"/>
        </w:rPr>
      </w:pPr>
      <w:r>
        <w:rPr>
          <w:b w:val="false"/>
          <w:bCs w:val="false"/>
          <w:color w:val="000000"/>
          <w:sz w:val="22"/>
          <w:szCs w:val="22"/>
          <w:lang w:val="en-US"/>
        </w:rPr>
        <w:t>Test by using the oven for sterilizing baby bottles or other food utensils.</w:t>
      </w:r>
    </w:p>
    <w:p>
      <w:pPr>
        <w:pStyle w:val="style179"/>
        <w:numPr>
          <w:ilvl w:val="0"/>
          <w:numId w:val="9"/>
        </w:numPr>
        <w:jc w:val="left"/>
        <w:rPr>
          <w:b w:val="false"/>
          <w:bCs w:val="false"/>
          <w:color w:val="000000"/>
          <w:sz w:val="22"/>
          <w:szCs w:val="22"/>
        </w:rPr>
      </w:pPr>
      <w:r>
        <w:rPr>
          <w:b w:val="false"/>
          <w:bCs w:val="false"/>
          <w:color w:val="000000"/>
          <w:sz w:val="22"/>
          <w:szCs w:val="22"/>
          <w:lang w:val="en-US"/>
        </w:rPr>
        <w:t>Test if closed containers and eggs explode when heated in the microwave oven due to the pressure build-up of steam.</w:t>
      </w:r>
    </w:p>
    <w:p>
      <w:pPr>
        <w:pStyle w:val="style179"/>
        <w:numPr>
          <w:ilvl w:val="0"/>
          <w:numId w:val="9"/>
        </w:numPr>
        <w:jc w:val="left"/>
        <w:rPr>
          <w:b w:val="false"/>
          <w:bCs w:val="false"/>
          <w:color w:val="000000"/>
          <w:sz w:val="22"/>
          <w:szCs w:val="22"/>
        </w:rPr>
      </w:pPr>
      <w:r>
        <w:rPr>
          <w:b w:val="false"/>
          <w:bCs w:val="false"/>
          <w:color w:val="000000"/>
          <w:sz w:val="22"/>
          <w:szCs w:val="22"/>
          <w:lang w:val="en-US"/>
        </w:rPr>
        <w:t>Try to heat grapes in the oven and see if it explodes due to arcing!</w:t>
      </w:r>
    </w:p>
    <w:p>
      <w:pPr>
        <w:pStyle w:val="style0"/>
        <w:numPr>
          <w:ilvl w:val="0"/>
          <w:numId w:val="0"/>
        </w:numPr>
        <w:jc w:val="left"/>
        <w:rPr>
          <w:b/>
          <w:bCs/>
          <w:color w:val="02a5e3"/>
          <w:sz w:val="22"/>
          <w:szCs w:val="22"/>
        </w:rPr>
      </w:pPr>
      <w:r>
        <w:rPr>
          <w:b/>
          <w:bCs/>
          <w:color w:val="02a5e3"/>
          <w:sz w:val="22"/>
          <w:szCs w:val="22"/>
          <w:lang w:val="en-US"/>
        </w:rPr>
        <w:t>Write a scenario of Coffee vending Machine</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the power button of the coffee vending machine is working correctly after pressing the power button.</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indicator lights are displaying correctly when the coffee vending machine is going to switch off or on.</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all the buttons of the coffee vending machine have an image text on them, which indicates what task will be performed if you press the button.</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complete quantity of copy poured hey in a single operation, and noo coffees are stored in the nozzle area.</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former up the coffee vending machine is working as expected</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temperature of is served coffee should be the same temperature</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some ingredients if finished. Then it should display an error message on the LED screen.</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a button is pressed multiple times, then the operation should be performed multiple times if you have pushed the button five times the coffee button then five coffee should be served</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time they take to serve coffee should be the same as mentioned in the specification document</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there should be a button for passes for extra coffee in the machine</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the coffee vending machine is built as per the specification document.</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the outer body of the coffee vending machine looks similar. Is it described in the specification document?</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this product is built with all the materials which are described in the specification document.</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the brand logo is visible in the specification document.</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the input mechanisms of coffee vending machines Like milk, what, and coffee beans are working correctly.</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in the coffee, the quantity of water and coffee beans, and the milk mix as expected.</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how much power the coffee vending machine consumes if the consumable power is equal to the authority mentioned in the specification document.</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the power is off is a sudden processing request for a coffee generation, then the machine should stop immediately, and the remaining coffee should not come out from the nozzle.</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if is there any leakage when the coffee vending machine is in standby mode.</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amount of coffee served should be equal to the specification.</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all the buttons present on the coffee vending machine are working correctly.</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LED display attached to the coffee vending machine should display the correct information list up.</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for the cup holder dimension as per specification/ or market standard</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performance of the device when used continuously until the ingredients run out of the requirements.</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performance of the coffee vending machine when there is low voltage or high voltage</w:t>
      </w:r>
    </w:p>
    <w:p>
      <w:pPr>
        <w:pStyle w:val="style179"/>
        <w:numPr>
          <w:ilvl w:val="0"/>
          <w:numId w:val="10"/>
        </w:numPr>
        <w:jc w:val="left"/>
        <w:rPr>
          <w:b w:val="false"/>
          <w:bCs w:val="false"/>
          <w:color w:val="000000"/>
          <w:sz w:val="22"/>
          <w:szCs w:val="22"/>
        </w:rPr>
      </w:pPr>
      <w:r>
        <w:rPr>
          <w:b w:val="false"/>
          <w:bCs w:val="false"/>
          <w:color w:val="000000"/>
          <w:sz w:val="22"/>
          <w:szCs w:val="22"/>
          <w:lang w:val="en-US"/>
        </w:rPr>
        <w:t>Check the number of times taken by the machine to service a single coffee.</w:t>
      </w:r>
    </w:p>
    <w:p>
      <w:pPr>
        <w:pStyle w:val="style0"/>
        <w:numPr>
          <w:ilvl w:val="0"/>
          <w:numId w:val="0"/>
        </w:numPr>
        <w:jc w:val="left"/>
        <w:rPr>
          <w:b/>
          <w:bCs/>
          <w:color w:val="02a5e3"/>
          <w:sz w:val="22"/>
          <w:szCs w:val="22"/>
        </w:rPr>
      </w:pPr>
      <w:r>
        <w:rPr>
          <w:b/>
          <w:bCs/>
          <w:color w:val="02a5e3"/>
          <w:sz w:val="22"/>
          <w:szCs w:val="22"/>
          <w:lang w:val="en-US"/>
        </w:rPr>
        <w:t>Write a scenario of chair</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the material used for making the chair is as per the requirement document.</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if the dimension of the chair is as per the specification document.</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if the dimension of the weight is as per the specification document.</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if the dimension of the height is as per the specification document.</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the number of legs of a chair.</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the chair backrest option.</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that all legs of the chair on a plane surface are equal or not.</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if the chair is compatible for taking rest.</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whether a human is able to sit comfortably or not on a chair.</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if the chair has an adjustment functionality or not.</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the sitting space as per mentioned in the requirement document.</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the legs of the chair is having any wheels or not.</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if the chair is good enough to handle some specified amount of load.</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what is the maximum amount of load the chair is handling.</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the date is stable enough to take any human load.</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the color of the table is as per the SRS documents.</w:t>
      </w:r>
    </w:p>
    <w:p>
      <w:pPr>
        <w:pStyle w:val="style179"/>
        <w:numPr>
          <w:ilvl w:val="0"/>
          <w:numId w:val="11"/>
        </w:numPr>
        <w:jc w:val="left"/>
        <w:rPr>
          <w:b w:val="false"/>
          <w:bCs w:val="false"/>
          <w:color w:val="000000"/>
          <w:sz w:val="22"/>
          <w:szCs w:val="22"/>
        </w:rPr>
      </w:pPr>
      <w:r>
        <w:rPr>
          <w:b w:val="false"/>
          <w:bCs w:val="false"/>
          <w:color w:val="000000"/>
          <w:sz w:val="22"/>
          <w:szCs w:val="22"/>
          <w:lang w:val="en-US"/>
        </w:rPr>
        <w:t>Check the type of chair, for example, Office chair, Dining room chair, Dentist chair, Beanbag chair, Swing chair, Public benches or Armchair…….etc.</w:t>
      </w:r>
    </w:p>
    <w:p>
      <w:pPr>
        <w:pStyle w:val="style0"/>
        <w:numPr>
          <w:ilvl w:val="0"/>
          <w:numId w:val="0"/>
        </w:numPr>
        <w:jc w:val="left"/>
        <w:rPr>
          <w:b/>
          <w:bCs/>
          <w:color w:val="02a5e3"/>
          <w:sz w:val="22"/>
          <w:szCs w:val="22"/>
        </w:rPr>
      </w:pPr>
      <w:r>
        <w:rPr>
          <w:b/>
          <w:bCs/>
          <w:color w:val="02a5e3"/>
          <w:sz w:val="22"/>
          <w:szCs w:val="22"/>
          <w:lang w:val="en-US"/>
        </w:rPr>
        <w:t>To Create Scenario (Positive &amp; Negative)</w:t>
      </w:r>
    </w:p>
    <w:p>
      <w:pPr>
        <w:pStyle w:val="style179"/>
        <w:numPr>
          <w:ilvl w:val="0"/>
          <w:numId w:val="4"/>
        </w:numPr>
        <w:jc w:val="left"/>
        <w:rPr>
          <w:b/>
          <w:bCs/>
          <w:color w:val="02a5e3"/>
          <w:sz w:val="22"/>
          <w:szCs w:val="22"/>
        </w:rPr>
      </w:pPr>
      <w:r>
        <w:rPr>
          <w:b/>
          <w:bCs/>
          <w:color w:val="02a5e3"/>
          <w:sz w:val="22"/>
          <w:szCs w:val="22"/>
          <w:lang w:val="en-US"/>
        </w:rPr>
        <w:t>facebook Chat on Mobile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the received messages counts should be displayed on the ‘Facebook Message’ icon</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the user gets all received messages in his inbox.</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only ‘message contacts’ will display on the left-hand side of the message box</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the profile picture display on the left-hand side of the inbox is correct for each user</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‘Active’ users display with a green dot in the message box</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unread messages are highlighted so that the user can identify it</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received messages counts should be displayed with Inbox on the ‘Messages’ page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messages will get displayed in the Inbox of ‘User1’ only when ‘sender’ is connected with user1 on Facebook</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messages will get displayed in the ‘Other’ tab of ‘User1’ if ‘sender’ is not connected with user1 on Facebook</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the user can search contacts in the message box</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the behavior of the chatbox if we change the network from Wi-Fi to LAN</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the user is able to navigate to the old conversation or can view message history</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the user is able to send a new message to a friend selected from the list present on the left-hand side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the message gets sent after clicking on the entering button</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copy, and paste works in the chatbox or not</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whether the user is able to send special characters in Chat or not.</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share hyperlinked URLs, Emails, or not.</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how many words or characters can be sent at a time.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spell functionality works fine in the chatbox</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if the user enters a message in the textbox and clicks on the refresh button without sending it</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send smiley</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send multiple smiles at a time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if the user types smile in letters then it will look like their icon or not</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share images</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an error message should get displayed after uploading an image of an unsupported type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share videos</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share files</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error message should get displayed after uploading large size files</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send messages in local languages</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if the user has typed any message and navigated to another tab without sending it then the message should not get removed</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gets the appropriate message if the internet goes down while sending a message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view which device has been used to send a message.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delete the sent message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delete multiple messages at a time</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view his sent messages on different devices</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‘loader’ will get displayed if message sending takes time due to connection issues</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send messages to other offline Users.</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is able to send messages to requests to other users who are not on the contact list</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that the user can send direct messages to anyone from the contact list</w:t>
      </w:r>
    </w:p>
    <w:p>
      <w:pPr>
        <w:pStyle w:val="style179"/>
        <w:numPr>
          <w:ilvl w:val="0"/>
          <w:numId w:val="15"/>
        </w:numPr>
        <w:jc w:val="left"/>
        <w:rPr>
          <w:b w:val="false"/>
          <w:bCs w:val="false"/>
          <w:color w:val="000000"/>
          <w:sz w:val="22"/>
          <w:szCs w:val="22"/>
        </w:rPr>
      </w:pPr>
      <w:r>
        <w:rPr>
          <w:b w:val="false"/>
          <w:bCs w:val="false"/>
          <w:color w:val="000000"/>
          <w:sz w:val="22"/>
          <w:szCs w:val="22"/>
          <w:lang w:val="en-US"/>
        </w:rPr>
        <w:t>Check by Log into Facebook more than 2 devices at a time and try to send messages&gt;&gt;Sent message lists and message contact list should get updated/refreshed on every device that has logged in</w:t>
      </w:r>
    </w:p>
    <w:p>
      <w:pPr>
        <w:pStyle w:val="style0"/>
        <w:numPr>
          <w:ilvl w:val="0"/>
          <w:numId w:val="0"/>
        </w:numPr>
        <w:jc w:val="left"/>
        <w:rPr>
          <w:b w:val="false"/>
          <w:bCs w:val="false"/>
          <w:color w:val="000000"/>
          <w:sz w:val="22"/>
          <w:szCs w:val="22"/>
        </w:rPr>
      </w:pPr>
    </w:p>
    <w:p>
      <w:pPr>
        <w:pStyle w:val="style179"/>
        <w:numPr>
          <w:ilvl w:val="0"/>
          <w:numId w:val="4"/>
        </w:numPr>
        <w:jc w:val="left"/>
        <w:rPr>
          <w:b/>
          <w:bCs/>
          <w:color w:val="02a5e3"/>
          <w:sz w:val="22"/>
          <w:szCs w:val="22"/>
        </w:rPr>
      </w:pPr>
      <w:r>
        <w:rPr>
          <w:b/>
          <w:bCs/>
          <w:color w:val="02a5e3"/>
          <w:sz w:val="22"/>
          <w:szCs w:val="22"/>
          <w:lang w:val="en-US"/>
        </w:rPr>
        <w:t>Gmail (Receiving mail)</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a newly received email is displayed as highlighted in the Inbox section.</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a newly received email has correctly displayed sender email Id or name, mail subject and mail body(trimmed to a single line).</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on clicking the newly received email, the user is navigated to email content.</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the email contents are correctly displayed with the desired source formatting.</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any attachments are attached to the email and are downloadable.</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the attachments are scanned for viruses before download.</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all the emails marked as read are not highlighted.</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all the emails read as well as unread have a mail read time appended at the end on the email list displayed in the inbox section.</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count of unread emails is displayed alongside ‘Inbox’ text in the left sidebar of Gmail.</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unread email count increases by one on receiving a new email.</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unread email count decreases by one on reading an email ( marking an email as read).</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email recipients in cc are visible to all users.</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email recipients in bcc are not visible to the user.</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all received emails get piled up in the ‘Inbox’ section and get deleted in cyclic fashion based on the size availability.</w:t>
      </w:r>
    </w:p>
    <w:p>
      <w:pPr>
        <w:pStyle w:val="style179"/>
        <w:numPr>
          <w:ilvl w:val="0"/>
          <w:numId w:val="16"/>
        </w:numPr>
        <w:jc w:val="left"/>
        <w:rPr>
          <w:b w:val="false"/>
          <w:bCs w:val="false"/>
          <w:color w:val="000000"/>
          <w:sz w:val="22"/>
          <w:szCs w:val="22"/>
        </w:rPr>
      </w:pPr>
      <w:r>
        <w:rPr>
          <w:b w:val="false"/>
          <w:bCs w:val="false"/>
          <w:color w:val="000000"/>
          <w:sz w:val="22"/>
          <w:szCs w:val="22"/>
          <w:lang w:val="en-US"/>
        </w:rPr>
        <w:t>Verify that email can be received from non-Gmail email Ids like – yahoo, Hotmail etc.</w:t>
      </w:r>
    </w:p>
    <w:p>
      <w:pPr>
        <w:pStyle w:val="style179"/>
        <w:numPr>
          <w:ilvl w:val="0"/>
          <w:numId w:val="4"/>
        </w:numPr>
        <w:jc w:val="left"/>
        <w:rPr>
          <w:b/>
          <w:bCs/>
          <w:color w:val="02a5e3"/>
          <w:sz w:val="22"/>
          <w:szCs w:val="22"/>
        </w:rPr>
      </w:pPr>
      <w:r>
        <w:rPr>
          <w:b/>
          <w:bCs/>
          <w:color w:val="02a5e3"/>
          <w:sz w:val="22"/>
          <w:szCs w:val="22"/>
          <w:lang w:val="en-US"/>
        </w:rPr>
        <w:t>Online shopping to buy product (flipkart)</w:t>
      </w:r>
    </w:p>
    <w:p>
      <w:pPr>
        <w:pStyle w:val="style179"/>
        <w:numPr>
          <w:ilvl w:val="0"/>
          <w:numId w:val="17"/>
        </w:numPr>
        <w:jc w:val="left"/>
        <w:rPr>
          <w:b w:val="false"/>
          <w:bCs w:val="false"/>
          <w:color w:val="000000"/>
          <w:sz w:val="22"/>
          <w:szCs w:val="22"/>
        </w:rPr>
      </w:pPr>
      <w:r>
        <w:rPr>
          <w:b w:val="false"/>
          <w:bCs w:val="false"/>
          <w:color w:val="000000"/>
          <w:sz w:val="22"/>
          <w:szCs w:val="22"/>
          <w:lang w:val="en-US"/>
        </w:rPr>
        <w:t>Check is the home page should be displayed after a successful login or not.</w:t>
      </w:r>
    </w:p>
    <w:p>
      <w:pPr>
        <w:pStyle w:val="style179"/>
        <w:numPr>
          <w:ilvl w:val="0"/>
          <w:numId w:val="17"/>
        </w:numPr>
        <w:jc w:val="left"/>
        <w:rPr>
          <w:b w:val="false"/>
          <w:bCs w:val="false"/>
          <w:color w:val="000000"/>
          <w:sz w:val="22"/>
          <w:szCs w:val="22"/>
        </w:rPr>
      </w:pPr>
      <w:r>
        <w:rPr>
          <w:b w:val="false"/>
          <w:bCs w:val="false"/>
          <w:color w:val="000000"/>
          <w:sz w:val="22"/>
          <w:szCs w:val="22"/>
          <w:lang w:val="en-US"/>
        </w:rPr>
        <w:t>Check if the user name is displayed on the homepage or not.</w:t>
      </w:r>
    </w:p>
    <w:p>
      <w:pPr>
        <w:pStyle w:val="style179"/>
        <w:numPr>
          <w:ilvl w:val="0"/>
          <w:numId w:val="17"/>
        </w:numPr>
        <w:jc w:val="left"/>
        <w:rPr>
          <w:b w:val="false"/>
          <w:bCs w:val="false"/>
          <w:color w:val="000000"/>
          <w:sz w:val="22"/>
          <w:szCs w:val="22"/>
        </w:rPr>
      </w:pPr>
      <w:r>
        <w:rPr>
          <w:b w:val="false"/>
          <w:bCs w:val="false"/>
          <w:color w:val="000000"/>
          <w:sz w:val="22"/>
          <w:szCs w:val="22"/>
          <w:lang w:val="en-US"/>
        </w:rPr>
        <w:t>Check if the home page is in different browsers.</w:t>
      </w:r>
    </w:p>
    <w:p>
      <w:pPr>
        <w:pStyle w:val="style179"/>
        <w:numPr>
          <w:ilvl w:val="0"/>
          <w:numId w:val="17"/>
        </w:numPr>
        <w:jc w:val="left"/>
        <w:rPr>
          <w:b w:val="false"/>
          <w:bCs w:val="false"/>
          <w:color w:val="000000"/>
          <w:sz w:val="22"/>
          <w:szCs w:val="22"/>
        </w:rPr>
      </w:pPr>
      <w:r>
        <w:rPr>
          <w:b w:val="false"/>
          <w:bCs w:val="false"/>
          <w:color w:val="000000"/>
          <w:sz w:val="22"/>
          <w:szCs w:val="22"/>
          <w:lang w:val="en-US"/>
        </w:rPr>
        <w:t>Check is the products are displayed on the home page or not.</w:t>
      </w:r>
    </w:p>
    <w:p>
      <w:pPr>
        <w:pStyle w:val="style179"/>
        <w:numPr>
          <w:ilvl w:val="0"/>
          <w:numId w:val="17"/>
        </w:numPr>
        <w:jc w:val="left"/>
        <w:rPr>
          <w:b w:val="false"/>
          <w:bCs w:val="false"/>
          <w:color w:val="000000"/>
          <w:sz w:val="22"/>
          <w:szCs w:val="22"/>
        </w:rPr>
      </w:pPr>
      <w:r>
        <w:rPr>
          <w:b w:val="false"/>
          <w:bCs w:val="false"/>
          <w:color w:val="000000"/>
          <w:sz w:val="22"/>
          <w:szCs w:val="22"/>
          <w:lang w:val="en-US"/>
        </w:rPr>
        <w:t>Check if the search functionality is available on the home page or not.</w:t>
      </w:r>
    </w:p>
    <w:p>
      <w:pPr>
        <w:pStyle w:val="style179"/>
        <w:numPr>
          <w:ilvl w:val="0"/>
          <w:numId w:val="17"/>
        </w:numPr>
        <w:jc w:val="left"/>
        <w:rPr>
          <w:b w:val="false"/>
          <w:bCs w:val="false"/>
          <w:color w:val="000000"/>
          <w:sz w:val="22"/>
          <w:szCs w:val="22"/>
        </w:rPr>
      </w:pPr>
      <w:r>
        <w:rPr>
          <w:b w:val="false"/>
          <w:bCs w:val="false"/>
          <w:color w:val="000000"/>
          <w:sz w:val="22"/>
          <w:szCs w:val="22"/>
          <w:lang w:val="en-US"/>
        </w:rPr>
        <w:t>Check if products on the home page are clickable or not.</w:t>
      </w:r>
    </w:p>
    <w:p>
      <w:pPr>
        <w:pStyle w:val="style179"/>
        <w:numPr>
          <w:ilvl w:val="0"/>
          <w:numId w:val="17"/>
        </w:numPr>
        <w:jc w:val="left"/>
        <w:rPr>
          <w:b w:val="false"/>
          <w:bCs w:val="false"/>
          <w:color w:val="000000"/>
          <w:sz w:val="22"/>
          <w:szCs w:val="22"/>
        </w:rPr>
      </w:pPr>
      <w:r>
        <w:rPr>
          <w:b w:val="false"/>
          <w:bCs w:val="false"/>
          <w:color w:val="000000"/>
          <w:sz w:val="22"/>
          <w:szCs w:val="22"/>
          <w:lang w:val="en-US"/>
        </w:rPr>
        <w:t>Check the alignment on the home page.</w:t>
      </w:r>
    </w:p>
    <w:p>
      <w:pPr>
        <w:pStyle w:val="style179"/>
        <w:numPr>
          <w:ilvl w:val="0"/>
          <w:numId w:val="17"/>
        </w:numPr>
        <w:jc w:val="left"/>
        <w:rPr>
          <w:b w:val="false"/>
          <w:bCs w:val="false"/>
          <w:color w:val="000000"/>
          <w:sz w:val="22"/>
          <w:szCs w:val="22"/>
        </w:rPr>
      </w:pPr>
      <w:r>
        <w:rPr>
          <w:b w:val="false"/>
          <w:bCs w:val="false"/>
          <w:color w:val="000000"/>
          <w:sz w:val="22"/>
          <w:szCs w:val="22"/>
          <w:lang w:val="en-US"/>
        </w:rPr>
        <w:t>Check is the products are displayed as categorized on the home page or not.</w:t>
      </w:r>
    </w:p>
    <w:p>
      <w:pPr>
        <w:pStyle w:val="style179"/>
        <w:numPr>
          <w:ilvl w:val="0"/>
          <w:numId w:val="17"/>
        </w:numPr>
        <w:jc w:val="left"/>
        <w:rPr>
          <w:b w:val="false"/>
          <w:bCs w:val="false"/>
          <w:color w:val="000000"/>
          <w:sz w:val="22"/>
          <w:szCs w:val="22"/>
        </w:rPr>
      </w:pPr>
      <w:r>
        <w:rPr>
          <w:b w:val="false"/>
          <w:bCs w:val="false"/>
          <w:color w:val="000000"/>
          <w:sz w:val="22"/>
          <w:szCs w:val="22"/>
          <w:lang w:val="en-US"/>
        </w:rPr>
        <w:t>Check if the user profile is available on the home page or not.</w:t>
      </w:r>
    </w:p>
    <w:p>
      <w:pPr>
        <w:pStyle w:val="style0"/>
        <w:numPr>
          <w:ilvl w:val="0"/>
          <w:numId w:val="0"/>
        </w:numPr>
        <w:jc w:val="left"/>
        <w:rPr>
          <w:b/>
          <w:bCs/>
          <w:color w:val="02a5e3"/>
          <w:sz w:val="22"/>
          <w:szCs w:val="22"/>
        </w:rPr>
      </w:pPr>
      <w:r>
        <w:rPr>
          <w:b/>
          <w:bCs/>
          <w:color w:val="02a5e3"/>
          <w:sz w:val="22"/>
          <w:szCs w:val="22"/>
          <w:lang w:val="en-US"/>
        </w:rPr>
        <w:t xml:space="preserve">Write a Scenario of Wrist Watch </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the wrist watch type - whether it is Analog wrist watch, Digital wrist watch or Smart wrist watch.</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that watch shows the correct time or not on the basis of  region.</w:t>
      </w:r>
    </w:p>
    <w:p>
      <w:pPr>
        <w:pStyle w:val="style179"/>
        <w:numPr>
          <w:ilvl w:val="0"/>
          <w:numId w:val="12"/>
        </w:numPr>
        <w:jc w:val="left"/>
        <w:rPr>
          <w:b w:val="false"/>
          <w:bCs w:val="false"/>
          <w:color w:val="000000"/>
          <w:sz w:val="22"/>
          <w:szCs w:val="22"/>
        </w:rPr>
      </w:pPr>
      <w:r>
        <w:rPr>
          <w:b w:val="false"/>
          <w:bCs w:val="false"/>
          <w:color w:val="000000"/>
          <w:sz w:val="22"/>
          <w:szCs w:val="22"/>
          <w:lang w:val="en-US"/>
        </w:rPr>
        <w:t>Check that user is able to set the time or change the time or not on a wrist watch.</w:t>
      </w:r>
    </w:p>
    <w:p>
      <w:pPr>
        <w:pStyle w:val="style179"/>
        <w:numPr>
          <w:ilvl w:val="0"/>
          <w:numId w:val="12"/>
        </w:numPr>
        <w:jc w:val="left"/>
        <w:rPr>
          <w:b w:val="false"/>
          <w:bCs w:val="false"/>
          <w:color w:val="000000"/>
          <w:sz w:val="22"/>
          <w:szCs w:val="22"/>
        </w:rPr>
      </w:pPr>
      <w:r>
        <w:rPr>
          <w:b w:val="false"/>
          <w:bCs w:val="false"/>
          <w:color w:val="000000"/>
          <w:sz w:val="22"/>
          <w:szCs w:val="22"/>
          <w:lang w:val="en-US"/>
        </w:rPr>
        <w:t>Check that user is also able to change the day on wrist watch if it is available.</w:t>
      </w:r>
    </w:p>
    <w:p>
      <w:pPr>
        <w:pStyle w:val="style179"/>
        <w:numPr>
          <w:ilvl w:val="0"/>
          <w:numId w:val="12"/>
        </w:numPr>
        <w:jc w:val="left"/>
        <w:rPr>
          <w:b w:val="false"/>
          <w:bCs w:val="false"/>
          <w:color w:val="000000"/>
          <w:sz w:val="22"/>
          <w:szCs w:val="22"/>
        </w:rPr>
      </w:pPr>
      <w:r>
        <w:rPr>
          <w:b w:val="false"/>
          <w:bCs w:val="false"/>
          <w:color w:val="000000"/>
          <w:sz w:val="22"/>
          <w:szCs w:val="22"/>
          <w:lang w:val="en-US"/>
        </w:rPr>
        <w:t>Check that all the parts of wrist watch are properly fitted or not.</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that the Date, Time and other information in a wristwatch is properly visible to the user not.</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the watch properly fit on the wrist or not.</w:t>
      </w:r>
    </w:p>
    <w:p>
      <w:pPr>
        <w:pStyle w:val="style179"/>
        <w:numPr>
          <w:ilvl w:val="0"/>
          <w:numId w:val="12"/>
        </w:numPr>
        <w:jc w:val="left"/>
        <w:rPr>
          <w:b w:val="false"/>
          <w:bCs w:val="false"/>
          <w:color w:val="000000"/>
          <w:sz w:val="22"/>
          <w:szCs w:val="22"/>
        </w:rPr>
      </w:pPr>
      <w:r>
        <w:rPr>
          <w:b w:val="false"/>
          <w:bCs w:val="false"/>
          <w:color w:val="000000"/>
          <w:sz w:val="22"/>
          <w:szCs w:val="22"/>
          <w:lang w:val="en-US"/>
        </w:rPr>
        <w:t>Check the design of wrist watch as per requirement or not.</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if the watch is waterproof.</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the colour, width, dial, and length of wrist watch as per CRS or not.</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that the materials used for the wrist watch body are as per requirement or not.</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the material used for wrist watch strap -Plastic , leather .etc</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the wrist watch weight as per requirement or not.</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the Logo and name of company showing properly or not on watch.</w:t>
      </w:r>
    </w:p>
    <w:p>
      <w:pPr>
        <w:pStyle w:val="style179"/>
        <w:numPr>
          <w:ilvl w:val="0"/>
          <w:numId w:val="12"/>
        </w:numPr>
        <w:jc w:val="left"/>
        <w:rPr>
          <w:b w:val="false"/>
          <w:bCs w:val="false"/>
          <w:color w:val="000000"/>
          <w:sz w:val="22"/>
          <w:szCs w:val="22"/>
        </w:rPr>
      </w:pPr>
      <w:r>
        <w:rPr>
          <w:b w:val="false"/>
          <w:bCs w:val="false"/>
          <w:color w:val="000000"/>
          <w:sz w:val="22"/>
          <w:szCs w:val="22"/>
          <w:lang w:val="en-US"/>
        </w:rPr>
        <w:t>Verify the functionality of the button of the watch working fine or not.</w:t>
      </w:r>
    </w:p>
    <w:p>
      <w:pPr>
        <w:pStyle w:val="style0"/>
        <w:numPr>
          <w:ilvl w:val="0"/>
          <w:numId w:val="0"/>
        </w:numPr>
        <w:jc w:val="left"/>
        <w:rPr>
          <w:b/>
          <w:bCs/>
          <w:color w:val="02a5e3"/>
          <w:sz w:val="22"/>
          <w:szCs w:val="22"/>
        </w:rPr>
      </w:pPr>
      <w:r>
        <w:rPr>
          <w:b/>
          <w:bCs/>
          <w:color w:val="02a5e3"/>
          <w:sz w:val="22"/>
          <w:szCs w:val="22"/>
          <w:lang w:val="en-US"/>
        </w:rPr>
        <w:t xml:space="preserve">Write a Scenario of Lift(Elevator) </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the dimensions of the lift</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the type of door of the lift is as per the specification</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the type of metal used in the lift interior and exterior</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the capacity of the lift in terms of the total weight</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the buttons in the lift to close and open the door and numbers as per the number of floors</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that lift moves to the particular floor as the button of the floor is clicked</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that lift stops when up/down buttons at particular floor are pressed</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if there is an emergency button to contact officials in case of any mishap</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the performance of the floor – the time is taken to go to a floor</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that in case of power failure, lift doesn’t free-fall and get halted in the particular floor</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lifts working in case button to open the door is pressed before reaching the destination floor</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that in case door is about to close and an object is placed between the doors if the doors sense the object and again open or not</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the time duration for which door remain open by default</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if lift interior is having proper air ventilation</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lighting in the lift</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that at no point lifts door should open while in motion</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that in case of power loss, there should be a backup mechanism to safely get into a floor or a backup power supply</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that in case multiple floor number button is clicked, lift should stop at each floor</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that in case of capacity limit is reached users are prompted with warning alert- audio/visual</w:t>
      </w:r>
    </w:p>
    <w:p>
      <w:pPr>
        <w:pStyle w:val="style179"/>
        <w:numPr>
          <w:ilvl w:val="0"/>
          <w:numId w:val="13"/>
        </w:numPr>
        <w:jc w:val="left"/>
        <w:rPr>
          <w:b w:val="false"/>
          <w:bCs w:val="false"/>
          <w:color w:val="000000"/>
          <w:sz w:val="22"/>
          <w:szCs w:val="22"/>
        </w:rPr>
      </w:pPr>
      <w:r>
        <w:rPr>
          <w:b w:val="false"/>
          <w:bCs w:val="false"/>
          <w:color w:val="000000"/>
          <w:sz w:val="22"/>
          <w:szCs w:val="22"/>
          <w:lang w:val="en-US"/>
        </w:rPr>
        <w:t>Verify that inside lift user are prompted with current floor and direction information the lift is moving towards- audio/visual prompt</w:t>
      </w:r>
    </w:p>
    <w:p>
      <w:pPr>
        <w:pStyle w:val="style0"/>
        <w:numPr>
          <w:ilvl w:val="0"/>
          <w:numId w:val="0"/>
        </w:numPr>
        <w:jc w:val="left"/>
        <w:rPr>
          <w:b/>
          <w:bCs/>
          <w:color w:val="02a5e3"/>
          <w:sz w:val="22"/>
          <w:szCs w:val="22"/>
        </w:rPr>
      </w:pPr>
      <w:r>
        <w:rPr>
          <w:b/>
          <w:bCs/>
          <w:color w:val="02a5e3"/>
          <w:sz w:val="22"/>
          <w:szCs w:val="22"/>
          <w:lang w:val="en-US"/>
        </w:rPr>
        <w:t xml:space="preserve">Write a Scenario of whatsapp group (generate group) </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whether the user is able to create a new one or not.</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is able to add multiple contacts from the contact list.</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is able to insert the group name and select an image for DP.</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is able to add and remove contacts from the group.</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is able to delete a group.</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text messages in the group.</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documents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photos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videos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audio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emotions icons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Contacts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Location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GIFs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and receive Stickers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delete text, video, audio, locations, and documents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can send recorded voice mail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is able to make multiple video call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is able to see the group contact information from Group Info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is able to share images, links, and documents from Group Media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is able to search specific chat history using the search option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 is able to mute the group in the group chat box.</w:t>
      </w:r>
    </w:p>
    <w:p>
      <w:pPr>
        <w:pStyle w:val="style179"/>
        <w:numPr>
          <w:ilvl w:val="0"/>
          <w:numId w:val="14"/>
        </w:numPr>
        <w:jc w:val="left"/>
        <w:rPr>
          <w:b w:val="false"/>
          <w:bCs w:val="false"/>
          <w:color w:val="000000"/>
          <w:sz w:val="22"/>
          <w:szCs w:val="22"/>
        </w:rPr>
      </w:pPr>
      <w:r>
        <w:rPr>
          <w:b w:val="false"/>
          <w:bCs w:val="false"/>
          <w:color w:val="000000"/>
          <w:sz w:val="22"/>
          <w:szCs w:val="22"/>
          <w:lang w:val="en-US"/>
        </w:rPr>
        <w:t>Check the users have options like Report, Block, Clear Chat, Export Chat, and Add Shortcut.</w:t>
      </w:r>
    </w:p>
    <w:p>
      <w:pPr>
        <w:pStyle w:val="style0"/>
        <w:numPr>
          <w:ilvl w:val="0"/>
          <w:numId w:val="0"/>
        </w:numPr>
        <w:jc w:val="left"/>
        <w:rPr>
          <w:b/>
          <w:bCs/>
          <w:color w:val="02a5e3"/>
          <w:sz w:val="22"/>
          <w:szCs w:val="22"/>
        </w:rPr>
      </w:pPr>
    </w:p>
    <w:p>
      <w:pPr>
        <w:pStyle w:val="style0"/>
        <w:numPr>
          <w:ilvl w:val="0"/>
          <w:numId w:val="0"/>
        </w:numPr>
        <w:jc w:val="left"/>
        <w:rPr>
          <w:b/>
          <w:bCs/>
          <w:color w:val="02a5e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C64B263"/>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F5FD7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5B36E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4">
    <w:nsid w:val="0000000E"/>
    <w:multiLevelType w:val="hybridMultilevel"/>
    <w:tmpl w:val="81F5F171"/>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5">
    <w:nsid w:val="0000000F"/>
    <w:multiLevelType w:val="hybridMultilevel"/>
    <w:tmpl w:val="1DD39681"/>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6">
    <w:nsid w:val="00000010"/>
    <w:multiLevelType w:val="hybridMultilevel"/>
    <w:tmpl w:val="FC4B44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5009</Words>
  <Characters>23565</Characters>
  <Application>WPS Office</Application>
  <Paragraphs>351</Paragraphs>
  <CharactersWithSpaces>28244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2022-12-06T11:04:38Z</dcterms:created>
  <dc:creator>vivo 1907</dc:creator>
  <lastModifiedBy>vivo 1907</lastModifiedBy>
  <dcterms:modified xsi:type="dcterms:W3CDTF">2022-12-12T11:53:30Z</dcterms:modified>
</coreProperties>
</file>

<file path=docProps/custom.xml><?xml version="1.0" encoding="utf-8"?>
<Properties xmlns="http://schemas.openxmlformats.org/officeDocument/2006/custom-properties" xmlns:vt="http://schemas.openxmlformats.org/officeDocument/2006/docPropsVTypes"/>
</file>